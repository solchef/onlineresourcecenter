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sz w:val="24"/>
          <w:szCs w:val="24"/>
          <w:lang w:val="en-001"/>
        </w:rPr>
        <w:id w:val="333586383"/>
        <w:docPartObj>
          <w:docPartGallery w:val="Cover Pages"/>
          <w:docPartUnique/>
        </w:docPartObj>
      </w:sdtPr>
      <w:sdtEndPr>
        <w:rPr>
          <w:b/>
          <w:bCs/>
        </w:rPr>
      </w:sdtEndPr>
      <w:sdtContent>
        <w:p w14:paraId="0632EEA9" w14:textId="77777777" w:rsidR="00AD55EF" w:rsidRPr="00C942BA" w:rsidRDefault="00AD55EF" w:rsidP="00AD55EF">
          <w:pPr>
            <w:pStyle w:val="NoSpacing"/>
            <w:spacing w:before="1540" w:after="240" w:line="360" w:lineRule="auto"/>
            <w:jc w:val="center"/>
            <w:rPr>
              <w:rFonts w:asciiTheme="majorBidi" w:hAnsiTheme="majorBidi" w:cstheme="majorBidi"/>
              <w:sz w:val="24"/>
              <w:szCs w:val="24"/>
            </w:rPr>
          </w:pPr>
          <w:r w:rsidRPr="00C942BA">
            <w:rPr>
              <w:rFonts w:asciiTheme="majorBidi" w:hAnsiTheme="majorBidi" w:cstheme="majorBidi"/>
              <w:noProof/>
              <w:sz w:val="24"/>
              <w:szCs w:val="24"/>
            </w:rPr>
            <w:drawing>
              <wp:inline distT="0" distB="0" distL="0" distR="0" wp14:anchorId="62EC9C3F" wp14:editId="2A3316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b/>
              <w:bCs/>
              <w:spacing w:val="-2"/>
              <w:sz w:val="24"/>
              <w:szCs w:val="24"/>
            </w:rPr>
            <w:alias w:val="Title"/>
            <w:tag w:val=""/>
            <w:id w:val="1735040861"/>
            <w:placeholder>
              <w:docPart w:val="07D3D69C09C1489ABBBAFB6F58FD73C2"/>
            </w:placeholder>
            <w:dataBinding w:prefixMappings="xmlns:ns0='http://purl.org/dc/elements/1.1/' xmlns:ns1='http://schemas.openxmlformats.org/package/2006/metadata/core-properties' " w:xpath="/ns1:coreProperties[1]/ns0:title[1]" w:storeItemID="{6C3C8BC8-F283-45AE-878A-BAB7291924A1}"/>
            <w:text/>
          </w:sdtPr>
          <w:sdtEndPr/>
          <w:sdtContent>
            <w:p w14:paraId="6AFA77FF" w14:textId="0A8ECF4A" w:rsidR="00AD55EF" w:rsidRPr="00ED0C2A" w:rsidRDefault="00AD55EF" w:rsidP="00AD55EF">
              <w:pPr>
                <w:pStyle w:val="NoSpacing"/>
                <w:pBdr>
                  <w:top w:val="single" w:sz="6" w:space="6" w:color="4472C4" w:themeColor="accent1"/>
                  <w:bottom w:val="single" w:sz="6" w:space="6" w:color="4472C4" w:themeColor="accent1"/>
                </w:pBdr>
                <w:spacing w:after="240" w:line="360" w:lineRule="auto"/>
                <w:jc w:val="center"/>
                <w:rPr>
                  <w:rFonts w:asciiTheme="majorBidi" w:eastAsiaTheme="majorEastAsia" w:hAnsiTheme="majorBidi" w:cstheme="majorBidi"/>
                  <w:b/>
                  <w:bCs/>
                  <w:caps/>
                  <w:sz w:val="24"/>
                  <w:szCs w:val="24"/>
                </w:rPr>
              </w:pPr>
              <w:r>
                <w:rPr>
                  <w:rFonts w:asciiTheme="majorBidi" w:hAnsiTheme="majorBidi" w:cstheme="majorBidi"/>
                  <w:b/>
                  <w:bCs/>
                  <w:spacing w:val="-2"/>
                  <w:sz w:val="24"/>
                  <w:szCs w:val="24"/>
                </w:rPr>
                <w:t>PROJECT PLANNING AND DEVELOPMENT</w:t>
              </w:r>
            </w:p>
          </w:sdtContent>
        </w:sdt>
        <w:p w14:paraId="25DA7117" w14:textId="5105B8FD" w:rsidR="00AD55EF" w:rsidRPr="00AD55EF" w:rsidRDefault="009E0EA6" w:rsidP="00AD55EF">
          <w:pPr>
            <w:pStyle w:val="NoSpacing"/>
            <w:spacing w:line="360" w:lineRule="auto"/>
            <w:jc w:val="center"/>
            <w:rPr>
              <w:rFonts w:asciiTheme="majorBidi" w:hAnsiTheme="majorBidi" w:cstheme="majorBidi"/>
              <w:b/>
              <w:bCs/>
              <w:sz w:val="24"/>
              <w:szCs w:val="24"/>
            </w:rPr>
          </w:pPr>
          <w:sdt>
            <w:sdtPr>
              <w:rPr>
                <w:rFonts w:asciiTheme="majorBidi" w:hAnsiTheme="majorBidi" w:cstheme="majorBidi"/>
                <w:b/>
                <w:bCs/>
                <w:i/>
                <w:iCs/>
                <w:sz w:val="24"/>
                <w:szCs w:val="24"/>
                <w:lang w:val="en-001"/>
              </w:rPr>
              <w:alias w:val="Subtitle"/>
              <w:tag w:val=""/>
              <w:id w:val="328029620"/>
              <w:placeholder>
                <w:docPart w:val="1216255B296A41B79E450A84BC9F9511"/>
              </w:placeholder>
              <w:dataBinding w:prefixMappings="xmlns:ns0='http://purl.org/dc/elements/1.1/' xmlns:ns1='http://schemas.openxmlformats.org/package/2006/metadata/core-properties' " w:xpath="/ns1:coreProperties[1]/ns0:subject[1]" w:storeItemID="{6C3C8BC8-F283-45AE-878A-BAB7291924A1}"/>
              <w:text/>
            </w:sdtPr>
            <w:sdtEndPr/>
            <w:sdtContent>
              <w:r w:rsidR="00AD55EF" w:rsidRPr="00AD55EF">
                <w:rPr>
                  <w:rFonts w:asciiTheme="majorBidi" w:hAnsiTheme="majorBidi" w:cstheme="majorBidi"/>
                  <w:b/>
                  <w:bCs/>
                  <w:i/>
                  <w:iCs/>
                  <w:sz w:val="24"/>
                  <w:szCs w:val="24"/>
                </w:rPr>
                <w:t>MODULE NINE (9)</w:t>
              </w:r>
            </w:sdtContent>
          </w:sdt>
          <w:r w:rsidR="00AD55EF" w:rsidRPr="00AD55EF">
            <w:rPr>
              <w:rFonts w:asciiTheme="majorBidi" w:hAnsiTheme="majorBidi" w:cstheme="majorBidi"/>
              <w:b/>
              <w:bCs/>
              <w:i/>
              <w:iCs/>
              <w:sz w:val="24"/>
              <w:szCs w:val="24"/>
            </w:rPr>
            <w:t xml:space="preserve"> ASSIGNMENT</w:t>
          </w:r>
        </w:p>
        <w:p w14:paraId="48315825" w14:textId="77777777" w:rsidR="00AD55EF" w:rsidRPr="00C942BA" w:rsidRDefault="00AD55EF" w:rsidP="00AD55EF">
          <w:pPr>
            <w:pStyle w:val="NoSpacing"/>
            <w:spacing w:before="480" w:line="360" w:lineRule="auto"/>
            <w:jc w:val="center"/>
            <w:rPr>
              <w:rFonts w:asciiTheme="majorBidi" w:hAnsiTheme="majorBidi" w:cstheme="majorBidi"/>
              <w:sz w:val="24"/>
              <w:szCs w:val="24"/>
            </w:rPr>
          </w:pPr>
          <w:r w:rsidRPr="00C942BA">
            <w:rPr>
              <w:rFonts w:asciiTheme="majorBidi" w:hAnsiTheme="majorBidi" w:cstheme="majorBidi"/>
              <w:noProof/>
              <w:sz w:val="24"/>
              <w:szCs w:val="24"/>
            </w:rPr>
            <w:drawing>
              <wp:inline distT="0" distB="0" distL="0" distR="0" wp14:anchorId="04EA38CD" wp14:editId="2891BAE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0F66A6" w14:textId="77777777" w:rsidR="00AD55EF" w:rsidRPr="00C942BA" w:rsidRDefault="00AD55EF" w:rsidP="00AD55EF">
          <w:pPr>
            <w:spacing w:line="360" w:lineRule="auto"/>
            <w:jc w:val="center"/>
            <w:rPr>
              <w:rFonts w:asciiTheme="majorBidi" w:hAnsiTheme="majorBidi" w:cstheme="majorBidi"/>
              <w:sz w:val="24"/>
              <w:szCs w:val="24"/>
            </w:rPr>
          </w:pPr>
        </w:p>
        <w:p w14:paraId="71E1B4A9" w14:textId="77777777" w:rsidR="00AD55EF" w:rsidRPr="00C942BA" w:rsidRDefault="00AD55EF" w:rsidP="00AD55EF">
          <w:pPr>
            <w:spacing w:line="360" w:lineRule="auto"/>
            <w:jc w:val="center"/>
            <w:rPr>
              <w:rFonts w:asciiTheme="majorBidi" w:hAnsiTheme="majorBidi" w:cstheme="majorBidi"/>
              <w:sz w:val="24"/>
              <w:szCs w:val="24"/>
            </w:rPr>
          </w:pPr>
        </w:p>
        <w:p w14:paraId="7ADCA6BC" w14:textId="77777777" w:rsidR="00AD55EF" w:rsidRPr="00C942BA" w:rsidRDefault="00AD55EF" w:rsidP="00AD55EF">
          <w:pPr>
            <w:spacing w:line="360" w:lineRule="auto"/>
            <w:jc w:val="center"/>
            <w:rPr>
              <w:rFonts w:asciiTheme="majorBidi" w:hAnsiTheme="majorBidi" w:cstheme="majorBidi"/>
              <w:b/>
              <w:sz w:val="24"/>
              <w:szCs w:val="24"/>
            </w:rPr>
          </w:pPr>
          <w:r w:rsidRPr="00C942BA">
            <w:rPr>
              <w:rFonts w:asciiTheme="majorBidi" w:hAnsiTheme="majorBidi" w:cstheme="majorBidi"/>
              <w:b/>
              <w:sz w:val="24"/>
              <w:szCs w:val="24"/>
            </w:rPr>
            <w:t xml:space="preserve">NAME: </w:t>
          </w:r>
          <w:r w:rsidRPr="00C942BA">
            <w:rPr>
              <w:rFonts w:asciiTheme="majorBidi" w:hAnsiTheme="majorBidi" w:cstheme="majorBidi"/>
              <w:sz w:val="24"/>
              <w:szCs w:val="24"/>
            </w:rPr>
            <w:t>FRANCIS</w:t>
          </w:r>
          <w:r w:rsidRPr="00C942BA">
            <w:rPr>
              <w:rFonts w:asciiTheme="majorBidi" w:hAnsiTheme="majorBidi" w:cstheme="majorBidi"/>
              <w:b/>
              <w:sz w:val="24"/>
              <w:szCs w:val="24"/>
            </w:rPr>
            <w:t xml:space="preserve"> </w:t>
          </w:r>
          <w:r w:rsidRPr="00C942BA">
            <w:rPr>
              <w:rFonts w:asciiTheme="majorBidi" w:hAnsiTheme="majorBidi" w:cstheme="majorBidi"/>
              <w:sz w:val="24"/>
              <w:szCs w:val="24"/>
            </w:rPr>
            <w:t>PAUL</w:t>
          </w:r>
          <w:r w:rsidRPr="00C942BA">
            <w:rPr>
              <w:rFonts w:asciiTheme="majorBidi" w:hAnsiTheme="majorBidi" w:cstheme="majorBidi"/>
              <w:b/>
              <w:sz w:val="24"/>
              <w:szCs w:val="24"/>
            </w:rPr>
            <w:t xml:space="preserve"> </w:t>
          </w:r>
          <w:r w:rsidRPr="00C942BA">
            <w:rPr>
              <w:rFonts w:asciiTheme="majorBidi" w:hAnsiTheme="majorBidi" w:cstheme="majorBidi"/>
              <w:sz w:val="24"/>
              <w:szCs w:val="24"/>
            </w:rPr>
            <w:t>GALERIO</w:t>
          </w:r>
        </w:p>
        <w:p w14:paraId="7DF57780" w14:textId="77777777" w:rsidR="00AD55EF" w:rsidRPr="00C942BA" w:rsidRDefault="00AD55EF" w:rsidP="00AD55EF">
          <w:pPr>
            <w:spacing w:line="360" w:lineRule="auto"/>
            <w:jc w:val="center"/>
            <w:rPr>
              <w:rFonts w:asciiTheme="majorBidi" w:hAnsiTheme="majorBidi" w:cstheme="majorBidi"/>
              <w:sz w:val="24"/>
              <w:szCs w:val="24"/>
            </w:rPr>
          </w:pPr>
          <w:r w:rsidRPr="00C942BA">
            <w:rPr>
              <w:rFonts w:asciiTheme="majorBidi" w:hAnsiTheme="majorBidi" w:cstheme="majorBidi"/>
              <w:b/>
              <w:sz w:val="24"/>
              <w:szCs w:val="24"/>
            </w:rPr>
            <w:t xml:space="preserve">COURSE: </w:t>
          </w:r>
          <w:r w:rsidRPr="00C942BA">
            <w:rPr>
              <w:rFonts w:asciiTheme="majorBidi" w:hAnsiTheme="majorBidi" w:cstheme="majorBidi"/>
              <w:sz w:val="24"/>
              <w:szCs w:val="24"/>
            </w:rPr>
            <w:t>POST GRADUATE DIPLOMA IN PUBLIC HEALTH</w:t>
          </w:r>
        </w:p>
        <w:p w14:paraId="4CF6576B" w14:textId="77777777" w:rsidR="00AD55EF" w:rsidRPr="00C942BA" w:rsidRDefault="00AD55EF" w:rsidP="00AD55EF">
          <w:pPr>
            <w:spacing w:line="360" w:lineRule="auto"/>
            <w:jc w:val="center"/>
            <w:rPr>
              <w:rFonts w:asciiTheme="majorBidi" w:hAnsiTheme="majorBidi" w:cstheme="majorBidi"/>
              <w:b/>
              <w:sz w:val="24"/>
              <w:szCs w:val="24"/>
            </w:rPr>
          </w:pPr>
          <w:r w:rsidRPr="00C942BA">
            <w:rPr>
              <w:rFonts w:asciiTheme="majorBidi" w:hAnsiTheme="majorBidi" w:cstheme="majorBidi"/>
              <w:b/>
              <w:sz w:val="24"/>
              <w:szCs w:val="24"/>
            </w:rPr>
            <w:t>REG NO: AIPMS/216/002/2019</w:t>
          </w:r>
        </w:p>
        <w:p w14:paraId="21848FB2" w14:textId="04332209" w:rsidR="00AD55EF" w:rsidRPr="00C942BA" w:rsidRDefault="00AD55EF" w:rsidP="00AD55EF">
          <w:pPr>
            <w:spacing w:line="360" w:lineRule="auto"/>
            <w:jc w:val="center"/>
            <w:rPr>
              <w:rFonts w:asciiTheme="majorBidi" w:hAnsiTheme="majorBidi" w:cstheme="majorBidi"/>
              <w:sz w:val="24"/>
              <w:szCs w:val="24"/>
              <w:lang w:val="en-US"/>
            </w:rPr>
          </w:pPr>
          <w:r w:rsidRPr="00C942BA">
            <w:rPr>
              <w:rFonts w:asciiTheme="majorBidi" w:hAnsiTheme="majorBidi" w:cstheme="majorBidi"/>
              <w:b/>
              <w:sz w:val="24"/>
              <w:szCs w:val="24"/>
            </w:rPr>
            <w:t xml:space="preserve">ASSIGNMENT: </w:t>
          </w:r>
          <w:r>
            <w:rPr>
              <w:rFonts w:asciiTheme="majorBidi" w:hAnsiTheme="majorBidi" w:cstheme="majorBidi"/>
              <w:sz w:val="24"/>
              <w:szCs w:val="24"/>
              <w:lang w:val="en-US"/>
            </w:rPr>
            <w:t>NINE</w:t>
          </w:r>
        </w:p>
        <w:p w14:paraId="758961BF" w14:textId="77777777" w:rsidR="00AD55EF" w:rsidRPr="00C942BA" w:rsidRDefault="00AD55EF" w:rsidP="00AD55EF">
          <w:pPr>
            <w:spacing w:line="360" w:lineRule="auto"/>
            <w:jc w:val="center"/>
            <w:rPr>
              <w:rFonts w:asciiTheme="majorBidi" w:hAnsiTheme="majorBidi" w:cstheme="majorBidi"/>
              <w:sz w:val="24"/>
              <w:szCs w:val="24"/>
              <w:lang w:val="en-US"/>
            </w:rPr>
          </w:pPr>
        </w:p>
        <w:p w14:paraId="3277E488" w14:textId="77777777" w:rsidR="00AD55EF" w:rsidRPr="00C942BA" w:rsidRDefault="00AD55EF" w:rsidP="00AD55EF">
          <w:pPr>
            <w:spacing w:line="360" w:lineRule="auto"/>
            <w:jc w:val="center"/>
            <w:rPr>
              <w:rFonts w:asciiTheme="majorBidi" w:hAnsiTheme="majorBidi" w:cstheme="majorBidi"/>
              <w:sz w:val="24"/>
              <w:szCs w:val="24"/>
              <w:lang w:val="en-US"/>
            </w:rPr>
          </w:pPr>
        </w:p>
        <w:p w14:paraId="3C8710E5" w14:textId="77777777" w:rsidR="00AD55EF" w:rsidRPr="00C942BA" w:rsidRDefault="00AD55EF" w:rsidP="00AD55EF">
          <w:pPr>
            <w:spacing w:line="360" w:lineRule="auto"/>
            <w:jc w:val="center"/>
            <w:rPr>
              <w:rFonts w:asciiTheme="majorBidi" w:hAnsiTheme="majorBidi" w:cstheme="majorBidi"/>
              <w:sz w:val="24"/>
              <w:szCs w:val="24"/>
              <w:lang w:val="en-US"/>
            </w:rPr>
          </w:pPr>
          <w:bookmarkStart w:id="0" w:name="_GoBack"/>
          <w:bookmarkEnd w:id="0"/>
        </w:p>
        <w:p w14:paraId="2AAC5F11" w14:textId="71554425" w:rsidR="009D2BA9" w:rsidRDefault="00AD55EF" w:rsidP="00AD55EF">
          <w:pPr>
            <w:spacing w:line="360" w:lineRule="auto"/>
            <w:rPr>
              <w:rFonts w:asciiTheme="majorBidi" w:hAnsiTheme="majorBidi" w:cstheme="majorBidi"/>
              <w:b/>
              <w:bCs/>
              <w:sz w:val="24"/>
              <w:szCs w:val="24"/>
            </w:rPr>
          </w:pPr>
          <w:r w:rsidRPr="00C942BA">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79BB4298" wp14:editId="1FF6C0E6">
                    <wp:simplePos x="0" y="0"/>
                    <wp:positionH relativeFrom="margin">
                      <wp:posOffset>0</wp:posOffset>
                    </wp:positionH>
                    <wp:positionV relativeFrom="page">
                      <wp:posOffset>8391525</wp:posOffset>
                    </wp:positionV>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EE6FD" w14:textId="7DAE3A50" w:rsidR="00AD55EF" w:rsidRPr="00470F17" w:rsidRDefault="009E0EA6" w:rsidP="00AD55EF">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olor w:val="4472C4" w:themeColor="accent1"/>
                                      <w:sz w:val="24"/>
                                      <w:szCs w:val="24"/>
                                    </w:rPr>
                                    <w:alias w:val="Company"/>
                                    <w:tag w:val=""/>
                                    <w:id w:val="309069350"/>
                                    <w:dataBinding w:prefixMappings="xmlns:ns0='http://schemas.openxmlformats.org/officeDocument/2006/extended-properties' " w:xpath="/ns0:Properties[1]/ns0:Company[1]" w:storeItemID="{6668398D-A668-4E3E-A5EB-62B293D839F1}"/>
                                    <w:text/>
                                  </w:sdtPr>
                                  <w:sdtEndPr/>
                                  <w:sdtContent>
                                    <w:r w:rsidR="00AD55EF" w:rsidRPr="0090666E">
                                      <w:rPr>
                                        <w:rFonts w:asciiTheme="majorBidi" w:hAnsiTheme="majorBidi" w:cstheme="majorBidi"/>
                                        <w:i/>
                                        <w:iCs/>
                                        <w:color w:val="4472C4" w:themeColor="accent1"/>
                                        <w:sz w:val="24"/>
                                        <w:szCs w:val="24"/>
                                      </w:rPr>
                                      <w:t>AFRICA INSTITUTE FOR PROJECT MANAGEMENT STUDIES</w:t>
                                    </w:r>
                                  </w:sdtContent>
                                </w:sdt>
                              </w:p>
                              <w:p w14:paraId="58105319" w14:textId="54EC17B3" w:rsidR="00AD55EF" w:rsidRPr="00176CE0" w:rsidRDefault="009E0EA6" w:rsidP="00AD55EF">
                                <w:pPr>
                                  <w:pStyle w:val="NoSpacing"/>
                                  <w:spacing w:after="40"/>
                                  <w:jc w:val="center"/>
                                  <w:rPr>
                                    <w:rFonts w:asciiTheme="majorBidi" w:hAnsiTheme="majorBidi" w:cstheme="majorBidi"/>
                                    <w:caps/>
                                    <w:color w:val="4472C4" w:themeColor="accent1"/>
                                    <w:sz w:val="28"/>
                                    <w:szCs w:val="28"/>
                                  </w:rPr>
                                </w:pPr>
                                <w:sdt>
                                  <w:sdtPr>
                                    <w:rPr>
                                      <w:rFonts w:asciiTheme="majorBidi" w:hAnsiTheme="majorBidi" w:cstheme="majorBidi"/>
                                      <w:i/>
                                      <w:iCs/>
                                      <w:color w:val="4472C4" w:themeColor="accent1"/>
                                      <w:sz w:val="24"/>
                                      <w:szCs w:val="24"/>
                                    </w:rPr>
                                    <w:alias w:val="Address"/>
                                    <w:tag w:val=""/>
                                    <w:id w:val="994369206"/>
                                    <w:showingPlcHdr/>
                                    <w:dataBinding w:prefixMappings="xmlns:ns0='http://schemas.microsoft.com/office/2006/coverPageProps' " w:xpath="/ns0:CoverPageProperties[1]/ns0:CompanyAddress[1]" w:storeItemID="{55AF091B-3C7A-41E3-B477-F2FDAA23CFDA}"/>
                                    <w:text/>
                                  </w:sdtPr>
                                  <w:sdtEndPr/>
                                  <w:sdtContent>
                                    <w:r w:rsidR="00AD55EF">
                                      <w:rPr>
                                        <w:rFonts w:asciiTheme="majorBidi" w:hAnsiTheme="majorBidi" w:cstheme="majorBidi"/>
                                        <w:i/>
                                        <w:iCs/>
                                        <w:color w:val="4472C4" w:themeColor="accent1"/>
                                        <w:sz w:val="24"/>
                                        <w:szCs w:val="24"/>
                                      </w:rPr>
                                      <w:t xml:space="preserve">     </w:t>
                                    </w:r>
                                  </w:sdtContent>
                                </w:sdt>
                                <w:r w:rsidR="00AD55EF" w:rsidRPr="00176CE0">
                                  <w:rPr>
                                    <w:rFonts w:asciiTheme="majorBidi" w:hAnsiTheme="majorBidi" w:cstheme="majorBidi"/>
                                    <w:caps/>
                                    <w:color w:val="4472C4" w:themeColor="accent1"/>
                                    <w:sz w:val="28"/>
                                    <w:szCs w:val="28"/>
                                  </w:rPr>
                                  <w:t xml:space="preserve"> </w:t>
                                </w:r>
                                <w:r w:rsidR="00AD55EF">
                                  <w:rPr>
                                    <w:rFonts w:asciiTheme="majorBidi" w:hAnsiTheme="majorBidi" w:cstheme="majorBidi"/>
                                    <w:caps/>
                                    <w:color w:val="4472C4" w:themeColor="accent1"/>
                                    <w:sz w:val="28"/>
                                    <w:szCs w:val="28"/>
                                  </w:rPr>
                                  <w:t xml:space="preserve">DECEMBER </w:t>
                                </w:r>
                                <w:r w:rsidR="002D15CE">
                                  <w:rPr>
                                    <w:rFonts w:asciiTheme="majorBidi" w:hAnsiTheme="majorBidi" w:cstheme="majorBidi"/>
                                    <w:caps/>
                                    <w:color w:val="4472C4" w:themeColor="accent1"/>
                                    <w:sz w:val="28"/>
                                    <w:szCs w:val="28"/>
                                  </w:rPr>
                                  <w:t>31</w:t>
                                </w:r>
                                <w:r w:rsidR="00AD55EF">
                                  <w:rPr>
                                    <w:rFonts w:asciiTheme="majorBidi" w:hAnsiTheme="majorBidi" w:cstheme="majorBidi"/>
                                    <w:caps/>
                                    <w:color w:val="4472C4" w:themeColor="accent1"/>
                                    <w:sz w:val="28"/>
                                    <w:szCs w:val="28"/>
                                  </w:rPr>
                                  <w:t>, 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BB4298" id="_x0000_t202" coordsize="21600,21600" o:spt="202" path="m,l,21600r21600,l21600,xe">
                    <v:stroke joinstyle="miter"/>
                    <v:path gradientshapeok="t" o:connecttype="rect"/>
                  </v:shapetype>
                  <v:shape id="Text Box 142" o:spid="_x0000_s1026" type="#_x0000_t202" style="position:absolute;margin-left:0;margin-top:660.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EqNZZvhAAAACwEA&#10;AA8AAAAAAAAAAAAAAAAAzwQAAGRycy9kb3ducmV2LnhtbFBLBQYAAAAABAAEAPMAAADdBQAAAAA=&#10;" filled="f" stroked="f" strokeweight=".5pt">
                    <v:textbox style="mso-fit-shape-to-text:t" inset="0,0,0,0">
                      <w:txbxContent>
                        <w:p w14:paraId="519EE6FD" w14:textId="7DAE3A50" w:rsidR="00AD55EF" w:rsidRPr="00470F17" w:rsidRDefault="009E0EA6" w:rsidP="00AD55EF">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olor w:val="4472C4" w:themeColor="accent1"/>
                                <w:sz w:val="24"/>
                                <w:szCs w:val="24"/>
                              </w:rPr>
                              <w:alias w:val="Company"/>
                              <w:tag w:val=""/>
                              <w:id w:val="309069350"/>
                              <w:dataBinding w:prefixMappings="xmlns:ns0='http://schemas.openxmlformats.org/officeDocument/2006/extended-properties' " w:xpath="/ns0:Properties[1]/ns0:Company[1]" w:storeItemID="{6668398D-A668-4E3E-A5EB-62B293D839F1}"/>
                              <w:text/>
                            </w:sdtPr>
                            <w:sdtEndPr/>
                            <w:sdtContent>
                              <w:r w:rsidR="00AD55EF" w:rsidRPr="0090666E">
                                <w:rPr>
                                  <w:rFonts w:asciiTheme="majorBidi" w:hAnsiTheme="majorBidi" w:cstheme="majorBidi"/>
                                  <w:i/>
                                  <w:iCs/>
                                  <w:color w:val="4472C4" w:themeColor="accent1"/>
                                  <w:sz w:val="24"/>
                                  <w:szCs w:val="24"/>
                                </w:rPr>
                                <w:t>AFRICA INSTITUTE FOR PROJECT MANAGEMENT STUDIES</w:t>
                              </w:r>
                            </w:sdtContent>
                          </w:sdt>
                        </w:p>
                        <w:p w14:paraId="58105319" w14:textId="54EC17B3" w:rsidR="00AD55EF" w:rsidRPr="00176CE0" w:rsidRDefault="009E0EA6" w:rsidP="00AD55EF">
                          <w:pPr>
                            <w:pStyle w:val="NoSpacing"/>
                            <w:spacing w:after="40"/>
                            <w:jc w:val="center"/>
                            <w:rPr>
                              <w:rFonts w:asciiTheme="majorBidi" w:hAnsiTheme="majorBidi" w:cstheme="majorBidi"/>
                              <w:caps/>
                              <w:color w:val="4472C4" w:themeColor="accent1"/>
                              <w:sz w:val="28"/>
                              <w:szCs w:val="28"/>
                            </w:rPr>
                          </w:pPr>
                          <w:sdt>
                            <w:sdtPr>
                              <w:rPr>
                                <w:rFonts w:asciiTheme="majorBidi" w:hAnsiTheme="majorBidi" w:cstheme="majorBidi"/>
                                <w:i/>
                                <w:iCs/>
                                <w:color w:val="4472C4" w:themeColor="accent1"/>
                                <w:sz w:val="24"/>
                                <w:szCs w:val="24"/>
                              </w:rPr>
                              <w:alias w:val="Address"/>
                              <w:tag w:val=""/>
                              <w:id w:val="994369206"/>
                              <w:showingPlcHdr/>
                              <w:dataBinding w:prefixMappings="xmlns:ns0='http://schemas.microsoft.com/office/2006/coverPageProps' " w:xpath="/ns0:CoverPageProperties[1]/ns0:CompanyAddress[1]" w:storeItemID="{55AF091B-3C7A-41E3-B477-F2FDAA23CFDA}"/>
                              <w:text/>
                            </w:sdtPr>
                            <w:sdtEndPr/>
                            <w:sdtContent>
                              <w:r w:rsidR="00AD55EF">
                                <w:rPr>
                                  <w:rFonts w:asciiTheme="majorBidi" w:hAnsiTheme="majorBidi" w:cstheme="majorBidi"/>
                                  <w:i/>
                                  <w:iCs/>
                                  <w:color w:val="4472C4" w:themeColor="accent1"/>
                                  <w:sz w:val="24"/>
                                  <w:szCs w:val="24"/>
                                </w:rPr>
                                <w:t xml:space="preserve">     </w:t>
                              </w:r>
                            </w:sdtContent>
                          </w:sdt>
                          <w:r w:rsidR="00AD55EF" w:rsidRPr="00176CE0">
                            <w:rPr>
                              <w:rFonts w:asciiTheme="majorBidi" w:hAnsiTheme="majorBidi" w:cstheme="majorBidi"/>
                              <w:caps/>
                              <w:color w:val="4472C4" w:themeColor="accent1"/>
                              <w:sz w:val="28"/>
                              <w:szCs w:val="28"/>
                            </w:rPr>
                            <w:t xml:space="preserve"> </w:t>
                          </w:r>
                          <w:r w:rsidR="00AD55EF">
                            <w:rPr>
                              <w:rFonts w:asciiTheme="majorBidi" w:hAnsiTheme="majorBidi" w:cstheme="majorBidi"/>
                              <w:caps/>
                              <w:color w:val="4472C4" w:themeColor="accent1"/>
                              <w:sz w:val="28"/>
                              <w:szCs w:val="28"/>
                            </w:rPr>
                            <w:t xml:space="preserve">DECEMBER </w:t>
                          </w:r>
                          <w:r w:rsidR="002D15CE">
                            <w:rPr>
                              <w:rFonts w:asciiTheme="majorBidi" w:hAnsiTheme="majorBidi" w:cstheme="majorBidi"/>
                              <w:caps/>
                              <w:color w:val="4472C4" w:themeColor="accent1"/>
                              <w:sz w:val="28"/>
                              <w:szCs w:val="28"/>
                            </w:rPr>
                            <w:t>31</w:t>
                          </w:r>
                          <w:r w:rsidR="00AD55EF">
                            <w:rPr>
                              <w:rFonts w:asciiTheme="majorBidi" w:hAnsiTheme="majorBidi" w:cstheme="majorBidi"/>
                              <w:caps/>
                              <w:color w:val="4472C4" w:themeColor="accent1"/>
                              <w:sz w:val="28"/>
                              <w:szCs w:val="28"/>
                            </w:rPr>
                            <w:t>, 2019</w:t>
                          </w:r>
                        </w:p>
                      </w:txbxContent>
                    </v:textbox>
                    <w10:wrap anchorx="margin" anchory="page"/>
                  </v:shape>
                </w:pict>
              </mc:Fallback>
            </mc:AlternateContent>
          </w:r>
        </w:p>
      </w:sdtContent>
    </w:sdt>
    <w:p w14:paraId="6F242EDB" w14:textId="77777777" w:rsidR="009D2BA9" w:rsidRDefault="009D2BA9">
      <w:pPr>
        <w:rPr>
          <w:rFonts w:asciiTheme="majorBidi" w:hAnsiTheme="majorBidi" w:cstheme="majorBidi"/>
          <w:b/>
          <w:bCs/>
          <w:sz w:val="24"/>
          <w:szCs w:val="24"/>
        </w:rPr>
      </w:pPr>
      <w:r>
        <w:rPr>
          <w:rFonts w:asciiTheme="majorBidi" w:hAnsiTheme="majorBidi" w:cstheme="majorBidi"/>
          <w:b/>
          <w:bCs/>
          <w:sz w:val="24"/>
          <w:szCs w:val="24"/>
        </w:rPr>
        <w:br w:type="page"/>
      </w:r>
    </w:p>
    <w:p w14:paraId="2392077A" w14:textId="77777777" w:rsidR="00F63D3A" w:rsidRPr="00637F45" w:rsidRDefault="00F63D3A" w:rsidP="00637F45">
      <w:pPr>
        <w:spacing w:line="360" w:lineRule="auto"/>
        <w:jc w:val="both"/>
        <w:rPr>
          <w:rFonts w:asciiTheme="majorBidi" w:hAnsiTheme="majorBidi" w:cstheme="majorBidi"/>
          <w:b/>
          <w:bCs/>
          <w:sz w:val="24"/>
          <w:szCs w:val="24"/>
        </w:rPr>
      </w:pPr>
      <w:r w:rsidRPr="00637F45">
        <w:rPr>
          <w:rFonts w:asciiTheme="majorBidi" w:hAnsiTheme="majorBidi" w:cstheme="majorBidi"/>
          <w:b/>
          <w:bCs/>
          <w:sz w:val="24"/>
          <w:szCs w:val="24"/>
        </w:rPr>
        <w:lastRenderedPageBreak/>
        <w:t>Introduction</w:t>
      </w:r>
    </w:p>
    <w:p w14:paraId="3151A0C9" w14:textId="30A3BC60" w:rsidR="00F63D3A" w:rsidRPr="00637F45" w:rsidRDefault="00F63D3A" w:rsidP="00637F45">
      <w:pPr>
        <w:spacing w:line="360" w:lineRule="auto"/>
        <w:jc w:val="both"/>
        <w:rPr>
          <w:rFonts w:asciiTheme="majorBidi" w:hAnsiTheme="majorBidi" w:cstheme="majorBidi"/>
          <w:sz w:val="24"/>
          <w:szCs w:val="24"/>
        </w:rPr>
      </w:pPr>
      <w:r w:rsidRPr="00637F45">
        <w:rPr>
          <w:rFonts w:asciiTheme="majorBidi" w:hAnsiTheme="majorBidi" w:cstheme="majorBidi"/>
          <w:sz w:val="24"/>
          <w:szCs w:val="24"/>
        </w:rPr>
        <w:t xml:space="preserve">Involving geographical and </w:t>
      </w:r>
      <w:r w:rsidR="00AB78E7" w:rsidRPr="00637F45">
        <w:rPr>
          <w:rFonts w:asciiTheme="majorBidi" w:hAnsiTheme="majorBidi" w:cstheme="majorBidi"/>
          <w:sz w:val="24"/>
          <w:szCs w:val="24"/>
        </w:rPr>
        <w:t>the communities</w:t>
      </w:r>
      <w:r w:rsidRPr="00637F45">
        <w:rPr>
          <w:rFonts w:asciiTheme="majorBidi" w:hAnsiTheme="majorBidi" w:cstheme="majorBidi"/>
          <w:sz w:val="24"/>
          <w:szCs w:val="24"/>
        </w:rPr>
        <w:t xml:space="preserve"> in </w:t>
      </w:r>
      <w:r w:rsidR="00E96677" w:rsidRPr="00637F45">
        <w:rPr>
          <w:rFonts w:asciiTheme="majorBidi" w:hAnsiTheme="majorBidi" w:cstheme="majorBidi"/>
          <w:sz w:val="24"/>
          <w:szCs w:val="24"/>
          <w:lang w:val="en-US"/>
        </w:rPr>
        <w:t>decision making on public health project</w:t>
      </w:r>
      <w:r w:rsidR="00FD1479" w:rsidRPr="00637F45">
        <w:rPr>
          <w:rFonts w:asciiTheme="majorBidi" w:hAnsiTheme="majorBidi" w:cstheme="majorBidi"/>
          <w:sz w:val="24"/>
          <w:szCs w:val="24"/>
          <w:lang w:val="en-US"/>
        </w:rPr>
        <w:t xml:space="preserve"> </w:t>
      </w:r>
      <w:r w:rsidRPr="00637F45">
        <w:rPr>
          <w:rFonts w:asciiTheme="majorBidi" w:hAnsiTheme="majorBidi" w:cstheme="majorBidi"/>
          <w:sz w:val="24"/>
          <w:szCs w:val="24"/>
        </w:rPr>
        <w:t>their own needs and assets is 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important</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component</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overall</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planning</w:t>
      </w:r>
      <w:r w:rsidR="00C70B47" w:rsidRPr="00637F45">
        <w:rPr>
          <w:rFonts w:asciiTheme="majorBidi" w:hAnsiTheme="majorBidi" w:cstheme="majorBidi"/>
          <w:spacing w:val="-3"/>
          <w:sz w:val="24"/>
          <w:szCs w:val="24"/>
          <w:lang w:val="en-US"/>
        </w:rPr>
        <w:t xml:space="preserve"> </w:t>
      </w:r>
      <w:r w:rsidR="00C70B47" w:rsidRPr="00637F45">
        <w:rPr>
          <w:rFonts w:asciiTheme="majorBidi" w:hAnsiTheme="majorBidi" w:cstheme="majorBidi"/>
          <w:sz w:val="24"/>
          <w:szCs w:val="24"/>
          <w:lang w:val="en-US"/>
        </w:rPr>
        <w:t>and implementation process</w:t>
      </w:r>
      <w:r w:rsidRPr="00637F45">
        <w:rPr>
          <w:rFonts w:asciiTheme="majorBidi" w:hAnsiTheme="majorBidi" w:cstheme="majorBidi"/>
          <w:sz w:val="24"/>
          <w:szCs w:val="24"/>
        </w:rPr>
        <w:t>,</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enabling</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policy-</w:t>
      </w:r>
      <w:r w:rsidRPr="00637F45">
        <w:rPr>
          <w:rFonts w:asciiTheme="majorBidi" w:hAnsiTheme="majorBidi" w:cstheme="majorBidi"/>
          <w:sz w:val="24"/>
          <w:szCs w:val="24"/>
        </w:rPr>
        <w:t>makers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service providers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 xml:space="preserve">to </w:t>
      </w:r>
      <w:r w:rsidRPr="00637F45">
        <w:rPr>
          <w:rFonts w:asciiTheme="majorBidi" w:hAnsiTheme="majorBidi" w:cstheme="majorBidi"/>
          <w:spacing w:val="1"/>
          <w:sz w:val="24"/>
          <w:szCs w:val="24"/>
        </w:rPr>
        <w:t>better</w:t>
      </w:r>
      <w:r w:rsidRPr="00637F45">
        <w:rPr>
          <w:rFonts w:asciiTheme="majorBidi" w:hAnsiTheme="majorBidi" w:cstheme="majorBidi"/>
          <w:spacing w:val="45"/>
          <w:sz w:val="24"/>
          <w:szCs w:val="24"/>
        </w:rPr>
        <w:t xml:space="preserve"> </w:t>
      </w:r>
      <w:r w:rsidRPr="00637F45">
        <w:rPr>
          <w:rFonts w:asciiTheme="majorBidi" w:hAnsiTheme="majorBidi" w:cstheme="majorBidi"/>
          <w:sz w:val="24"/>
          <w:szCs w:val="24"/>
        </w:rPr>
        <w:t>understand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local</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communities,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more</w:t>
      </w:r>
      <w:r w:rsidRPr="00637F45">
        <w:rPr>
          <w:rFonts w:asciiTheme="majorBidi" w:hAnsiTheme="majorBidi" w:cstheme="majorBidi"/>
          <w:spacing w:val="53"/>
          <w:w w:val="99"/>
          <w:sz w:val="24"/>
          <w:szCs w:val="24"/>
        </w:rPr>
        <w:t xml:space="preserve"> </w:t>
      </w:r>
      <w:r w:rsidRPr="00637F45">
        <w:rPr>
          <w:rFonts w:asciiTheme="majorBidi" w:hAnsiTheme="majorBidi" w:cstheme="majorBidi"/>
          <w:sz w:val="24"/>
          <w:szCs w:val="24"/>
        </w:rPr>
        <w:t>responsive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their</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concerns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 xml:space="preserve">to </w:t>
      </w:r>
      <w:r w:rsidRPr="00637F45">
        <w:rPr>
          <w:rFonts w:asciiTheme="majorBidi" w:hAnsiTheme="majorBidi" w:cstheme="majorBidi"/>
          <w:spacing w:val="1"/>
          <w:sz w:val="24"/>
          <w:szCs w:val="24"/>
        </w:rPr>
        <w:t>respect</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harness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their</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capacity.</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Hancock</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&amp;</w:t>
      </w:r>
      <w:r w:rsidRPr="00637F45">
        <w:rPr>
          <w:rFonts w:asciiTheme="majorBidi" w:hAnsiTheme="majorBidi" w:cstheme="majorBidi"/>
          <w:spacing w:val="44"/>
          <w:w w:val="98"/>
          <w:sz w:val="24"/>
          <w:szCs w:val="24"/>
        </w:rPr>
        <w:t xml:space="preserve"> </w:t>
      </w:r>
      <w:proofErr w:type="spellStart"/>
      <w:r w:rsidR="006D78A2" w:rsidRPr="00637F45">
        <w:rPr>
          <w:rFonts w:asciiTheme="majorBidi" w:hAnsiTheme="majorBidi" w:cstheme="majorBidi"/>
          <w:sz w:val="24"/>
          <w:szCs w:val="24"/>
        </w:rPr>
        <w:t>Minkler</w:t>
      </w:r>
      <w:proofErr w:type="spellEnd"/>
      <w:r w:rsidR="006D78A2" w:rsidRPr="00637F45">
        <w:rPr>
          <w:rFonts w:asciiTheme="majorBidi" w:hAnsiTheme="majorBidi" w:cstheme="majorBidi"/>
          <w:spacing w:val="-3"/>
          <w:sz w:val="24"/>
          <w:szCs w:val="24"/>
        </w:rPr>
        <w:t xml:space="preserve"> </w:t>
      </w:r>
      <w:r w:rsidR="006D78A2" w:rsidRPr="00637F45">
        <w:rPr>
          <w:rFonts w:asciiTheme="majorBidi" w:hAnsiTheme="majorBidi" w:cstheme="majorBidi"/>
          <w:i/>
          <w:iCs/>
          <w:spacing w:val="-4"/>
          <w:sz w:val="24"/>
          <w:szCs w:val="24"/>
        </w:rPr>
        <w:t>identify</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two</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broad</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motivations</w:t>
      </w:r>
      <w:r w:rsidRPr="00637F45">
        <w:rPr>
          <w:rFonts w:asciiTheme="majorBidi" w:hAnsiTheme="majorBidi" w:cstheme="majorBidi"/>
          <w:spacing w:val="39"/>
          <w:w w:val="99"/>
          <w:sz w:val="24"/>
          <w:szCs w:val="24"/>
        </w:rPr>
        <w:t xml:space="preserve"> </w:t>
      </w:r>
      <w:r w:rsidRPr="00637F45">
        <w:rPr>
          <w:rFonts w:asciiTheme="majorBidi" w:hAnsiTheme="majorBidi" w:cstheme="majorBidi"/>
          <w:sz w:val="24"/>
          <w:szCs w:val="24"/>
        </w:rPr>
        <w:t>for such assessment</w:t>
      </w:r>
      <w:r w:rsidRPr="00637F45">
        <w:rPr>
          <w:rFonts w:asciiTheme="majorBidi" w:hAnsiTheme="majorBidi" w:cstheme="majorBidi"/>
          <w:spacing w:val="1"/>
          <w:sz w:val="24"/>
          <w:szCs w:val="24"/>
        </w:rPr>
        <w:t xml:space="preserve"> </w:t>
      </w:r>
      <w:r w:rsidRPr="00637F45">
        <w:rPr>
          <w:rFonts w:asciiTheme="majorBidi" w:hAnsiTheme="majorBidi" w:cstheme="majorBidi"/>
          <w:w w:val="120"/>
          <w:sz w:val="24"/>
          <w:szCs w:val="24"/>
        </w:rPr>
        <w:t>-</w:t>
      </w:r>
      <w:r w:rsidRPr="00637F45">
        <w:rPr>
          <w:rFonts w:asciiTheme="majorBidi" w:hAnsiTheme="majorBidi" w:cstheme="majorBidi"/>
          <w:spacing w:val="-11"/>
          <w:w w:val="120"/>
          <w:sz w:val="24"/>
          <w:szCs w:val="24"/>
        </w:rPr>
        <w:t xml:space="preserve"> </w:t>
      </w:r>
      <w:r w:rsidRPr="00637F45">
        <w:rPr>
          <w:rFonts w:asciiTheme="majorBidi" w:hAnsiTheme="majorBidi" w:cstheme="majorBidi"/>
          <w:sz w:val="24"/>
          <w:szCs w:val="24"/>
        </w:rPr>
        <w:t>to stimulate,</w:t>
      </w:r>
      <w:r w:rsidRPr="00637F45">
        <w:rPr>
          <w:rFonts w:asciiTheme="majorBidi" w:hAnsiTheme="majorBidi" w:cstheme="majorBidi"/>
          <w:spacing w:val="1"/>
          <w:sz w:val="24"/>
          <w:szCs w:val="24"/>
        </w:rPr>
        <w:t xml:space="preserve"> monitor</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 xml:space="preserve">and assess the impact of change and </w:t>
      </w:r>
      <w:r w:rsidRPr="00637F45">
        <w:rPr>
          <w:rFonts w:asciiTheme="majorBidi" w:hAnsiTheme="majorBidi" w:cstheme="majorBidi"/>
          <w:spacing w:val="1"/>
          <w:sz w:val="24"/>
          <w:szCs w:val="24"/>
        </w:rPr>
        <w:t>to</w:t>
      </w:r>
      <w:r w:rsidRPr="00637F45">
        <w:rPr>
          <w:rFonts w:asciiTheme="majorBidi" w:hAnsiTheme="majorBidi" w:cstheme="majorBidi"/>
          <w:spacing w:val="45"/>
          <w:sz w:val="24"/>
          <w:szCs w:val="24"/>
        </w:rPr>
        <w:t xml:space="preserve"> </w:t>
      </w:r>
      <w:r w:rsidRPr="00637F45">
        <w:rPr>
          <w:rFonts w:asciiTheme="majorBidi" w:hAnsiTheme="majorBidi" w:cstheme="majorBidi"/>
          <w:sz w:val="24"/>
          <w:szCs w:val="24"/>
        </w:rPr>
        <w:t>contribute</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community</w:t>
      </w:r>
      <w:r w:rsidRPr="00637F45">
        <w:rPr>
          <w:rFonts w:asciiTheme="majorBidi" w:hAnsiTheme="majorBidi" w:cstheme="majorBidi"/>
          <w:spacing w:val="-8"/>
          <w:sz w:val="24"/>
          <w:szCs w:val="24"/>
        </w:rPr>
        <w:t xml:space="preserve"> </w:t>
      </w:r>
      <w:r w:rsidRPr="00637F45">
        <w:rPr>
          <w:rFonts w:asciiTheme="majorBidi" w:hAnsiTheme="majorBidi" w:cstheme="majorBidi"/>
          <w:spacing w:val="1"/>
          <w:sz w:val="24"/>
          <w:szCs w:val="24"/>
        </w:rPr>
        <w:t>empowerment</w:t>
      </w:r>
      <w:r w:rsidRPr="00637F45">
        <w:rPr>
          <w:rFonts w:asciiTheme="majorBidi" w:hAnsiTheme="majorBidi" w:cstheme="majorBidi"/>
          <w:spacing w:val="37"/>
          <w:w w:val="98"/>
          <w:sz w:val="24"/>
          <w:szCs w:val="24"/>
        </w:rPr>
        <w:t xml:space="preserve"> </w:t>
      </w:r>
      <w:r w:rsidRPr="00637F45">
        <w:rPr>
          <w:rFonts w:asciiTheme="majorBidi" w:hAnsiTheme="majorBidi" w:cstheme="majorBidi"/>
          <w:spacing w:val="1"/>
          <w:sz w:val="24"/>
          <w:szCs w:val="24"/>
        </w:rPr>
        <w:t>process.</w:t>
      </w:r>
    </w:p>
    <w:p w14:paraId="64F19821" w14:textId="77F29BD8" w:rsidR="009D2BA9" w:rsidRPr="00637F45" w:rsidRDefault="009D2BA9" w:rsidP="00637F45">
      <w:pPr>
        <w:spacing w:before="240" w:after="0" w:line="360" w:lineRule="auto"/>
        <w:ind w:right="46"/>
        <w:jc w:val="both"/>
        <w:rPr>
          <w:rFonts w:asciiTheme="majorBidi" w:hAnsiTheme="majorBidi" w:cstheme="majorBidi"/>
          <w:b/>
          <w:bCs/>
          <w:sz w:val="24"/>
          <w:szCs w:val="24"/>
        </w:rPr>
      </w:pPr>
      <w:r w:rsidRPr="00637F45">
        <w:rPr>
          <w:rFonts w:asciiTheme="majorBidi" w:hAnsiTheme="majorBidi" w:cstheme="majorBidi"/>
          <w:b/>
          <w:bCs/>
          <w:sz w:val="24"/>
          <w:szCs w:val="24"/>
        </w:rPr>
        <w:t>Why is it important to involve the community when making decisions on public health projects?</w:t>
      </w:r>
    </w:p>
    <w:p w14:paraId="134653CC" w14:textId="01245DA2" w:rsidR="00B66D0B" w:rsidRPr="00637F45" w:rsidRDefault="00B66D0B" w:rsidP="00637F45">
      <w:pPr>
        <w:pStyle w:val="BodyText"/>
        <w:kinsoku w:val="0"/>
        <w:overflowPunct w:val="0"/>
        <w:spacing w:before="70" w:line="360" w:lineRule="auto"/>
        <w:ind w:left="0" w:right="176"/>
        <w:jc w:val="both"/>
        <w:rPr>
          <w:rFonts w:asciiTheme="majorBidi" w:hAnsiTheme="majorBidi" w:cstheme="majorBidi"/>
          <w:sz w:val="24"/>
          <w:szCs w:val="24"/>
        </w:rPr>
      </w:pPr>
      <w:r w:rsidRPr="00637F45">
        <w:rPr>
          <w:rFonts w:asciiTheme="majorBidi" w:hAnsiTheme="majorBidi" w:cstheme="majorBidi"/>
          <w:b/>
          <w:bCs/>
          <w:i/>
          <w:iCs/>
          <w:spacing w:val="-1"/>
          <w:sz w:val="24"/>
          <w:szCs w:val="24"/>
        </w:rPr>
        <w:t>Increasing</w:t>
      </w:r>
      <w:r w:rsidRPr="00637F45">
        <w:rPr>
          <w:rFonts w:asciiTheme="majorBidi" w:hAnsiTheme="majorBidi" w:cstheme="majorBidi"/>
          <w:b/>
          <w:bCs/>
          <w:i/>
          <w:iCs/>
          <w:spacing w:val="-13"/>
          <w:sz w:val="24"/>
          <w:szCs w:val="24"/>
        </w:rPr>
        <w:t xml:space="preserve"> </w:t>
      </w:r>
      <w:r w:rsidRPr="00637F45">
        <w:rPr>
          <w:rFonts w:asciiTheme="majorBidi" w:hAnsiTheme="majorBidi" w:cstheme="majorBidi"/>
          <w:b/>
          <w:bCs/>
          <w:i/>
          <w:iCs/>
          <w:spacing w:val="-1"/>
          <w:sz w:val="24"/>
          <w:szCs w:val="24"/>
        </w:rPr>
        <w:t>democracy</w:t>
      </w:r>
      <w:r w:rsidRPr="00637F45">
        <w:rPr>
          <w:rFonts w:asciiTheme="majorBidi" w:hAnsiTheme="majorBidi" w:cstheme="majorBidi"/>
          <w:b/>
          <w:bCs/>
          <w:spacing w:val="-1"/>
          <w:sz w:val="24"/>
          <w:szCs w:val="24"/>
        </w:rPr>
        <w:t>.</w:t>
      </w:r>
      <w:r w:rsidRPr="00637F45">
        <w:rPr>
          <w:rFonts w:asciiTheme="majorBidi" w:hAnsiTheme="majorBidi" w:cstheme="majorBidi"/>
          <w:spacing w:val="-9"/>
          <w:sz w:val="24"/>
          <w:szCs w:val="24"/>
        </w:rPr>
        <w:t xml:space="preserve"> </w:t>
      </w:r>
      <w:r w:rsidRPr="00637F45">
        <w:rPr>
          <w:rFonts w:asciiTheme="majorBidi" w:hAnsiTheme="majorBidi" w:cstheme="majorBidi"/>
          <w:spacing w:val="2"/>
          <w:sz w:val="24"/>
          <w:szCs w:val="24"/>
        </w:rPr>
        <w:t>Community</w:t>
      </w:r>
      <w:r w:rsidRPr="00637F45">
        <w:rPr>
          <w:rFonts w:asciiTheme="majorBidi" w:hAnsiTheme="majorBidi" w:cstheme="majorBidi"/>
          <w:spacing w:val="32"/>
          <w:w w:val="98"/>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9"/>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decision-making,</w:t>
      </w:r>
      <w:r w:rsidRPr="00637F45">
        <w:rPr>
          <w:rFonts w:asciiTheme="majorBidi" w:hAnsiTheme="majorBidi" w:cstheme="majorBidi"/>
          <w:spacing w:val="-9"/>
          <w:sz w:val="24"/>
          <w:szCs w:val="24"/>
        </w:rPr>
        <w:t xml:space="preserve"> </w:t>
      </w:r>
      <w:r w:rsidRPr="00637F45">
        <w:rPr>
          <w:rFonts w:asciiTheme="majorBidi" w:hAnsiTheme="majorBidi" w:cstheme="majorBidi"/>
          <w:spacing w:val="1"/>
          <w:sz w:val="24"/>
          <w:szCs w:val="24"/>
        </w:rPr>
        <w:t>planning</w:t>
      </w:r>
      <w:r w:rsidRPr="00637F45">
        <w:rPr>
          <w:rFonts w:asciiTheme="majorBidi" w:hAnsiTheme="majorBidi" w:cstheme="majorBidi"/>
          <w:spacing w:val="57"/>
          <w:w w:val="9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action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human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right.</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An</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increasing</w:t>
      </w:r>
      <w:r w:rsidRPr="00637F45">
        <w:rPr>
          <w:rFonts w:asciiTheme="majorBidi" w:hAnsiTheme="majorBidi" w:cstheme="majorBidi"/>
          <w:spacing w:val="37"/>
          <w:w w:val="99"/>
          <w:sz w:val="24"/>
          <w:szCs w:val="24"/>
        </w:rPr>
        <w:t xml:space="preserve"> </w:t>
      </w:r>
      <w:r w:rsidRPr="00637F45">
        <w:rPr>
          <w:rFonts w:asciiTheme="majorBidi" w:hAnsiTheme="majorBidi" w:cstheme="majorBidi"/>
          <w:sz w:val="24"/>
          <w:szCs w:val="24"/>
        </w:rPr>
        <w:t>number</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citizens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are</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disillusioned</w:t>
      </w:r>
      <w:r w:rsidRPr="00637F45">
        <w:rPr>
          <w:rFonts w:asciiTheme="majorBidi" w:hAnsiTheme="majorBidi" w:cstheme="majorBidi"/>
          <w:spacing w:val="-5"/>
          <w:sz w:val="24"/>
          <w:szCs w:val="24"/>
        </w:rPr>
        <w:t xml:space="preserve"> </w:t>
      </w:r>
      <w:r w:rsidRPr="00637F45">
        <w:rPr>
          <w:rFonts w:asciiTheme="majorBidi" w:hAnsiTheme="majorBidi" w:cstheme="majorBidi"/>
          <w:spacing w:val="1"/>
          <w:sz w:val="24"/>
          <w:szCs w:val="24"/>
        </w:rPr>
        <w:t>with</w:t>
      </w:r>
      <w:r w:rsidRPr="00637F45">
        <w:rPr>
          <w:rFonts w:asciiTheme="majorBidi" w:hAnsiTheme="majorBidi" w:cstheme="majorBidi"/>
          <w:spacing w:val="55"/>
          <w:w w:val="97"/>
          <w:sz w:val="24"/>
          <w:szCs w:val="24"/>
        </w:rPr>
        <w:t xml:space="preserve"> </w:t>
      </w:r>
      <w:r w:rsidRPr="00637F45">
        <w:rPr>
          <w:rFonts w:asciiTheme="majorBidi" w:hAnsiTheme="majorBidi" w:cstheme="majorBidi"/>
          <w:sz w:val="24"/>
          <w:szCs w:val="24"/>
        </w:rPr>
        <w:t>government</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want</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see</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more</w:t>
      </w:r>
      <w:r w:rsidRPr="00637F45">
        <w:rPr>
          <w:rFonts w:asciiTheme="majorBidi" w:hAnsiTheme="majorBidi" w:cstheme="majorBidi"/>
          <w:spacing w:val="35"/>
          <w:w w:val="99"/>
          <w:sz w:val="24"/>
          <w:szCs w:val="24"/>
        </w:rPr>
        <w:t xml:space="preserve"> </w:t>
      </w:r>
      <w:r w:rsidRPr="00637F45">
        <w:rPr>
          <w:rFonts w:asciiTheme="majorBidi" w:hAnsiTheme="majorBidi" w:cstheme="majorBidi"/>
          <w:sz w:val="24"/>
          <w:szCs w:val="24"/>
        </w:rPr>
        <w:t>participatory</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approaches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1"/>
          <w:sz w:val="24"/>
          <w:szCs w:val="24"/>
        </w:rPr>
        <w:t xml:space="preserve"> democracy.</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It</w:t>
      </w:r>
      <w:r w:rsidRPr="00637F45">
        <w:rPr>
          <w:rFonts w:asciiTheme="majorBidi" w:hAnsiTheme="majorBidi" w:cstheme="majorBidi"/>
          <w:spacing w:val="-1"/>
          <w:sz w:val="24"/>
          <w:szCs w:val="24"/>
        </w:rPr>
        <w:t xml:space="preserve"> </w:t>
      </w:r>
      <w:r w:rsidRPr="00637F45">
        <w:rPr>
          <w:rFonts w:asciiTheme="majorBidi" w:hAnsiTheme="majorBidi" w:cstheme="majorBidi"/>
          <w:spacing w:val="1"/>
          <w:sz w:val="24"/>
          <w:szCs w:val="24"/>
        </w:rPr>
        <w:t>is</w:t>
      </w:r>
      <w:r w:rsidRPr="00637F45">
        <w:rPr>
          <w:rFonts w:asciiTheme="majorBidi" w:hAnsiTheme="majorBidi" w:cstheme="majorBidi"/>
          <w:spacing w:val="59"/>
          <w:w w:val="98"/>
          <w:sz w:val="24"/>
          <w:szCs w:val="24"/>
        </w:rPr>
        <w:t xml:space="preserve"> </w:t>
      </w:r>
      <w:r w:rsidRPr="00637F45">
        <w:rPr>
          <w:rFonts w:asciiTheme="majorBidi" w:hAnsiTheme="majorBidi" w:cstheme="majorBidi"/>
          <w:sz w:val="24"/>
          <w:szCs w:val="24"/>
        </w:rPr>
        <w:t>increasingly</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being</w:t>
      </w:r>
      <w:r w:rsidRPr="00637F45">
        <w:rPr>
          <w:rFonts w:asciiTheme="majorBidi" w:hAnsiTheme="majorBidi" w:cstheme="majorBidi"/>
          <w:spacing w:val="-6"/>
          <w:sz w:val="24"/>
          <w:szCs w:val="24"/>
        </w:rPr>
        <w:t xml:space="preserve"> </w:t>
      </w:r>
      <w:r w:rsidRPr="00637F45">
        <w:rPr>
          <w:rFonts w:asciiTheme="majorBidi" w:hAnsiTheme="majorBidi" w:cstheme="majorBidi"/>
          <w:spacing w:val="-1"/>
          <w:sz w:val="24"/>
          <w:szCs w:val="24"/>
        </w:rPr>
        <w:t>argued</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new</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styles</w:t>
      </w:r>
      <w:r w:rsidRPr="00637F45">
        <w:rPr>
          <w:rFonts w:asciiTheme="majorBidi" w:hAnsiTheme="majorBidi" w:cstheme="majorBidi"/>
          <w:spacing w:val="-5"/>
          <w:sz w:val="24"/>
          <w:szCs w:val="24"/>
        </w:rPr>
        <w:t xml:space="preserve"> </w:t>
      </w:r>
      <w:r w:rsidRPr="00637F45">
        <w:rPr>
          <w:rFonts w:asciiTheme="majorBidi" w:hAnsiTheme="majorBidi" w:cstheme="majorBidi"/>
          <w:spacing w:val="1"/>
          <w:sz w:val="24"/>
          <w:szCs w:val="24"/>
        </w:rPr>
        <w:t>and</w:t>
      </w:r>
      <w:r w:rsidRPr="00637F45">
        <w:rPr>
          <w:rFonts w:asciiTheme="majorBidi" w:hAnsiTheme="majorBidi" w:cstheme="majorBidi"/>
          <w:spacing w:val="61"/>
          <w:w w:val="99"/>
          <w:sz w:val="24"/>
          <w:szCs w:val="24"/>
        </w:rPr>
        <w:t xml:space="preserve"> </w:t>
      </w:r>
      <w:r w:rsidRPr="00637F45">
        <w:rPr>
          <w:rFonts w:asciiTheme="majorBidi" w:hAnsiTheme="majorBidi" w:cstheme="majorBidi"/>
          <w:sz w:val="24"/>
          <w:szCs w:val="24"/>
        </w:rPr>
        <w:t>structures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governance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are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needed</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that</w:t>
      </w:r>
      <w:r w:rsidRPr="00637F45">
        <w:rPr>
          <w:rFonts w:asciiTheme="majorBidi" w:hAnsiTheme="majorBidi" w:cstheme="majorBidi"/>
          <w:spacing w:val="53"/>
          <w:w w:val="99"/>
          <w:sz w:val="24"/>
          <w:szCs w:val="24"/>
        </w:rPr>
        <w:t xml:space="preserve"> </w:t>
      </w:r>
      <w:r w:rsidRPr="00637F45">
        <w:rPr>
          <w:rFonts w:asciiTheme="majorBidi" w:hAnsiTheme="majorBidi" w:cstheme="majorBidi"/>
          <w:sz w:val="24"/>
          <w:szCs w:val="24"/>
        </w:rPr>
        <w:t>transcend</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people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being</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viewed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as</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passive</w:t>
      </w:r>
      <w:r w:rsidRPr="00637F45">
        <w:rPr>
          <w:rFonts w:asciiTheme="majorBidi" w:hAnsiTheme="majorBidi" w:cstheme="majorBidi"/>
          <w:spacing w:val="47"/>
          <w:w w:val="99"/>
          <w:sz w:val="24"/>
          <w:szCs w:val="24"/>
        </w:rPr>
        <w:t xml:space="preserve"> </w:t>
      </w:r>
      <w:r w:rsidRPr="00637F45">
        <w:rPr>
          <w:rFonts w:asciiTheme="majorBidi" w:hAnsiTheme="majorBidi" w:cstheme="majorBidi"/>
          <w:sz w:val="24"/>
          <w:szCs w:val="24"/>
        </w:rPr>
        <w:t>recipients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services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provided</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by</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agencies</w:t>
      </w:r>
      <w:r w:rsidRPr="00637F45">
        <w:rPr>
          <w:rFonts w:asciiTheme="majorBidi" w:hAnsiTheme="majorBidi" w:cstheme="majorBidi"/>
          <w:spacing w:val="51"/>
          <w:w w:val="9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decided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by</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elected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representatives</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and</w:t>
      </w:r>
      <w:r w:rsidRPr="00637F45">
        <w:rPr>
          <w:rFonts w:asciiTheme="majorBidi" w:hAnsiTheme="majorBidi" w:cstheme="majorBidi"/>
          <w:spacing w:val="59"/>
          <w:w w:val="99"/>
          <w:sz w:val="24"/>
          <w:szCs w:val="24"/>
        </w:rPr>
        <w:t xml:space="preserve"> </w:t>
      </w:r>
      <w:r w:rsidRPr="00637F45">
        <w:rPr>
          <w:rFonts w:asciiTheme="majorBidi" w:hAnsiTheme="majorBidi" w:cstheme="majorBidi"/>
          <w:sz w:val="24"/>
          <w:szCs w:val="24"/>
        </w:rPr>
        <w:t>enable</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genuine</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13"/>
          <w:sz w:val="24"/>
          <w:szCs w:val="24"/>
        </w:rPr>
        <w:t xml:space="preserve"> </w:t>
      </w:r>
      <w:r w:rsidRPr="00637F45">
        <w:rPr>
          <w:rFonts w:asciiTheme="majorBidi" w:hAnsiTheme="majorBidi" w:cstheme="majorBidi"/>
          <w:spacing w:val="1"/>
          <w:sz w:val="24"/>
          <w:szCs w:val="24"/>
        </w:rPr>
        <w:t>empowerment</w:t>
      </w:r>
      <w:r w:rsidRPr="00637F45">
        <w:rPr>
          <w:rFonts w:asciiTheme="majorBidi" w:hAnsiTheme="majorBidi" w:cstheme="majorBidi"/>
          <w:spacing w:val="49"/>
          <w:w w:val="98"/>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citizenship</w:t>
      </w:r>
      <w:r w:rsidRPr="00637F45">
        <w:rPr>
          <w:rFonts w:asciiTheme="majorBidi" w:hAnsiTheme="majorBidi" w:cstheme="majorBidi"/>
          <w:spacing w:val="-3"/>
          <w:sz w:val="24"/>
          <w:szCs w:val="24"/>
        </w:rPr>
        <w:t xml:space="preserve"> </w:t>
      </w:r>
      <w:r w:rsidRPr="00637F45">
        <w:rPr>
          <w:rFonts w:asciiTheme="majorBidi" w:hAnsiTheme="majorBidi" w:cstheme="majorBidi"/>
          <w:i/>
          <w:iCs/>
          <w:sz w:val="24"/>
          <w:szCs w:val="24"/>
        </w:rPr>
        <w:t>(63,64)</w:t>
      </w:r>
      <w:r w:rsidRPr="00637F45">
        <w:rPr>
          <w:rFonts w:asciiTheme="majorBidi" w:hAnsiTheme="majorBidi" w:cstheme="majorBidi"/>
          <w:sz w:val="24"/>
          <w:szCs w:val="24"/>
        </w:rPr>
        <w:t>.</w:t>
      </w:r>
    </w:p>
    <w:p w14:paraId="0C096D1D" w14:textId="4D55B12E" w:rsidR="00B66D0B" w:rsidRPr="00637F45" w:rsidRDefault="00B66D0B" w:rsidP="00637F45">
      <w:pPr>
        <w:pStyle w:val="BodyText"/>
        <w:kinsoku w:val="0"/>
        <w:overflowPunct w:val="0"/>
        <w:spacing w:before="240" w:line="360" w:lineRule="auto"/>
        <w:ind w:left="0" w:right="207"/>
        <w:jc w:val="both"/>
        <w:rPr>
          <w:rFonts w:asciiTheme="majorBidi" w:hAnsiTheme="majorBidi" w:cstheme="majorBidi"/>
          <w:spacing w:val="-1"/>
          <w:sz w:val="24"/>
          <w:szCs w:val="24"/>
        </w:rPr>
      </w:pPr>
      <w:r w:rsidRPr="00637F45">
        <w:rPr>
          <w:rFonts w:asciiTheme="majorBidi" w:hAnsiTheme="majorBidi" w:cstheme="majorBidi"/>
          <w:b/>
          <w:bCs/>
          <w:i/>
          <w:iCs/>
          <w:sz w:val="24"/>
          <w:szCs w:val="24"/>
        </w:rPr>
        <w:t>Combating</w:t>
      </w:r>
      <w:r w:rsidRPr="00637F45">
        <w:rPr>
          <w:rFonts w:asciiTheme="majorBidi" w:hAnsiTheme="majorBidi" w:cstheme="majorBidi"/>
          <w:b/>
          <w:bCs/>
          <w:i/>
          <w:iCs/>
          <w:spacing w:val="-6"/>
          <w:sz w:val="24"/>
          <w:szCs w:val="24"/>
        </w:rPr>
        <w:t xml:space="preserve"> </w:t>
      </w:r>
      <w:r w:rsidRPr="00637F45">
        <w:rPr>
          <w:rFonts w:asciiTheme="majorBidi" w:hAnsiTheme="majorBidi" w:cstheme="majorBidi"/>
          <w:b/>
          <w:bCs/>
          <w:i/>
          <w:iCs/>
          <w:sz w:val="24"/>
          <w:szCs w:val="24"/>
        </w:rPr>
        <w:t>exclusion</w:t>
      </w:r>
      <w:r w:rsidRPr="00637F45">
        <w:rPr>
          <w:rFonts w:asciiTheme="majorBidi" w:hAnsiTheme="majorBidi" w:cstheme="majorBidi"/>
          <w:b/>
          <w:bCs/>
          <w:sz w:val="24"/>
          <w:szCs w:val="24"/>
        </w:rPr>
        <w:t>.</w:t>
      </w:r>
      <w:r w:rsidRPr="00637F45">
        <w:rPr>
          <w:rFonts w:asciiTheme="majorBidi" w:hAnsiTheme="majorBidi" w:cstheme="majorBidi"/>
          <w:b/>
          <w:bCs/>
          <w:spacing w:val="-2"/>
          <w:sz w:val="24"/>
          <w:szCs w:val="24"/>
        </w:rPr>
        <w:t xml:space="preserve"> </w:t>
      </w:r>
      <w:r w:rsidRPr="00637F45">
        <w:rPr>
          <w:rFonts w:asciiTheme="majorBidi" w:hAnsiTheme="majorBidi" w:cstheme="majorBidi"/>
          <w:spacing w:val="2"/>
          <w:sz w:val="24"/>
          <w:szCs w:val="24"/>
        </w:rPr>
        <w:t>Community</w:t>
      </w:r>
      <w:r w:rsidRPr="00637F45">
        <w:rPr>
          <w:rFonts w:asciiTheme="majorBidi" w:hAnsiTheme="majorBidi" w:cstheme="majorBidi"/>
          <w:spacing w:val="29"/>
          <w:w w:val="98"/>
          <w:sz w:val="24"/>
          <w:szCs w:val="24"/>
        </w:rPr>
        <w:t xml:space="preserve"> </w:t>
      </w:r>
      <w:r w:rsidRPr="00637F45">
        <w:rPr>
          <w:rFonts w:asciiTheme="majorBidi" w:hAnsiTheme="majorBidi" w:cstheme="majorBidi"/>
          <w:sz w:val="24"/>
          <w:szCs w:val="24"/>
        </w:rPr>
        <w:t>development</w:t>
      </w:r>
      <w:r w:rsidRPr="00637F45">
        <w:rPr>
          <w:rFonts w:asciiTheme="majorBidi" w:hAnsiTheme="majorBidi" w:cstheme="majorBidi"/>
          <w:spacing w:val="-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community</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organizing</w:t>
      </w:r>
      <w:r w:rsidRPr="00637F45">
        <w:rPr>
          <w:rFonts w:asciiTheme="majorBidi" w:hAnsiTheme="majorBidi" w:cstheme="majorBidi"/>
          <w:spacing w:val="53"/>
          <w:w w:val="99"/>
          <w:sz w:val="24"/>
          <w:szCs w:val="24"/>
        </w:rPr>
        <w:t xml:space="preserve"> </w:t>
      </w:r>
      <w:r w:rsidRPr="00637F45">
        <w:rPr>
          <w:rFonts w:asciiTheme="majorBidi" w:hAnsiTheme="majorBidi" w:cstheme="majorBidi"/>
          <w:sz w:val="24"/>
          <w:szCs w:val="24"/>
        </w:rPr>
        <w:t>often</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works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with</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specific</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groups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population,</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especially</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those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are</w:t>
      </w:r>
      <w:r w:rsidRPr="00637F45">
        <w:rPr>
          <w:rFonts w:asciiTheme="majorBidi" w:hAnsiTheme="majorBidi" w:cstheme="majorBidi"/>
          <w:spacing w:val="53"/>
          <w:sz w:val="24"/>
          <w:szCs w:val="24"/>
        </w:rPr>
        <w:t xml:space="preserve"> </w:t>
      </w:r>
      <w:r w:rsidRPr="00637F45">
        <w:rPr>
          <w:rFonts w:asciiTheme="majorBidi" w:hAnsiTheme="majorBidi" w:cstheme="majorBidi"/>
          <w:sz w:val="24"/>
          <w:szCs w:val="24"/>
        </w:rPr>
        <w:t>marginalized</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disadvantaged.</w:t>
      </w:r>
      <w:r w:rsidRPr="00637F45">
        <w:rPr>
          <w:rFonts w:asciiTheme="majorBidi" w:hAnsiTheme="majorBidi" w:cstheme="majorBidi"/>
          <w:spacing w:val="-12"/>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52"/>
          <w:w w:val="99"/>
          <w:sz w:val="24"/>
          <w:szCs w:val="24"/>
        </w:rPr>
        <w:t xml:space="preserve"> </w:t>
      </w:r>
      <w:r w:rsidRPr="00637F45">
        <w:rPr>
          <w:rFonts w:asciiTheme="majorBidi" w:hAnsiTheme="majorBidi" w:cstheme="majorBidi"/>
          <w:spacing w:val="1"/>
          <w:sz w:val="24"/>
          <w:szCs w:val="24"/>
        </w:rPr>
        <w:t>changing</w:t>
      </w:r>
      <w:r w:rsidRPr="00637F45">
        <w:rPr>
          <w:rFonts w:asciiTheme="majorBidi" w:hAnsiTheme="majorBidi" w:cstheme="majorBidi"/>
          <w:spacing w:val="-8"/>
          <w:sz w:val="24"/>
          <w:szCs w:val="24"/>
        </w:rPr>
        <w:t xml:space="preserve"> </w:t>
      </w:r>
      <w:r w:rsidRPr="00637F45">
        <w:rPr>
          <w:rFonts w:asciiTheme="majorBidi" w:hAnsiTheme="majorBidi" w:cstheme="majorBidi"/>
          <w:spacing w:val="1"/>
          <w:sz w:val="24"/>
          <w:szCs w:val="24"/>
        </w:rPr>
        <w:t>contexts</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within</w:t>
      </w:r>
      <w:r w:rsidRPr="00637F45">
        <w:rPr>
          <w:rFonts w:asciiTheme="majorBidi" w:hAnsiTheme="majorBidi" w:cstheme="majorBidi"/>
          <w:spacing w:val="-6"/>
          <w:sz w:val="24"/>
          <w:szCs w:val="24"/>
        </w:rPr>
        <w:t xml:space="preserve"> </w:t>
      </w:r>
      <w:r w:rsidRPr="00637F45">
        <w:rPr>
          <w:rFonts w:asciiTheme="majorBidi" w:hAnsiTheme="majorBidi" w:cstheme="majorBidi"/>
          <w:spacing w:val="1"/>
          <w:sz w:val="24"/>
          <w:szCs w:val="24"/>
        </w:rPr>
        <w:t>and</w:t>
      </w:r>
      <w:r w:rsidRPr="00637F45">
        <w:rPr>
          <w:rFonts w:asciiTheme="majorBidi" w:hAnsiTheme="majorBidi" w:cstheme="majorBidi"/>
          <w:spacing w:val="-7"/>
          <w:sz w:val="24"/>
          <w:szCs w:val="24"/>
        </w:rPr>
        <w:t xml:space="preserve"> </w:t>
      </w:r>
      <w:r w:rsidRPr="00637F45">
        <w:rPr>
          <w:rFonts w:asciiTheme="majorBidi" w:hAnsiTheme="majorBidi" w:cstheme="majorBidi"/>
          <w:spacing w:val="2"/>
          <w:sz w:val="24"/>
          <w:szCs w:val="24"/>
        </w:rPr>
        <w:t>between</w:t>
      </w:r>
      <w:r w:rsidRPr="00637F45">
        <w:rPr>
          <w:rFonts w:asciiTheme="majorBidi" w:hAnsiTheme="majorBidi" w:cstheme="majorBidi"/>
          <w:spacing w:val="38"/>
          <w:w w:val="99"/>
          <w:sz w:val="24"/>
          <w:szCs w:val="24"/>
        </w:rPr>
        <w:t xml:space="preserve"> </w:t>
      </w:r>
      <w:r w:rsidRPr="00637F45">
        <w:rPr>
          <w:rFonts w:asciiTheme="majorBidi" w:hAnsiTheme="majorBidi" w:cstheme="majorBidi"/>
          <w:sz w:val="24"/>
          <w:szCs w:val="24"/>
        </w:rPr>
        <w:t>European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countries</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(such</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increase</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in</w:t>
      </w:r>
      <w:r w:rsidRPr="00637F45">
        <w:rPr>
          <w:rFonts w:asciiTheme="majorBidi" w:hAnsiTheme="majorBidi" w:cstheme="majorBidi"/>
          <w:spacing w:val="59"/>
          <w:w w:val="98"/>
          <w:sz w:val="24"/>
          <w:szCs w:val="24"/>
        </w:rPr>
        <w:t xml:space="preserve"> </w:t>
      </w:r>
      <w:r w:rsidRPr="00637F45">
        <w:rPr>
          <w:rFonts w:asciiTheme="majorBidi" w:hAnsiTheme="majorBidi" w:cstheme="majorBidi"/>
          <w:sz w:val="24"/>
          <w:szCs w:val="24"/>
        </w:rPr>
        <w:t>asylum</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seekers)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pose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special</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cultural</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and</w:t>
      </w:r>
      <w:r w:rsidRPr="00637F45">
        <w:rPr>
          <w:rFonts w:asciiTheme="majorBidi" w:hAnsiTheme="majorBidi" w:cstheme="majorBidi"/>
          <w:spacing w:val="61"/>
          <w:w w:val="99"/>
          <w:sz w:val="24"/>
          <w:szCs w:val="24"/>
        </w:rPr>
        <w:t xml:space="preserve"> </w:t>
      </w:r>
      <w:r w:rsidRPr="00637F45">
        <w:rPr>
          <w:rFonts w:asciiTheme="majorBidi" w:hAnsiTheme="majorBidi" w:cstheme="majorBidi"/>
          <w:sz w:val="24"/>
          <w:szCs w:val="24"/>
        </w:rPr>
        <w:t>political</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challenges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require</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workers</w:t>
      </w:r>
      <w:r w:rsidRPr="00637F45">
        <w:rPr>
          <w:rFonts w:asciiTheme="majorBidi" w:hAnsiTheme="majorBidi" w:cstheme="majorBidi"/>
          <w:spacing w:val="57"/>
          <w:w w:val="99"/>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equipped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with</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relevant</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skills,</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knowledge</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attitudes.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By</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giving</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these</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communities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62"/>
          <w:w w:val="99"/>
          <w:sz w:val="24"/>
          <w:szCs w:val="24"/>
        </w:rPr>
        <w:t xml:space="preserve"> </w:t>
      </w:r>
      <w:r w:rsidRPr="00637F45">
        <w:rPr>
          <w:rFonts w:asciiTheme="majorBidi" w:hAnsiTheme="majorBidi" w:cstheme="majorBidi"/>
          <w:sz w:val="24"/>
          <w:szCs w:val="24"/>
        </w:rPr>
        <w:t>voice,</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community</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play</w:t>
      </w:r>
      <w:r w:rsidRPr="00637F45">
        <w:rPr>
          <w:rFonts w:asciiTheme="majorBidi" w:hAnsiTheme="majorBidi" w:cstheme="majorBidi"/>
          <w:spacing w:val="-6"/>
          <w:sz w:val="24"/>
          <w:szCs w:val="24"/>
        </w:rPr>
        <w:t xml:space="preserve"> </w:t>
      </w:r>
      <w:r w:rsidRPr="00637F45">
        <w:rPr>
          <w:rFonts w:asciiTheme="majorBidi" w:hAnsiTheme="majorBidi" w:cstheme="majorBidi"/>
          <w:spacing w:val="1"/>
          <w:sz w:val="24"/>
          <w:szCs w:val="24"/>
        </w:rPr>
        <w:t>an</w:t>
      </w:r>
      <w:r w:rsidRPr="00637F45">
        <w:rPr>
          <w:rFonts w:asciiTheme="majorBidi" w:hAnsiTheme="majorBidi" w:cstheme="majorBidi"/>
          <w:spacing w:val="61"/>
          <w:w w:val="99"/>
          <w:sz w:val="24"/>
          <w:szCs w:val="24"/>
        </w:rPr>
        <w:t xml:space="preserve"> </w:t>
      </w:r>
      <w:r w:rsidRPr="00637F45">
        <w:rPr>
          <w:rFonts w:asciiTheme="majorBidi" w:hAnsiTheme="majorBidi" w:cstheme="majorBidi"/>
          <w:sz w:val="24"/>
          <w:szCs w:val="24"/>
        </w:rPr>
        <w:t>important</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role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combating</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social</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exclusion</w:t>
      </w:r>
      <w:r w:rsidRPr="00637F45">
        <w:rPr>
          <w:rFonts w:asciiTheme="majorBidi" w:hAnsiTheme="majorBidi" w:cstheme="majorBidi"/>
          <w:spacing w:val="51"/>
          <w:w w:val="99"/>
          <w:sz w:val="24"/>
          <w:szCs w:val="24"/>
        </w:rPr>
        <w:t xml:space="preserve"> </w:t>
      </w:r>
      <w:r w:rsidRPr="00637F45">
        <w:rPr>
          <w:rFonts w:asciiTheme="majorBidi" w:hAnsiTheme="majorBidi" w:cstheme="majorBidi"/>
          <w:spacing w:val="1"/>
          <w:sz w:val="24"/>
          <w:szCs w:val="24"/>
        </w:rPr>
        <w:t>within</w:t>
      </w:r>
      <w:r w:rsidRPr="00637F45">
        <w:rPr>
          <w:rFonts w:asciiTheme="majorBidi" w:hAnsiTheme="majorBidi" w:cstheme="majorBidi"/>
          <w:spacing w:val="-11"/>
          <w:sz w:val="24"/>
          <w:szCs w:val="24"/>
        </w:rPr>
        <w:t xml:space="preserve"> </w:t>
      </w:r>
      <w:r w:rsidRPr="00637F45">
        <w:rPr>
          <w:rFonts w:asciiTheme="majorBidi" w:hAnsiTheme="majorBidi" w:cstheme="majorBidi"/>
          <w:spacing w:val="-1"/>
          <w:sz w:val="24"/>
          <w:szCs w:val="24"/>
        </w:rPr>
        <w:t>society.</w:t>
      </w:r>
    </w:p>
    <w:p w14:paraId="27F608B4" w14:textId="64956EFC" w:rsidR="00F63D3A" w:rsidRPr="00637F45" w:rsidRDefault="00B66D0B" w:rsidP="00637F45">
      <w:pPr>
        <w:pStyle w:val="BodyText"/>
        <w:kinsoku w:val="0"/>
        <w:overflowPunct w:val="0"/>
        <w:spacing w:before="240" w:line="360" w:lineRule="auto"/>
        <w:ind w:left="0" w:right="187"/>
        <w:jc w:val="both"/>
        <w:rPr>
          <w:rFonts w:asciiTheme="majorBidi" w:hAnsiTheme="majorBidi" w:cstheme="majorBidi"/>
          <w:sz w:val="24"/>
          <w:szCs w:val="24"/>
        </w:rPr>
      </w:pPr>
      <w:r w:rsidRPr="00637F45">
        <w:rPr>
          <w:rFonts w:asciiTheme="majorBidi" w:hAnsiTheme="majorBidi" w:cstheme="majorBidi"/>
          <w:b/>
          <w:bCs/>
          <w:i/>
          <w:iCs/>
          <w:sz w:val="24"/>
          <w:szCs w:val="24"/>
        </w:rPr>
        <w:t>Empowering</w:t>
      </w:r>
      <w:r w:rsidRPr="00637F45">
        <w:rPr>
          <w:rFonts w:asciiTheme="majorBidi" w:hAnsiTheme="majorBidi" w:cstheme="majorBidi"/>
          <w:b/>
          <w:bCs/>
          <w:i/>
          <w:iCs/>
          <w:spacing w:val="-5"/>
          <w:sz w:val="24"/>
          <w:szCs w:val="24"/>
        </w:rPr>
        <w:t xml:space="preserve"> </w:t>
      </w:r>
      <w:r w:rsidRPr="00637F45">
        <w:rPr>
          <w:rFonts w:asciiTheme="majorBidi" w:hAnsiTheme="majorBidi" w:cstheme="majorBidi"/>
          <w:b/>
          <w:bCs/>
          <w:i/>
          <w:iCs/>
          <w:spacing w:val="-1"/>
          <w:sz w:val="24"/>
          <w:szCs w:val="24"/>
        </w:rPr>
        <w:t>people</w:t>
      </w:r>
      <w:r w:rsidRPr="00637F45">
        <w:rPr>
          <w:rFonts w:asciiTheme="majorBidi" w:hAnsiTheme="majorBidi" w:cstheme="majorBidi"/>
          <w:b/>
          <w:bCs/>
          <w:spacing w:val="-1"/>
          <w:sz w:val="24"/>
          <w:szCs w:val="24"/>
        </w:rPr>
        <w:t>.</w:t>
      </w:r>
      <w:r w:rsidRPr="00637F45">
        <w:rPr>
          <w:rFonts w:asciiTheme="majorBidi" w:hAnsiTheme="majorBidi" w:cstheme="majorBidi"/>
          <w:spacing w:val="-2"/>
          <w:sz w:val="24"/>
          <w:szCs w:val="24"/>
        </w:rPr>
        <w:t xml:space="preserve"> </w:t>
      </w:r>
      <w:r w:rsidRPr="00637F45">
        <w:rPr>
          <w:rFonts w:asciiTheme="majorBidi" w:hAnsiTheme="majorBidi" w:cstheme="majorBidi"/>
          <w:spacing w:val="2"/>
          <w:sz w:val="24"/>
          <w:szCs w:val="24"/>
        </w:rPr>
        <w:t>Community</w:t>
      </w:r>
      <w:r w:rsidRPr="00637F45">
        <w:rPr>
          <w:rFonts w:asciiTheme="majorBidi" w:hAnsiTheme="majorBidi" w:cstheme="majorBidi"/>
          <w:spacing w:val="28"/>
          <w:w w:val="98"/>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both</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outcome</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of</w:t>
      </w:r>
      <w:r w:rsidRPr="00637F45">
        <w:rPr>
          <w:rFonts w:asciiTheme="majorBidi" w:hAnsiTheme="majorBidi" w:cstheme="majorBidi"/>
          <w:spacing w:val="51"/>
          <w:w w:val="99"/>
          <w:sz w:val="24"/>
          <w:szCs w:val="24"/>
        </w:rPr>
        <w:t xml:space="preserve"> </w:t>
      </w:r>
      <w:r w:rsidRPr="00637F45">
        <w:rPr>
          <w:rFonts w:asciiTheme="majorBidi" w:hAnsiTheme="majorBidi" w:cstheme="majorBidi"/>
          <w:sz w:val="24"/>
          <w:szCs w:val="24"/>
        </w:rPr>
        <w:t>empowerment</w:t>
      </w:r>
      <w:r w:rsidRPr="00637F45">
        <w:rPr>
          <w:rFonts w:asciiTheme="majorBidi" w:hAnsiTheme="majorBidi" w:cstheme="majorBidi"/>
          <w:spacing w:val="-10"/>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9"/>
          <w:sz w:val="24"/>
          <w:szCs w:val="24"/>
        </w:rPr>
        <w:t xml:space="preserve"> </w:t>
      </w:r>
      <w:r w:rsidRPr="00637F45">
        <w:rPr>
          <w:rFonts w:asciiTheme="majorBidi" w:hAnsiTheme="majorBidi" w:cstheme="majorBidi"/>
          <w:sz w:val="24"/>
          <w:szCs w:val="24"/>
        </w:rPr>
        <w:t>an</w:t>
      </w:r>
      <w:r w:rsidRPr="00637F45">
        <w:rPr>
          <w:rFonts w:asciiTheme="majorBidi" w:hAnsiTheme="majorBidi" w:cstheme="majorBidi"/>
          <w:spacing w:val="-9"/>
          <w:sz w:val="24"/>
          <w:szCs w:val="24"/>
        </w:rPr>
        <w:t xml:space="preserve"> </w:t>
      </w:r>
      <w:r w:rsidRPr="00637F45">
        <w:rPr>
          <w:rFonts w:asciiTheme="majorBidi" w:hAnsiTheme="majorBidi" w:cstheme="majorBidi"/>
          <w:sz w:val="24"/>
          <w:szCs w:val="24"/>
        </w:rPr>
        <w:t>effective</w:t>
      </w:r>
      <w:r w:rsidRPr="00637F45">
        <w:rPr>
          <w:rFonts w:asciiTheme="majorBidi" w:hAnsiTheme="majorBidi" w:cstheme="majorBidi"/>
          <w:spacing w:val="-9"/>
          <w:sz w:val="24"/>
          <w:szCs w:val="24"/>
        </w:rPr>
        <w:t xml:space="preserve"> </w:t>
      </w:r>
      <w:r w:rsidRPr="00637F45">
        <w:rPr>
          <w:rFonts w:asciiTheme="majorBidi" w:hAnsiTheme="majorBidi" w:cstheme="majorBidi"/>
          <w:spacing w:val="1"/>
          <w:sz w:val="24"/>
          <w:szCs w:val="24"/>
        </w:rPr>
        <w:t>empowerment</w:t>
      </w:r>
      <w:r w:rsidRPr="00637F45">
        <w:rPr>
          <w:rFonts w:asciiTheme="majorBidi" w:hAnsiTheme="majorBidi" w:cstheme="majorBidi"/>
          <w:spacing w:val="35"/>
          <w:w w:val="98"/>
          <w:sz w:val="24"/>
          <w:szCs w:val="24"/>
        </w:rPr>
        <w:t xml:space="preserve"> </w:t>
      </w:r>
      <w:r w:rsidRPr="00637F45">
        <w:rPr>
          <w:rFonts w:asciiTheme="majorBidi" w:hAnsiTheme="majorBidi" w:cstheme="majorBidi"/>
          <w:spacing w:val="1"/>
          <w:sz w:val="24"/>
          <w:szCs w:val="24"/>
        </w:rPr>
        <w:t>strategy</w:t>
      </w:r>
      <w:r w:rsidRPr="00637F45">
        <w:rPr>
          <w:rFonts w:asciiTheme="majorBidi" w:hAnsiTheme="majorBidi" w:cstheme="majorBidi"/>
          <w:sz w:val="24"/>
          <w:szCs w:val="24"/>
        </w:rPr>
        <w:t>.</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actual</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process</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of</w:t>
      </w:r>
      <w:r w:rsidRPr="00637F45">
        <w:rPr>
          <w:rFonts w:asciiTheme="majorBidi" w:hAnsiTheme="majorBidi" w:cstheme="majorBidi"/>
          <w:spacing w:val="43"/>
          <w:w w:val="99"/>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inherently</w:t>
      </w:r>
      <w:r w:rsidRPr="00637F45">
        <w:rPr>
          <w:rFonts w:asciiTheme="majorBidi" w:hAnsiTheme="majorBidi" w:cstheme="majorBidi"/>
          <w:spacing w:val="-11"/>
          <w:sz w:val="24"/>
          <w:szCs w:val="24"/>
        </w:rPr>
        <w:t xml:space="preserve"> </w:t>
      </w:r>
      <w:r w:rsidRPr="00637F45">
        <w:rPr>
          <w:rFonts w:asciiTheme="majorBidi" w:hAnsiTheme="majorBidi" w:cstheme="majorBidi"/>
          <w:spacing w:val="1"/>
          <w:sz w:val="24"/>
          <w:szCs w:val="24"/>
        </w:rPr>
        <w:t>empower</w:t>
      </w:r>
      <w:r w:rsidRPr="00637F45">
        <w:rPr>
          <w:rFonts w:asciiTheme="majorBidi" w:hAnsiTheme="majorBidi" w:cstheme="majorBidi"/>
          <w:spacing w:val="47"/>
          <w:w w:val="98"/>
          <w:sz w:val="24"/>
          <w:szCs w:val="24"/>
        </w:rPr>
        <w:t xml:space="preserve"> </w:t>
      </w:r>
      <w:r w:rsidRPr="00637F45">
        <w:rPr>
          <w:rFonts w:asciiTheme="majorBidi" w:hAnsiTheme="majorBidi" w:cstheme="majorBidi"/>
          <w:sz w:val="24"/>
          <w:szCs w:val="24"/>
        </w:rPr>
        <w:t>individuals</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communities</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8"/>
          <w:sz w:val="24"/>
          <w:szCs w:val="24"/>
        </w:rPr>
        <w:t xml:space="preserve"> </w:t>
      </w:r>
      <w:r w:rsidRPr="00637F45">
        <w:rPr>
          <w:rFonts w:asciiTheme="majorBidi" w:hAnsiTheme="majorBidi" w:cstheme="majorBidi"/>
          <w:spacing w:val="1"/>
          <w:sz w:val="24"/>
          <w:szCs w:val="24"/>
        </w:rPr>
        <w:t>understand</w:t>
      </w:r>
      <w:r w:rsidRPr="00637F45">
        <w:rPr>
          <w:rFonts w:asciiTheme="majorBidi" w:hAnsiTheme="majorBidi" w:cstheme="majorBidi"/>
          <w:spacing w:val="47"/>
          <w:w w:val="99"/>
          <w:sz w:val="24"/>
          <w:szCs w:val="24"/>
        </w:rPr>
        <w:t xml:space="preserve"> </w:t>
      </w:r>
      <w:r w:rsidRPr="00637F45">
        <w:rPr>
          <w:rFonts w:asciiTheme="majorBidi" w:hAnsiTheme="majorBidi" w:cstheme="majorBidi"/>
          <w:sz w:val="24"/>
          <w:szCs w:val="24"/>
        </w:rPr>
        <w:t>their</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own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situations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gain</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increased</w:t>
      </w:r>
      <w:r w:rsidRPr="00637F45">
        <w:rPr>
          <w:rFonts w:asciiTheme="majorBidi" w:hAnsiTheme="majorBidi" w:cstheme="majorBidi"/>
          <w:spacing w:val="43"/>
          <w:w w:val="99"/>
          <w:sz w:val="24"/>
          <w:szCs w:val="24"/>
        </w:rPr>
        <w:t xml:space="preserve"> </w:t>
      </w:r>
      <w:r w:rsidRPr="00637F45">
        <w:rPr>
          <w:rFonts w:asciiTheme="majorBidi" w:hAnsiTheme="majorBidi" w:cstheme="majorBidi"/>
          <w:sz w:val="24"/>
          <w:szCs w:val="24"/>
        </w:rPr>
        <w:t>control</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over</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factors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affecting</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their</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lives.</w:t>
      </w:r>
      <w:r w:rsidRPr="00637F45">
        <w:rPr>
          <w:rFonts w:asciiTheme="majorBidi" w:hAnsiTheme="majorBidi" w:cstheme="majorBidi"/>
          <w:spacing w:val="47"/>
          <w:w w:val="99"/>
          <w:sz w:val="24"/>
          <w:szCs w:val="24"/>
        </w:rPr>
        <w:t xml:space="preserve"> </w:t>
      </w:r>
      <w:r w:rsidRPr="00637F45">
        <w:rPr>
          <w:rFonts w:asciiTheme="majorBidi" w:hAnsiTheme="majorBidi" w:cstheme="majorBidi"/>
          <w:sz w:val="24"/>
          <w:szCs w:val="24"/>
        </w:rPr>
        <w:t>This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turn,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enhance</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lastRenderedPageBreak/>
        <w:t>people's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sense</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of</w:t>
      </w:r>
      <w:r w:rsidRPr="00637F45">
        <w:rPr>
          <w:rFonts w:asciiTheme="majorBidi" w:hAnsiTheme="majorBidi" w:cstheme="majorBidi"/>
          <w:spacing w:val="51"/>
          <w:w w:val="99"/>
          <w:sz w:val="24"/>
          <w:szCs w:val="24"/>
        </w:rPr>
        <w:t xml:space="preserve"> </w:t>
      </w:r>
      <w:r w:rsidRPr="00637F45">
        <w:rPr>
          <w:rFonts w:asciiTheme="majorBidi" w:hAnsiTheme="majorBidi" w:cstheme="majorBidi"/>
          <w:sz w:val="24"/>
          <w:szCs w:val="24"/>
        </w:rPr>
        <w:t>wellbeing</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quality</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life,</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as</w:t>
      </w:r>
      <w:r w:rsidRPr="00637F45">
        <w:rPr>
          <w:rFonts w:asciiTheme="majorBidi" w:hAnsiTheme="majorBidi" w:cstheme="majorBidi"/>
          <w:spacing w:val="-5"/>
          <w:sz w:val="24"/>
          <w:szCs w:val="24"/>
        </w:rPr>
        <w:t xml:space="preserve"> </w:t>
      </w:r>
      <w:r w:rsidRPr="00637F45">
        <w:rPr>
          <w:rFonts w:asciiTheme="majorBidi" w:hAnsiTheme="majorBidi" w:cstheme="majorBidi"/>
          <w:spacing w:val="1"/>
          <w:sz w:val="24"/>
          <w:szCs w:val="24"/>
        </w:rPr>
        <w:t>highlighted</w:t>
      </w:r>
      <w:r w:rsidRPr="00637F45">
        <w:rPr>
          <w:rFonts w:asciiTheme="majorBidi" w:hAnsiTheme="majorBidi" w:cstheme="majorBidi"/>
          <w:spacing w:val="1"/>
          <w:w w:val="99"/>
          <w:sz w:val="24"/>
          <w:szCs w:val="24"/>
        </w:rPr>
        <w:t xml:space="preserve"> </w:t>
      </w:r>
      <w:r w:rsidRPr="00637F45">
        <w:rPr>
          <w:rFonts w:asciiTheme="majorBidi" w:hAnsiTheme="majorBidi" w:cstheme="majorBidi"/>
          <w:spacing w:val="45"/>
          <w:w w:val="99"/>
          <w:sz w:val="24"/>
          <w:szCs w:val="24"/>
        </w:rPr>
        <w:t>in</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HEALTH21.</w:t>
      </w:r>
    </w:p>
    <w:p w14:paraId="61539200" w14:textId="078A0F1C" w:rsidR="00F63D3A" w:rsidRPr="00637F45" w:rsidRDefault="00F63D3A" w:rsidP="00637F45">
      <w:pPr>
        <w:spacing w:before="240" w:line="360" w:lineRule="auto"/>
        <w:jc w:val="both"/>
        <w:rPr>
          <w:rFonts w:asciiTheme="majorBidi" w:hAnsiTheme="majorBidi" w:cstheme="majorBidi"/>
          <w:sz w:val="24"/>
          <w:szCs w:val="24"/>
        </w:rPr>
      </w:pPr>
      <w:r w:rsidRPr="00637F45">
        <w:rPr>
          <w:rFonts w:asciiTheme="majorBidi" w:hAnsiTheme="majorBidi" w:cstheme="majorBidi"/>
          <w:b/>
          <w:bCs/>
          <w:i/>
          <w:iCs/>
          <w:sz w:val="24"/>
          <w:szCs w:val="24"/>
        </w:rPr>
        <w:t>Ensuring</w:t>
      </w:r>
      <w:r w:rsidRPr="00637F45">
        <w:rPr>
          <w:rFonts w:asciiTheme="majorBidi" w:hAnsiTheme="majorBidi" w:cstheme="majorBidi"/>
          <w:b/>
          <w:bCs/>
          <w:i/>
          <w:iCs/>
          <w:spacing w:val="-1"/>
          <w:sz w:val="24"/>
          <w:szCs w:val="24"/>
        </w:rPr>
        <w:t xml:space="preserve"> </w:t>
      </w:r>
      <w:r w:rsidRPr="00637F45">
        <w:rPr>
          <w:rFonts w:asciiTheme="majorBidi" w:hAnsiTheme="majorBidi" w:cstheme="majorBidi"/>
          <w:b/>
          <w:bCs/>
          <w:i/>
          <w:iCs/>
          <w:sz w:val="24"/>
          <w:szCs w:val="24"/>
        </w:rPr>
        <w:t>the</w:t>
      </w:r>
      <w:r w:rsidRPr="00637F45">
        <w:rPr>
          <w:rFonts w:asciiTheme="majorBidi" w:hAnsiTheme="majorBidi" w:cstheme="majorBidi"/>
          <w:b/>
          <w:bCs/>
          <w:i/>
          <w:iCs/>
          <w:spacing w:val="-2"/>
          <w:sz w:val="24"/>
          <w:szCs w:val="24"/>
        </w:rPr>
        <w:t xml:space="preserve"> </w:t>
      </w:r>
      <w:r w:rsidRPr="00637F45">
        <w:rPr>
          <w:rFonts w:asciiTheme="majorBidi" w:hAnsiTheme="majorBidi" w:cstheme="majorBidi"/>
          <w:b/>
          <w:bCs/>
          <w:i/>
          <w:iCs/>
          <w:sz w:val="24"/>
          <w:szCs w:val="24"/>
        </w:rPr>
        <w:t>ownership</w:t>
      </w:r>
      <w:r w:rsidRPr="00637F45">
        <w:rPr>
          <w:rFonts w:asciiTheme="majorBidi" w:hAnsiTheme="majorBidi" w:cstheme="majorBidi"/>
          <w:b/>
          <w:bCs/>
          <w:i/>
          <w:iCs/>
          <w:spacing w:val="-2"/>
          <w:sz w:val="24"/>
          <w:szCs w:val="24"/>
        </w:rPr>
        <w:t xml:space="preserve"> </w:t>
      </w:r>
      <w:r w:rsidRPr="00637F45">
        <w:rPr>
          <w:rFonts w:asciiTheme="majorBidi" w:hAnsiTheme="majorBidi" w:cstheme="majorBidi"/>
          <w:b/>
          <w:bCs/>
          <w:i/>
          <w:iCs/>
          <w:sz w:val="24"/>
          <w:szCs w:val="24"/>
        </w:rPr>
        <w:t>and</w:t>
      </w:r>
      <w:r w:rsidRPr="00637F45">
        <w:rPr>
          <w:rFonts w:asciiTheme="majorBidi" w:hAnsiTheme="majorBidi" w:cstheme="majorBidi"/>
          <w:b/>
          <w:bCs/>
          <w:i/>
          <w:iCs/>
          <w:spacing w:val="-2"/>
          <w:sz w:val="24"/>
          <w:szCs w:val="24"/>
        </w:rPr>
        <w:t xml:space="preserve"> </w:t>
      </w:r>
      <w:r w:rsidRPr="00637F45">
        <w:rPr>
          <w:rFonts w:asciiTheme="majorBidi" w:hAnsiTheme="majorBidi" w:cstheme="majorBidi"/>
          <w:b/>
          <w:bCs/>
          <w:i/>
          <w:iCs/>
          <w:sz w:val="24"/>
          <w:szCs w:val="24"/>
        </w:rPr>
        <w:t>sustainability</w:t>
      </w:r>
      <w:r w:rsidRPr="00637F45">
        <w:rPr>
          <w:rFonts w:asciiTheme="majorBidi" w:hAnsiTheme="majorBidi" w:cstheme="majorBidi"/>
          <w:b/>
          <w:bCs/>
          <w:i/>
          <w:iCs/>
          <w:spacing w:val="-2"/>
          <w:sz w:val="24"/>
          <w:szCs w:val="24"/>
        </w:rPr>
        <w:t xml:space="preserve"> </w:t>
      </w:r>
      <w:r w:rsidRPr="00637F45">
        <w:rPr>
          <w:rFonts w:asciiTheme="majorBidi" w:hAnsiTheme="majorBidi" w:cstheme="majorBidi"/>
          <w:b/>
          <w:bCs/>
          <w:i/>
          <w:iCs/>
          <w:spacing w:val="1"/>
          <w:sz w:val="24"/>
          <w:szCs w:val="24"/>
        </w:rPr>
        <w:t>of</w:t>
      </w:r>
      <w:r w:rsidRPr="00637F45">
        <w:rPr>
          <w:rFonts w:asciiTheme="majorBidi" w:hAnsiTheme="majorBidi" w:cstheme="majorBidi"/>
          <w:b/>
          <w:bCs/>
          <w:i/>
          <w:iCs/>
          <w:spacing w:val="51"/>
          <w:sz w:val="24"/>
          <w:szCs w:val="24"/>
        </w:rPr>
        <w:t xml:space="preserve"> </w:t>
      </w:r>
      <w:r w:rsidRPr="00637F45">
        <w:rPr>
          <w:rFonts w:asciiTheme="majorBidi" w:hAnsiTheme="majorBidi" w:cstheme="majorBidi"/>
          <w:b/>
          <w:bCs/>
          <w:i/>
          <w:iCs/>
          <w:sz w:val="24"/>
          <w:szCs w:val="24"/>
        </w:rPr>
        <w:t>programmes</w:t>
      </w:r>
      <w:r w:rsidRPr="00637F45">
        <w:rPr>
          <w:rFonts w:asciiTheme="majorBidi" w:hAnsiTheme="majorBidi" w:cstheme="majorBidi"/>
          <w:b/>
          <w:bCs/>
          <w:sz w:val="24"/>
          <w:szCs w:val="24"/>
        </w:rPr>
        <w:t>.</w:t>
      </w:r>
      <w:r w:rsidRPr="00637F45">
        <w:rPr>
          <w:rFonts w:asciiTheme="majorBidi" w:hAnsiTheme="majorBidi" w:cstheme="majorBidi"/>
          <w:spacing w:val="-9"/>
          <w:sz w:val="24"/>
          <w:szCs w:val="24"/>
        </w:rPr>
        <w:t xml:space="preserve"> </w:t>
      </w:r>
      <w:r w:rsidRPr="00637F45">
        <w:rPr>
          <w:rFonts w:asciiTheme="majorBidi" w:hAnsiTheme="majorBidi" w:cstheme="majorBidi"/>
          <w:sz w:val="24"/>
          <w:szCs w:val="24"/>
        </w:rPr>
        <w:t>Community</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9"/>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44"/>
          <w:w w:val="98"/>
          <w:sz w:val="24"/>
          <w:szCs w:val="24"/>
        </w:rPr>
        <w:t xml:space="preserve"> </w:t>
      </w:r>
      <w:r w:rsidRPr="00637F45">
        <w:rPr>
          <w:rFonts w:asciiTheme="majorBidi" w:hAnsiTheme="majorBidi" w:cstheme="majorBidi"/>
          <w:sz w:val="24"/>
          <w:szCs w:val="24"/>
        </w:rPr>
        <w:t>essential</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if</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interventions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programmes</w:t>
      </w:r>
      <w:r w:rsidRPr="00637F45">
        <w:rPr>
          <w:rFonts w:asciiTheme="majorBidi" w:hAnsiTheme="majorBidi" w:cstheme="majorBidi"/>
          <w:spacing w:val="47"/>
          <w:w w:val="99"/>
          <w:sz w:val="24"/>
          <w:szCs w:val="24"/>
        </w:rPr>
        <w:t xml:space="preserve"> </w:t>
      </w:r>
      <w:r w:rsidRPr="00637F45">
        <w:rPr>
          <w:rFonts w:asciiTheme="majorBidi" w:hAnsiTheme="majorBidi" w:cstheme="majorBidi"/>
          <w:sz w:val="24"/>
          <w:szCs w:val="24"/>
        </w:rPr>
        <w:t>aimed</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at</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promoting</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health,</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wellbeing,</w:t>
      </w:r>
      <w:r w:rsidRPr="00637F45">
        <w:rPr>
          <w:rFonts w:asciiTheme="majorBidi" w:hAnsiTheme="majorBidi" w:cstheme="majorBidi"/>
          <w:spacing w:val="-5"/>
          <w:sz w:val="24"/>
          <w:szCs w:val="24"/>
        </w:rPr>
        <w:t xml:space="preserve"> </w:t>
      </w:r>
      <w:r w:rsidRPr="00637F45">
        <w:rPr>
          <w:rFonts w:asciiTheme="majorBidi" w:hAnsiTheme="majorBidi" w:cstheme="majorBidi"/>
          <w:spacing w:val="1"/>
          <w:sz w:val="24"/>
          <w:szCs w:val="24"/>
        </w:rPr>
        <w:t>quality</w:t>
      </w:r>
      <w:r w:rsidRPr="00637F45">
        <w:rPr>
          <w:rFonts w:asciiTheme="majorBidi" w:hAnsiTheme="majorBidi" w:cstheme="majorBidi"/>
          <w:spacing w:val="57"/>
          <w:w w:val="98"/>
          <w:sz w:val="24"/>
          <w:szCs w:val="24"/>
        </w:rPr>
        <w:t xml:space="preserve"> </w:t>
      </w:r>
      <w:r w:rsidRPr="00637F45">
        <w:rPr>
          <w:rFonts w:asciiTheme="majorBidi" w:hAnsiTheme="majorBidi" w:cstheme="majorBidi"/>
          <w:sz w:val="24"/>
          <w:szCs w:val="24"/>
        </w:rPr>
        <w:t>of life and environmental protection are to</w:t>
      </w:r>
      <w:r w:rsidRPr="00637F45">
        <w:rPr>
          <w:rFonts w:asciiTheme="majorBidi" w:hAnsiTheme="majorBidi" w:cstheme="majorBidi"/>
          <w:spacing w:val="1"/>
          <w:sz w:val="24"/>
          <w:szCs w:val="24"/>
        </w:rPr>
        <w:t xml:space="preserve"> be</w:t>
      </w:r>
      <w:r w:rsidRPr="00637F45">
        <w:rPr>
          <w:rFonts w:asciiTheme="majorBidi" w:hAnsiTheme="majorBidi" w:cstheme="majorBidi"/>
          <w:spacing w:val="61"/>
          <w:sz w:val="24"/>
          <w:szCs w:val="24"/>
        </w:rPr>
        <w:t xml:space="preserve"> </w:t>
      </w:r>
      <w:r w:rsidRPr="00637F45">
        <w:rPr>
          <w:rFonts w:asciiTheme="majorBidi" w:hAnsiTheme="majorBidi" w:cstheme="majorBidi"/>
          <w:sz w:val="24"/>
          <w:szCs w:val="24"/>
        </w:rPr>
        <w:t>widely</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owned</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sustainable.</w:t>
      </w:r>
      <w:r w:rsidRPr="00637F45">
        <w:rPr>
          <w:rFonts w:asciiTheme="majorBidi" w:hAnsiTheme="majorBidi" w:cstheme="majorBidi"/>
          <w:spacing w:val="-4"/>
          <w:sz w:val="24"/>
          <w:szCs w:val="24"/>
        </w:rPr>
        <w:t xml:space="preserve"> </w:t>
      </w:r>
      <w:r w:rsidR="00E96677" w:rsidRPr="00637F45">
        <w:rPr>
          <w:rFonts w:asciiTheme="majorBidi" w:hAnsiTheme="majorBidi" w:cstheme="majorBidi"/>
          <w:spacing w:val="-1"/>
          <w:sz w:val="24"/>
          <w:szCs w:val="24"/>
        </w:rPr>
        <w:t>However,</w:t>
      </w:r>
      <w:r w:rsidR="00E96677" w:rsidRPr="00637F45">
        <w:rPr>
          <w:rFonts w:asciiTheme="majorBidi" w:hAnsiTheme="majorBidi" w:cstheme="majorBidi"/>
          <w:sz w:val="24"/>
          <w:szCs w:val="24"/>
        </w:rPr>
        <w:t xml:space="preserve"> </w:t>
      </w:r>
      <w:r w:rsidR="00E96677" w:rsidRPr="00637F45">
        <w:rPr>
          <w:rFonts w:asciiTheme="majorBidi" w:hAnsiTheme="majorBidi" w:cstheme="majorBidi"/>
          <w:spacing w:val="56"/>
          <w:sz w:val="24"/>
          <w:szCs w:val="24"/>
        </w:rPr>
        <w:t>such</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sustainability</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requires</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7"/>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53"/>
          <w:w w:val="99"/>
          <w:sz w:val="24"/>
          <w:szCs w:val="24"/>
        </w:rPr>
        <w:t xml:space="preserve"> </w:t>
      </w:r>
      <w:r w:rsidRPr="00637F45">
        <w:rPr>
          <w:rFonts w:asciiTheme="majorBidi" w:hAnsiTheme="majorBidi" w:cstheme="majorBidi"/>
          <w:sz w:val="24"/>
          <w:szCs w:val="24"/>
        </w:rPr>
        <w:t>community</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process</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itself</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64"/>
          <w:w w:val="99"/>
          <w:sz w:val="24"/>
          <w:szCs w:val="24"/>
        </w:rPr>
        <w:t xml:space="preserve"> </w:t>
      </w:r>
      <w:r w:rsidRPr="00637F45">
        <w:rPr>
          <w:rFonts w:asciiTheme="majorBidi" w:hAnsiTheme="majorBidi" w:cstheme="majorBidi"/>
          <w:sz w:val="24"/>
          <w:szCs w:val="24"/>
        </w:rPr>
        <w:t>sustainable,</w:t>
      </w:r>
      <w:r w:rsidRPr="00637F45">
        <w:rPr>
          <w:rFonts w:asciiTheme="majorBidi" w:hAnsiTheme="majorBidi" w:cstheme="majorBidi"/>
          <w:spacing w:val="-11"/>
          <w:sz w:val="24"/>
          <w:szCs w:val="24"/>
        </w:rPr>
        <w:t xml:space="preserve"> </w:t>
      </w:r>
      <w:r w:rsidRPr="00637F45">
        <w:rPr>
          <w:rFonts w:asciiTheme="majorBidi" w:hAnsiTheme="majorBidi" w:cstheme="majorBidi"/>
          <w:sz w:val="24"/>
          <w:szCs w:val="24"/>
        </w:rPr>
        <w:t>with</w:t>
      </w:r>
      <w:r w:rsidRPr="00637F45">
        <w:rPr>
          <w:rFonts w:asciiTheme="majorBidi" w:hAnsiTheme="majorBidi" w:cstheme="majorBidi"/>
          <w:spacing w:val="-11"/>
          <w:sz w:val="24"/>
          <w:szCs w:val="24"/>
        </w:rPr>
        <w:t xml:space="preserve"> </w:t>
      </w:r>
      <w:r w:rsidRPr="00637F45">
        <w:rPr>
          <w:rFonts w:asciiTheme="majorBidi" w:hAnsiTheme="majorBidi" w:cstheme="majorBidi"/>
          <w:sz w:val="24"/>
          <w:szCs w:val="24"/>
        </w:rPr>
        <w:t>fundamental</w:t>
      </w:r>
      <w:r w:rsidRPr="00637F45">
        <w:rPr>
          <w:rFonts w:asciiTheme="majorBidi" w:hAnsiTheme="majorBidi" w:cstheme="majorBidi"/>
          <w:spacing w:val="-11"/>
          <w:sz w:val="24"/>
          <w:szCs w:val="24"/>
        </w:rPr>
        <w:t xml:space="preserve"> </w:t>
      </w:r>
      <w:r w:rsidRPr="00637F45">
        <w:rPr>
          <w:rFonts w:asciiTheme="majorBidi" w:hAnsiTheme="majorBidi" w:cstheme="majorBidi"/>
          <w:spacing w:val="1"/>
          <w:sz w:val="24"/>
          <w:szCs w:val="24"/>
        </w:rPr>
        <w:t>prerequisites</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being</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place</w:t>
      </w:r>
      <w:r w:rsidRPr="00637F45">
        <w:rPr>
          <w:rFonts w:asciiTheme="majorBidi" w:hAnsiTheme="majorBidi" w:cstheme="majorBidi"/>
          <w:spacing w:val="1"/>
          <w:sz w:val="24"/>
          <w:szCs w:val="24"/>
        </w:rPr>
        <w:t>.</w:t>
      </w:r>
    </w:p>
    <w:p w14:paraId="6774A73A" w14:textId="55522FB5" w:rsidR="00F63D3A" w:rsidRPr="00637F45" w:rsidRDefault="00F63D3A" w:rsidP="00637F45">
      <w:pPr>
        <w:pStyle w:val="BodyText"/>
        <w:kinsoku w:val="0"/>
        <w:overflowPunct w:val="0"/>
        <w:spacing w:before="240" w:line="360" w:lineRule="auto"/>
        <w:ind w:left="0" w:right="61"/>
        <w:jc w:val="both"/>
        <w:rPr>
          <w:rFonts w:asciiTheme="majorBidi" w:hAnsiTheme="majorBidi" w:cstheme="majorBidi"/>
          <w:sz w:val="24"/>
          <w:szCs w:val="24"/>
        </w:rPr>
      </w:pPr>
      <w:r w:rsidRPr="00637F45">
        <w:rPr>
          <w:rFonts w:asciiTheme="majorBidi" w:hAnsiTheme="majorBidi" w:cstheme="majorBidi"/>
          <w:b/>
          <w:bCs/>
          <w:i/>
          <w:iCs/>
          <w:sz w:val="24"/>
          <w:szCs w:val="24"/>
        </w:rPr>
        <w:t>Mobilizing</w:t>
      </w:r>
      <w:r w:rsidRPr="00637F45">
        <w:rPr>
          <w:rFonts w:asciiTheme="majorBidi" w:hAnsiTheme="majorBidi" w:cstheme="majorBidi"/>
          <w:b/>
          <w:bCs/>
          <w:i/>
          <w:iCs/>
          <w:spacing w:val="-10"/>
          <w:sz w:val="24"/>
          <w:szCs w:val="24"/>
        </w:rPr>
        <w:t xml:space="preserve"> </w:t>
      </w:r>
      <w:r w:rsidRPr="00637F45">
        <w:rPr>
          <w:rFonts w:asciiTheme="majorBidi" w:hAnsiTheme="majorBidi" w:cstheme="majorBidi"/>
          <w:b/>
          <w:bCs/>
          <w:i/>
          <w:iCs/>
          <w:spacing w:val="-1"/>
          <w:sz w:val="24"/>
          <w:szCs w:val="24"/>
        </w:rPr>
        <w:t>resources</w:t>
      </w:r>
      <w:r w:rsidRPr="00637F45">
        <w:rPr>
          <w:rFonts w:asciiTheme="majorBidi" w:hAnsiTheme="majorBidi" w:cstheme="majorBidi"/>
          <w:b/>
          <w:bCs/>
          <w:i/>
          <w:iCs/>
          <w:spacing w:val="-9"/>
          <w:sz w:val="24"/>
          <w:szCs w:val="24"/>
        </w:rPr>
        <w:t xml:space="preserve"> </w:t>
      </w:r>
      <w:r w:rsidRPr="00637F45">
        <w:rPr>
          <w:rFonts w:asciiTheme="majorBidi" w:hAnsiTheme="majorBidi" w:cstheme="majorBidi"/>
          <w:b/>
          <w:bCs/>
          <w:i/>
          <w:iCs/>
          <w:sz w:val="24"/>
          <w:szCs w:val="24"/>
        </w:rPr>
        <w:t>and</w:t>
      </w:r>
      <w:r w:rsidRPr="00637F45">
        <w:rPr>
          <w:rFonts w:asciiTheme="majorBidi" w:hAnsiTheme="majorBidi" w:cstheme="majorBidi"/>
          <w:b/>
          <w:bCs/>
          <w:i/>
          <w:iCs/>
          <w:spacing w:val="-10"/>
          <w:sz w:val="24"/>
          <w:szCs w:val="24"/>
        </w:rPr>
        <w:t xml:space="preserve"> </w:t>
      </w:r>
      <w:r w:rsidRPr="00637F45">
        <w:rPr>
          <w:rFonts w:asciiTheme="majorBidi" w:hAnsiTheme="majorBidi" w:cstheme="majorBidi"/>
          <w:b/>
          <w:bCs/>
          <w:i/>
          <w:iCs/>
          <w:sz w:val="24"/>
          <w:szCs w:val="24"/>
        </w:rPr>
        <w:t>energy</w:t>
      </w:r>
      <w:r w:rsidRPr="00637F45">
        <w:rPr>
          <w:rFonts w:asciiTheme="majorBidi" w:hAnsiTheme="majorBidi" w:cstheme="majorBidi"/>
          <w:b/>
          <w:bCs/>
          <w:sz w:val="24"/>
          <w:szCs w:val="24"/>
        </w:rPr>
        <w:t>.</w:t>
      </w:r>
      <w:r w:rsidRPr="00637F45">
        <w:rPr>
          <w:rFonts w:asciiTheme="majorBidi" w:hAnsiTheme="majorBidi" w:cstheme="majorBidi"/>
          <w:b/>
          <w:bCs/>
          <w:spacing w:val="24"/>
          <w:sz w:val="24"/>
          <w:szCs w:val="24"/>
        </w:rPr>
        <w:t xml:space="preserve"> </w:t>
      </w:r>
      <w:r w:rsidRPr="00637F45">
        <w:rPr>
          <w:rFonts w:asciiTheme="majorBidi" w:hAnsiTheme="majorBidi" w:cstheme="majorBidi"/>
          <w:sz w:val="24"/>
          <w:szCs w:val="24"/>
        </w:rPr>
        <w:t>Communities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have</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wealth</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6"/>
          <w:sz w:val="24"/>
          <w:szCs w:val="24"/>
        </w:rPr>
        <w:t xml:space="preserve"> </w:t>
      </w:r>
      <w:r w:rsidRPr="00637F45">
        <w:rPr>
          <w:rFonts w:asciiTheme="majorBidi" w:hAnsiTheme="majorBidi" w:cstheme="majorBidi"/>
          <w:spacing w:val="1"/>
          <w:sz w:val="24"/>
          <w:szCs w:val="24"/>
        </w:rPr>
        <w:t>untapped</w:t>
      </w:r>
      <w:r w:rsidRPr="00637F45">
        <w:rPr>
          <w:rFonts w:asciiTheme="majorBidi" w:hAnsiTheme="majorBidi" w:cstheme="majorBidi"/>
          <w:spacing w:val="39"/>
          <w:w w:val="99"/>
          <w:sz w:val="24"/>
          <w:szCs w:val="24"/>
        </w:rPr>
        <w:t xml:space="preserve"> </w:t>
      </w:r>
      <w:r w:rsidRPr="00637F45">
        <w:rPr>
          <w:rFonts w:asciiTheme="majorBidi" w:hAnsiTheme="majorBidi" w:cstheme="majorBidi"/>
          <w:sz w:val="24"/>
          <w:szCs w:val="24"/>
        </w:rPr>
        <w:t>resources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energy</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harnessed</w:t>
      </w:r>
      <w:r w:rsidRPr="00637F45">
        <w:rPr>
          <w:rFonts w:asciiTheme="majorBidi" w:hAnsiTheme="majorBidi" w:cstheme="majorBidi"/>
          <w:spacing w:val="39"/>
          <w:w w:val="9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mobilized</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through</w:t>
      </w:r>
      <w:r w:rsidRPr="00637F45">
        <w:rPr>
          <w:rFonts w:asciiTheme="majorBidi" w:hAnsiTheme="majorBidi" w:cstheme="majorBidi"/>
          <w:spacing w:val="-7"/>
          <w:sz w:val="24"/>
          <w:szCs w:val="24"/>
        </w:rPr>
        <w:t xml:space="preserve"> </w:t>
      </w:r>
      <w:r w:rsidRPr="00637F45">
        <w:rPr>
          <w:rFonts w:asciiTheme="majorBidi" w:hAnsiTheme="majorBidi" w:cstheme="majorBidi"/>
          <w:spacing w:val="1"/>
          <w:sz w:val="24"/>
          <w:szCs w:val="24"/>
        </w:rPr>
        <w:t>community</w:t>
      </w:r>
      <w:r w:rsidRPr="00637F45">
        <w:rPr>
          <w:rFonts w:asciiTheme="majorBidi" w:hAnsiTheme="majorBidi" w:cstheme="majorBidi"/>
          <w:spacing w:val="33"/>
          <w:w w:val="98"/>
          <w:sz w:val="24"/>
          <w:szCs w:val="24"/>
        </w:rPr>
        <w:t xml:space="preserve"> </w:t>
      </w:r>
      <w:r w:rsidRPr="00637F45">
        <w:rPr>
          <w:rFonts w:asciiTheme="majorBidi" w:hAnsiTheme="majorBidi" w:cstheme="majorBidi"/>
          <w:sz w:val="24"/>
          <w:szCs w:val="24"/>
        </w:rPr>
        <w:t>participation,</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using</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range</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practical</w:t>
      </w:r>
      <w:r w:rsidRPr="00637F45">
        <w:rPr>
          <w:rFonts w:asciiTheme="majorBidi" w:hAnsiTheme="majorBidi" w:cstheme="majorBidi"/>
          <w:spacing w:val="45"/>
          <w:w w:val="99"/>
          <w:sz w:val="24"/>
          <w:szCs w:val="24"/>
        </w:rPr>
        <w:t xml:space="preserve"> </w:t>
      </w:r>
      <w:r w:rsidRPr="00637F45">
        <w:rPr>
          <w:rFonts w:asciiTheme="majorBidi" w:hAnsiTheme="majorBidi" w:cstheme="majorBidi"/>
          <w:sz w:val="24"/>
          <w:szCs w:val="24"/>
        </w:rPr>
        <w:t>techniques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engage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people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where</w:t>
      </w:r>
      <w:r w:rsidRPr="00637F45">
        <w:rPr>
          <w:rFonts w:asciiTheme="majorBidi" w:hAnsiTheme="majorBidi" w:cstheme="majorBidi"/>
          <w:spacing w:val="55"/>
          <w:w w:val="98"/>
          <w:sz w:val="24"/>
          <w:szCs w:val="24"/>
        </w:rPr>
        <w:t xml:space="preserve"> </w:t>
      </w:r>
      <w:r w:rsidRPr="00637F45">
        <w:rPr>
          <w:rFonts w:asciiTheme="majorBidi" w:hAnsiTheme="majorBidi" w:cstheme="majorBidi"/>
          <w:sz w:val="24"/>
          <w:szCs w:val="24"/>
        </w:rPr>
        <w:t>appropriate,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train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employ</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them</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in</w:t>
      </w:r>
      <w:r w:rsidRPr="00637F45">
        <w:rPr>
          <w:rFonts w:asciiTheme="majorBidi" w:hAnsiTheme="majorBidi" w:cstheme="majorBidi"/>
          <w:spacing w:val="51"/>
          <w:w w:val="98"/>
          <w:sz w:val="24"/>
          <w:szCs w:val="24"/>
        </w:rPr>
        <w:t xml:space="preserve"> </w:t>
      </w:r>
      <w:r w:rsidRPr="00637F45">
        <w:rPr>
          <w:rFonts w:asciiTheme="majorBidi" w:hAnsiTheme="majorBidi" w:cstheme="majorBidi"/>
          <w:sz w:val="24"/>
          <w:szCs w:val="24"/>
        </w:rPr>
        <w:t>community</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development</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work.</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There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54"/>
          <w:w w:val="99"/>
          <w:sz w:val="24"/>
          <w:szCs w:val="24"/>
        </w:rPr>
        <w:t xml:space="preserve"> </w:t>
      </w:r>
      <w:r w:rsidRPr="00637F45">
        <w:rPr>
          <w:rFonts w:asciiTheme="majorBidi" w:hAnsiTheme="majorBidi" w:cstheme="majorBidi"/>
          <w:sz w:val="24"/>
          <w:szCs w:val="24"/>
        </w:rPr>
        <w:t>clear</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tension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here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between</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mobilizing</w:t>
      </w:r>
      <w:r w:rsidRPr="00637F45">
        <w:rPr>
          <w:rFonts w:asciiTheme="majorBidi" w:hAnsiTheme="majorBidi" w:cstheme="majorBidi"/>
          <w:spacing w:val="39"/>
          <w:w w:val="99"/>
          <w:sz w:val="24"/>
          <w:szCs w:val="24"/>
        </w:rPr>
        <w:t xml:space="preserve"> </w:t>
      </w:r>
      <w:r w:rsidRPr="00637F45">
        <w:rPr>
          <w:rFonts w:asciiTheme="majorBidi" w:hAnsiTheme="majorBidi" w:cstheme="majorBidi"/>
          <w:sz w:val="24"/>
          <w:szCs w:val="24"/>
        </w:rPr>
        <w:t>resources</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way</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empowers</w:t>
      </w:r>
      <w:r w:rsidRPr="00637F45">
        <w:rPr>
          <w:rFonts w:asciiTheme="majorBidi" w:hAnsiTheme="majorBidi" w:cstheme="majorBidi"/>
          <w:spacing w:val="29"/>
          <w:w w:val="98"/>
          <w:sz w:val="24"/>
          <w:szCs w:val="24"/>
        </w:rPr>
        <w:t xml:space="preserve"> </w:t>
      </w:r>
      <w:r w:rsidRPr="00637F45">
        <w:rPr>
          <w:rFonts w:asciiTheme="majorBidi" w:hAnsiTheme="majorBidi" w:cstheme="majorBidi"/>
          <w:sz w:val="24"/>
          <w:szCs w:val="24"/>
        </w:rPr>
        <w:t>communities</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mobilizing</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reduce</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55"/>
          <w:w w:val="99"/>
          <w:sz w:val="24"/>
          <w:szCs w:val="24"/>
        </w:rPr>
        <w:t xml:space="preserve"> </w:t>
      </w:r>
      <w:r w:rsidRPr="00637F45">
        <w:rPr>
          <w:rFonts w:asciiTheme="majorBidi" w:hAnsiTheme="majorBidi" w:cstheme="majorBidi"/>
          <w:sz w:val="24"/>
          <w:szCs w:val="24"/>
        </w:rPr>
        <w:t>cost</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providing</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services.</w:t>
      </w:r>
      <w:r w:rsidRPr="00637F45">
        <w:rPr>
          <w:rFonts w:asciiTheme="majorBidi" w:hAnsiTheme="majorBidi" w:cstheme="majorBidi"/>
          <w:spacing w:val="-7"/>
          <w:sz w:val="24"/>
          <w:szCs w:val="24"/>
        </w:rPr>
        <w:t xml:space="preserve"> </w:t>
      </w:r>
      <w:r w:rsidRPr="00637F45">
        <w:rPr>
          <w:rFonts w:asciiTheme="majorBidi" w:hAnsiTheme="majorBidi" w:cstheme="majorBidi"/>
          <w:sz w:val="24"/>
          <w:szCs w:val="24"/>
        </w:rPr>
        <w:t>This</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problem</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explored</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further in</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Chapter 4</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 xml:space="preserve">the </w:t>
      </w:r>
      <w:r w:rsidRPr="00637F45">
        <w:rPr>
          <w:rFonts w:asciiTheme="majorBidi" w:hAnsiTheme="majorBidi" w:cstheme="majorBidi"/>
          <w:spacing w:val="1"/>
          <w:sz w:val="24"/>
          <w:szCs w:val="24"/>
        </w:rPr>
        <w:t>section</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on</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dilemmas</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pitfalls.</w:t>
      </w:r>
    </w:p>
    <w:p w14:paraId="14F87E57" w14:textId="51B45E47" w:rsidR="0015439E" w:rsidRPr="00637F45" w:rsidRDefault="00F63D3A" w:rsidP="00637F45">
      <w:pPr>
        <w:pStyle w:val="BodyText"/>
        <w:kinsoku w:val="0"/>
        <w:overflowPunct w:val="0"/>
        <w:spacing w:before="240" w:line="360" w:lineRule="auto"/>
        <w:ind w:left="0" w:right="51"/>
        <w:jc w:val="both"/>
        <w:rPr>
          <w:rFonts w:asciiTheme="majorBidi" w:hAnsiTheme="majorBidi" w:cstheme="majorBidi"/>
          <w:sz w:val="24"/>
          <w:szCs w:val="24"/>
        </w:rPr>
      </w:pPr>
      <w:r w:rsidRPr="00637F45">
        <w:rPr>
          <w:rFonts w:asciiTheme="majorBidi" w:hAnsiTheme="majorBidi" w:cstheme="majorBidi"/>
          <w:b/>
          <w:bCs/>
          <w:i/>
          <w:iCs/>
          <w:sz w:val="24"/>
          <w:szCs w:val="24"/>
        </w:rPr>
        <w:t>Developing</w:t>
      </w:r>
      <w:r w:rsidRPr="00637F45">
        <w:rPr>
          <w:rFonts w:asciiTheme="majorBidi" w:hAnsiTheme="majorBidi" w:cstheme="majorBidi"/>
          <w:b/>
          <w:bCs/>
          <w:i/>
          <w:iCs/>
          <w:spacing w:val="1"/>
          <w:sz w:val="24"/>
          <w:szCs w:val="24"/>
        </w:rPr>
        <w:t xml:space="preserve"> </w:t>
      </w:r>
      <w:r w:rsidRPr="00637F45">
        <w:rPr>
          <w:rFonts w:asciiTheme="majorBidi" w:hAnsiTheme="majorBidi" w:cstheme="majorBidi"/>
          <w:b/>
          <w:bCs/>
          <w:i/>
          <w:iCs/>
          <w:sz w:val="24"/>
          <w:szCs w:val="24"/>
        </w:rPr>
        <w:t xml:space="preserve">holistic and </w:t>
      </w:r>
      <w:r w:rsidRPr="00637F45">
        <w:rPr>
          <w:rFonts w:asciiTheme="majorBidi" w:hAnsiTheme="majorBidi" w:cstheme="majorBidi"/>
          <w:b/>
          <w:bCs/>
          <w:i/>
          <w:iCs/>
          <w:spacing w:val="1"/>
          <w:sz w:val="24"/>
          <w:szCs w:val="24"/>
        </w:rPr>
        <w:t>integrated</w:t>
      </w:r>
      <w:r w:rsidRPr="00637F45">
        <w:rPr>
          <w:rFonts w:asciiTheme="majorBidi" w:hAnsiTheme="majorBidi" w:cstheme="majorBidi"/>
          <w:b/>
          <w:bCs/>
          <w:i/>
          <w:iCs/>
          <w:spacing w:val="30"/>
          <w:sz w:val="24"/>
          <w:szCs w:val="24"/>
        </w:rPr>
        <w:t xml:space="preserve"> </w:t>
      </w:r>
      <w:r w:rsidRPr="00637F45">
        <w:rPr>
          <w:rFonts w:asciiTheme="majorBidi" w:hAnsiTheme="majorBidi" w:cstheme="majorBidi"/>
          <w:b/>
          <w:bCs/>
          <w:i/>
          <w:iCs/>
          <w:spacing w:val="-1"/>
          <w:sz w:val="24"/>
          <w:szCs w:val="24"/>
        </w:rPr>
        <w:t>approaches</w:t>
      </w:r>
      <w:r w:rsidRPr="00637F45">
        <w:rPr>
          <w:rFonts w:asciiTheme="majorBidi" w:hAnsiTheme="majorBidi" w:cstheme="majorBidi"/>
          <w:b/>
          <w:bCs/>
          <w:spacing w:val="-1"/>
          <w:sz w:val="24"/>
          <w:szCs w:val="24"/>
        </w:rPr>
        <w:t>.</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Ordinary</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people do not</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 xml:space="preserve">tend </w:t>
      </w:r>
      <w:r w:rsidRPr="00637F45">
        <w:rPr>
          <w:rFonts w:asciiTheme="majorBidi" w:hAnsiTheme="majorBidi" w:cstheme="majorBidi"/>
          <w:spacing w:val="1"/>
          <w:sz w:val="24"/>
          <w:szCs w:val="24"/>
        </w:rPr>
        <w:t>to</w:t>
      </w:r>
      <w:r w:rsidRPr="00637F45">
        <w:rPr>
          <w:rFonts w:asciiTheme="majorBidi" w:hAnsiTheme="majorBidi" w:cstheme="majorBidi"/>
          <w:spacing w:val="47"/>
          <w:sz w:val="24"/>
          <w:szCs w:val="24"/>
        </w:rPr>
        <w:t xml:space="preserve"> </w:t>
      </w:r>
      <w:r w:rsidRPr="00637F45">
        <w:rPr>
          <w:rFonts w:asciiTheme="majorBidi" w:hAnsiTheme="majorBidi" w:cstheme="majorBidi"/>
          <w:spacing w:val="1"/>
          <w:sz w:val="24"/>
          <w:szCs w:val="24"/>
        </w:rPr>
        <w:t>compartmentalize</w:t>
      </w:r>
      <w:r w:rsidRPr="00637F45">
        <w:rPr>
          <w:rFonts w:asciiTheme="majorBidi" w:hAnsiTheme="majorBidi" w:cstheme="majorBidi"/>
          <w:spacing w:val="-7"/>
          <w:sz w:val="24"/>
          <w:szCs w:val="24"/>
        </w:rPr>
        <w:t xml:space="preserve"> </w:t>
      </w:r>
      <w:r w:rsidRPr="00637F45">
        <w:rPr>
          <w:rFonts w:asciiTheme="majorBidi" w:hAnsiTheme="majorBidi" w:cstheme="majorBidi"/>
          <w:spacing w:val="1"/>
          <w:sz w:val="24"/>
          <w:szCs w:val="24"/>
        </w:rPr>
        <w:t>their</w:t>
      </w:r>
      <w:r w:rsidRPr="00637F45">
        <w:rPr>
          <w:rFonts w:asciiTheme="majorBidi" w:hAnsiTheme="majorBidi" w:cstheme="majorBidi"/>
          <w:spacing w:val="-5"/>
          <w:sz w:val="24"/>
          <w:szCs w:val="24"/>
        </w:rPr>
        <w:t xml:space="preserve"> </w:t>
      </w:r>
      <w:r w:rsidRPr="00637F45">
        <w:rPr>
          <w:rFonts w:asciiTheme="majorBidi" w:hAnsiTheme="majorBidi" w:cstheme="majorBidi"/>
          <w:spacing w:val="1"/>
          <w:sz w:val="24"/>
          <w:szCs w:val="24"/>
        </w:rPr>
        <w:t>thinking</w:t>
      </w:r>
      <w:r w:rsidRPr="00637F45">
        <w:rPr>
          <w:rFonts w:asciiTheme="majorBidi" w:hAnsiTheme="majorBidi" w:cstheme="majorBidi"/>
          <w:spacing w:val="-6"/>
          <w:sz w:val="24"/>
          <w:szCs w:val="24"/>
        </w:rPr>
        <w:t xml:space="preserve"> </w:t>
      </w:r>
      <w:r w:rsidRPr="00637F45">
        <w:rPr>
          <w:rFonts w:asciiTheme="majorBidi" w:hAnsiTheme="majorBidi" w:cstheme="majorBidi"/>
          <w:spacing w:val="1"/>
          <w:sz w:val="24"/>
          <w:szCs w:val="24"/>
        </w:rPr>
        <w:t>in</w:t>
      </w:r>
      <w:r w:rsidRPr="00637F45">
        <w:rPr>
          <w:rFonts w:asciiTheme="majorBidi" w:hAnsiTheme="majorBidi" w:cstheme="majorBidi"/>
          <w:spacing w:val="-6"/>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5"/>
          <w:sz w:val="24"/>
          <w:szCs w:val="24"/>
        </w:rPr>
        <w:t xml:space="preserve"> </w:t>
      </w:r>
      <w:r w:rsidRPr="00637F45">
        <w:rPr>
          <w:rFonts w:asciiTheme="majorBidi" w:hAnsiTheme="majorBidi" w:cstheme="majorBidi"/>
          <w:spacing w:val="1"/>
          <w:sz w:val="24"/>
          <w:szCs w:val="24"/>
        </w:rPr>
        <w:t>way</w:t>
      </w:r>
      <w:r w:rsidRPr="00637F45">
        <w:rPr>
          <w:rFonts w:asciiTheme="majorBidi" w:hAnsiTheme="majorBidi" w:cstheme="majorBidi"/>
          <w:spacing w:val="49"/>
          <w:w w:val="97"/>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many</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professionals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have</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been</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trained</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to</w:t>
      </w:r>
      <w:r w:rsidRPr="00637F45">
        <w:rPr>
          <w:rFonts w:asciiTheme="majorBidi" w:hAnsiTheme="majorBidi" w:cstheme="majorBidi"/>
          <w:spacing w:val="61"/>
          <w:sz w:val="24"/>
          <w:szCs w:val="24"/>
        </w:rPr>
        <w:t xml:space="preserve"> </w:t>
      </w:r>
      <w:r w:rsidRPr="00637F45">
        <w:rPr>
          <w:rFonts w:asciiTheme="majorBidi" w:hAnsiTheme="majorBidi" w:cstheme="majorBidi"/>
          <w:sz w:val="24"/>
          <w:szCs w:val="24"/>
        </w:rPr>
        <w:t>do.</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They</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thus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make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valuable</w:t>
      </w:r>
      <w:r w:rsidRPr="00637F45">
        <w:rPr>
          <w:rFonts w:asciiTheme="majorBidi" w:hAnsiTheme="majorBidi" w:cstheme="majorBidi"/>
          <w:spacing w:val="27"/>
          <w:w w:val="99"/>
          <w:sz w:val="24"/>
          <w:szCs w:val="24"/>
        </w:rPr>
        <w:t xml:space="preserve"> </w:t>
      </w:r>
      <w:r w:rsidRPr="00637F45">
        <w:rPr>
          <w:rFonts w:asciiTheme="majorBidi" w:hAnsiTheme="majorBidi" w:cstheme="majorBidi"/>
          <w:sz w:val="24"/>
          <w:szCs w:val="24"/>
        </w:rPr>
        <w:t>contribution</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formulation</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holistic</w:t>
      </w:r>
      <w:r w:rsidRPr="00637F45">
        <w:rPr>
          <w:rFonts w:asciiTheme="majorBidi" w:hAnsiTheme="majorBidi" w:cstheme="majorBidi"/>
          <w:spacing w:val="-2"/>
          <w:sz w:val="24"/>
          <w:szCs w:val="24"/>
        </w:rPr>
        <w:t xml:space="preserve"> </w:t>
      </w:r>
      <w:r w:rsidRPr="00637F45">
        <w:rPr>
          <w:rFonts w:asciiTheme="majorBidi" w:hAnsiTheme="majorBidi" w:cstheme="majorBidi"/>
          <w:spacing w:val="1"/>
          <w:sz w:val="24"/>
          <w:szCs w:val="24"/>
        </w:rPr>
        <w:t>and</w:t>
      </w:r>
      <w:r w:rsidRPr="00637F45">
        <w:rPr>
          <w:rFonts w:asciiTheme="majorBidi" w:hAnsiTheme="majorBidi" w:cstheme="majorBidi"/>
          <w:spacing w:val="65"/>
          <w:w w:val="99"/>
          <w:sz w:val="24"/>
          <w:szCs w:val="24"/>
        </w:rPr>
        <w:t xml:space="preserve"> </w:t>
      </w:r>
      <w:r w:rsidRPr="00637F45">
        <w:rPr>
          <w:rFonts w:asciiTheme="majorBidi" w:hAnsiTheme="majorBidi" w:cstheme="majorBidi"/>
          <w:sz w:val="24"/>
          <w:szCs w:val="24"/>
        </w:rPr>
        <w:t>integrated</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cross-cutting</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approaches</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can</w:t>
      </w:r>
      <w:r w:rsidRPr="00637F45">
        <w:rPr>
          <w:rFonts w:asciiTheme="majorBidi" w:hAnsiTheme="majorBidi" w:cstheme="majorBidi"/>
          <w:spacing w:val="67"/>
          <w:w w:val="99"/>
          <w:sz w:val="24"/>
          <w:szCs w:val="24"/>
        </w:rPr>
        <w:t xml:space="preserve"> </w:t>
      </w:r>
      <w:r w:rsidRPr="00637F45">
        <w:rPr>
          <w:rFonts w:asciiTheme="majorBidi" w:hAnsiTheme="majorBidi" w:cstheme="majorBidi"/>
          <w:sz w:val="24"/>
          <w:szCs w:val="24"/>
        </w:rPr>
        <w:t>meaningfully</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address</w:t>
      </w:r>
      <w:r w:rsidRPr="00637F45">
        <w:rPr>
          <w:rFonts w:asciiTheme="majorBidi" w:hAnsiTheme="majorBidi" w:cstheme="majorBidi"/>
          <w:spacing w:val="-6"/>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5"/>
          <w:sz w:val="24"/>
          <w:szCs w:val="24"/>
        </w:rPr>
        <w:t xml:space="preserve"> </w:t>
      </w:r>
      <w:r w:rsidRPr="00637F45">
        <w:rPr>
          <w:rFonts w:asciiTheme="majorBidi" w:hAnsiTheme="majorBidi" w:cstheme="majorBidi"/>
          <w:sz w:val="24"/>
          <w:szCs w:val="24"/>
        </w:rPr>
        <w:t>complex</w:t>
      </w:r>
      <w:r w:rsidRPr="00637F45">
        <w:rPr>
          <w:rFonts w:asciiTheme="majorBidi" w:hAnsiTheme="majorBidi" w:cstheme="majorBidi"/>
          <w:spacing w:val="-6"/>
          <w:sz w:val="24"/>
          <w:szCs w:val="24"/>
        </w:rPr>
        <w:t xml:space="preserve"> </w:t>
      </w:r>
      <w:r w:rsidRPr="00637F45">
        <w:rPr>
          <w:rFonts w:asciiTheme="majorBidi" w:hAnsiTheme="majorBidi" w:cstheme="majorBidi"/>
          <w:spacing w:val="1"/>
          <w:sz w:val="24"/>
          <w:szCs w:val="24"/>
        </w:rPr>
        <w:t>issues</w:t>
      </w:r>
      <w:r w:rsidRPr="00637F45">
        <w:rPr>
          <w:rFonts w:asciiTheme="majorBidi" w:hAnsiTheme="majorBidi" w:cstheme="majorBidi"/>
          <w:spacing w:val="51"/>
          <w:w w:val="98"/>
          <w:sz w:val="24"/>
          <w:szCs w:val="24"/>
        </w:rPr>
        <w:t xml:space="preserve"> </w:t>
      </w:r>
      <w:r w:rsidRPr="00637F45">
        <w:rPr>
          <w:rFonts w:asciiTheme="majorBidi" w:hAnsiTheme="majorBidi" w:cstheme="majorBidi"/>
          <w:sz w:val="24"/>
          <w:szCs w:val="24"/>
        </w:rPr>
        <w:t>being</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faced</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by</w:t>
      </w:r>
      <w:r w:rsidRPr="00637F45">
        <w:rPr>
          <w:rFonts w:asciiTheme="majorBidi" w:hAnsiTheme="majorBidi" w:cstheme="majorBidi"/>
          <w:spacing w:val="-4"/>
          <w:sz w:val="24"/>
          <w:szCs w:val="24"/>
        </w:rPr>
        <w:t xml:space="preserve"> </w:t>
      </w:r>
      <w:r w:rsidRPr="00637F45">
        <w:rPr>
          <w:rFonts w:asciiTheme="majorBidi" w:hAnsiTheme="majorBidi" w:cstheme="majorBidi"/>
          <w:sz w:val="24"/>
          <w:szCs w:val="24"/>
        </w:rPr>
        <w:t>towns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cities</w:t>
      </w:r>
      <w:r w:rsidRPr="00637F45">
        <w:rPr>
          <w:rFonts w:asciiTheme="majorBidi" w:hAnsiTheme="majorBidi" w:cstheme="majorBidi"/>
          <w:spacing w:val="-4"/>
          <w:sz w:val="24"/>
          <w:szCs w:val="24"/>
        </w:rPr>
        <w:t xml:space="preserve"> </w:t>
      </w:r>
      <w:r w:rsidRPr="00637F45">
        <w:rPr>
          <w:rFonts w:asciiTheme="majorBidi" w:hAnsiTheme="majorBidi" w:cstheme="majorBidi"/>
          <w:spacing w:val="1"/>
          <w:sz w:val="24"/>
          <w:szCs w:val="24"/>
        </w:rPr>
        <w:t>throughout</w:t>
      </w:r>
      <w:r w:rsidRPr="00637F45">
        <w:rPr>
          <w:rFonts w:asciiTheme="majorBidi" w:hAnsiTheme="majorBidi" w:cstheme="majorBidi"/>
          <w:spacing w:val="41"/>
          <w:w w:val="99"/>
          <w:sz w:val="24"/>
          <w:szCs w:val="24"/>
        </w:rPr>
        <w:t xml:space="preserve"> </w:t>
      </w:r>
      <w:r w:rsidRPr="00637F45">
        <w:rPr>
          <w:rFonts w:asciiTheme="majorBidi" w:hAnsiTheme="majorBidi" w:cstheme="majorBidi"/>
          <w:sz w:val="24"/>
          <w:szCs w:val="24"/>
        </w:rPr>
        <w:t>Europe</w:t>
      </w:r>
      <w:r w:rsidRPr="00637F45">
        <w:rPr>
          <w:rFonts w:asciiTheme="majorBidi" w:hAnsiTheme="majorBidi" w:cstheme="majorBidi"/>
          <w:spacing w:val="3"/>
          <w:sz w:val="24"/>
          <w:szCs w:val="24"/>
        </w:rPr>
        <w:t xml:space="preserve"> </w:t>
      </w:r>
      <w:r w:rsidRPr="00637F45">
        <w:rPr>
          <w:rFonts w:asciiTheme="majorBidi" w:hAnsiTheme="majorBidi" w:cstheme="majorBidi"/>
          <w:w w:val="120"/>
          <w:sz w:val="24"/>
          <w:szCs w:val="24"/>
        </w:rPr>
        <w:t>-</w:t>
      </w:r>
      <w:r w:rsidRPr="00637F45">
        <w:rPr>
          <w:rFonts w:asciiTheme="majorBidi" w:hAnsiTheme="majorBidi" w:cstheme="majorBidi"/>
          <w:spacing w:val="-7"/>
          <w:w w:val="120"/>
          <w:sz w:val="24"/>
          <w:szCs w:val="24"/>
        </w:rPr>
        <w:t xml:space="preserve"> </w:t>
      </w:r>
      <w:r w:rsidRPr="00637F45">
        <w:rPr>
          <w:rFonts w:asciiTheme="majorBidi" w:hAnsiTheme="majorBidi" w:cstheme="majorBidi"/>
          <w:sz w:val="24"/>
          <w:szCs w:val="24"/>
        </w:rPr>
        <w:t>so</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long</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as</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professionals</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are</w:t>
      </w:r>
      <w:r w:rsidRPr="00637F45">
        <w:rPr>
          <w:rFonts w:asciiTheme="majorBidi" w:hAnsiTheme="majorBidi" w:cstheme="majorBidi"/>
          <w:spacing w:val="45"/>
          <w:sz w:val="24"/>
          <w:szCs w:val="24"/>
        </w:rPr>
        <w:t xml:space="preserve"> </w:t>
      </w:r>
      <w:r w:rsidRPr="00637F45">
        <w:rPr>
          <w:rFonts w:asciiTheme="majorBidi" w:hAnsiTheme="majorBidi" w:cstheme="majorBidi"/>
          <w:sz w:val="24"/>
          <w:szCs w:val="24"/>
        </w:rPr>
        <w:t>prepared</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work</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with</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them</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on</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issues</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they</w:t>
      </w:r>
      <w:r w:rsidRPr="00637F45">
        <w:rPr>
          <w:rFonts w:asciiTheme="majorBidi" w:hAnsiTheme="majorBidi" w:cstheme="majorBidi"/>
          <w:spacing w:val="51"/>
          <w:w w:val="98"/>
          <w:sz w:val="24"/>
          <w:szCs w:val="24"/>
        </w:rPr>
        <w:t xml:space="preserve"> </w:t>
      </w:r>
      <w:r w:rsidRPr="00637F45">
        <w:rPr>
          <w:rFonts w:asciiTheme="majorBidi" w:hAnsiTheme="majorBidi" w:cstheme="majorBidi"/>
          <w:sz w:val="24"/>
          <w:szCs w:val="24"/>
        </w:rPr>
        <w:t>define</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as</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important,</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whether</w:t>
      </w:r>
      <w:r w:rsidRPr="00637F45">
        <w:rPr>
          <w:rFonts w:asciiTheme="majorBidi" w:hAnsiTheme="majorBidi" w:cstheme="majorBidi"/>
          <w:spacing w:val="-2"/>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3"/>
          <w:sz w:val="24"/>
          <w:szCs w:val="24"/>
        </w:rPr>
        <w:t xml:space="preserve"> </w:t>
      </w:r>
      <w:r w:rsidRPr="00637F45">
        <w:rPr>
          <w:rFonts w:asciiTheme="majorBidi" w:hAnsiTheme="majorBidi" w:cstheme="majorBidi"/>
          <w:sz w:val="24"/>
          <w:szCs w:val="24"/>
        </w:rPr>
        <w:t>not</w:t>
      </w:r>
      <w:r w:rsidRPr="00637F45">
        <w:rPr>
          <w:rFonts w:asciiTheme="majorBidi" w:hAnsiTheme="majorBidi" w:cstheme="majorBidi"/>
          <w:spacing w:val="-3"/>
          <w:sz w:val="24"/>
          <w:szCs w:val="24"/>
        </w:rPr>
        <w:t xml:space="preserve"> </w:t>
      </w:r>
      <w:r w:rsidRPr="00637F45">
        <w:rPr>
          <w:rFonts w:asciiTheme="majorBidi" w:hAnsiTheme="majorBidi" w:cstheme="majorBidi"/>
          <w:spacing w:val="1"/>
          <w:sz w:val="24"/>
          <w:szCs w:val="24"/>
        </w:rPr>
        <w:t>labels</w:t>
      </w:r>
      <w:r w:rsidRPr="00637F45">
        <w:rPr>
          <w:rFonts w:asciiTheme="majorBidi" w:hAnsiTheme="majorBidi" w:cstheme="majorBidi"/>
          <w:spacing w:val="49"/>
          <w:w w:val="99"/>
          <w:sz w:val="24"/>
          <w:szCs w:val="24"/>
        </w:rPr>
        <w:t xml:space="preserve"> </w:t>
      </w:r>
      <w:r w:rsidRPr="00637F45">
        <w:rPr>
          <w:rFonts w:asciiTheme="majorBidi" w:hAnsiTheme="majorBidi" w:cstheme="majorBidi"/>
          <w:sz w:val="24"/>
          <w:szCs w:val="24"/>
        </w:rPr>
        <w:t>such as</w:t>
      </w:r>
      <w:r w:rsidRPr="00637F45">
        <w:rPr>
          <w:rFonts w:asciiTheme="majorBidi" w:hAnsiTheme="majorBidi" w:cstheme="majorBidi"/>
          <w:spacing w:val="-1"/>
          <w:sz w:val="24"/>
          <w:szCs w:val="24"/>
        </w:rPr>
        <w:t xml:space="preserve"> </w:t>
      </w:r>
      <w:r w:rsidRPr="00637F45">
        <w:rPr>
          <w:rFonts w:asciiTheme="majorBidi" w:hAnsiTheme="majorBidi" w:cstheme="majorBidi"/>
          <w:sz w:val="24"/>
          <w:szCs w:val="24"/>
        </w:rPr>
        <w:t>"health" and</w:t>
      </w:r>
      <w:r w:rsidRPr="00637F45">
        <w:rPr>
          <w:rFonts w:asciiTheme="majorBidi" w:hAnsiTheme="majorBidi" w:cstheme="majorBidi"/>
          <w:spacing w:val="-1"/>
          <w:sz w:val="24"/>
          <w:szCs w:val="24"/>
        </w:rPr>
        <w:t xml:space="preserve"> </w:t>
      </w:r>
      <w:r w:rsidRPr="00637F45">
        <w:rPr>
          <w:rFonts w:asciiTheme="majorBidi" w:hAnsiTheme="majorBidi" w:cstheme="majorBidi"/>
          <w:spacing w:val="1"/>
          <w:sz w:val="24"/>
          <w:szCs w:val="24"/>
        </w:rPr>
        <w:t>"sustainable</w:t>
      </w:r>
      <w:r w:rsidRPr="00637F45">
        <w:rPr>
          <w:rFonts w:asciiTheme="majorBidi" w:hAnsiTheme="majorBidi" w:cstheme="majorBidi"/>
          <w:spacing w:val="27"/>
          <w:w w:val="99"/>
          <w:sz w:val="24"/>
          <w:szCs w:val="24"/>
        </w:rPr>
        <w:t xml:space="preserve"> </w:t>
      </w:r>
      <w:r w:rsidRPr="00637F45">
        <w:rPr>
          <w:rFonts w:asciiTheme="majorBidi" w:hAnsiTheme="majorBidi" w:cstheme="majorBidi"/>
          <w:sz w:val="24"/>
          <w:szCs w:val="24"/>
        </w:rPr>
        <w:t>development" are</w:t>
      </w:r>
      <w:r w:rsidRPr="00637F45">
        <w:rPr>
          <w:rFonts w:asciiTheme="majorBidi" w:hAnsiTheme="majorBidi" w:cstheme="majorBidi"/>
          <w:spacing w:val="1"/>
          <w:sz w:val="24"/>
          <w:szCs w:val="24"/>
        </w:rPr>
        <w:t xml:space="preserve"> used.</w:t>
      </w:r>
    </w:p>
    <w:p w14:paraId="23660B79" w14:textId="77777777" w:rsidR="009D2BA9" w:rsidRPr="00637F45" w:rsidRDefault="009D2BA9" w:rsidP="00637F45">
      <w:pPr>
        <w:spacing w:before="240" w:after="0" w:line="360" w:lineRule="auto"/>
        <w:ind w:right="46"/>
        <w:jc w:val="both"/>
        <w:rPr>
          <w:rFonts w:asciiTheme="majorBidi" w:hAnsiTheme="majorBidi" w:cstheme="majorBidi"/>
          <w:b/>
          <w:bCs/>
          <w:sz w:val="24"/>
          <w:szCs w:val="24"/>
        </w:rPr>
      </w:pPr>
      <w:r w:rsidRPr="00637F45">
        <w:rPr>
          <w:rFonts w:asciiTheme="majorBidi" w:hAnsiTheme="majorBidi" w:cstheme="majorBidi"/>
          <w:b/>
          <w:bCs/>
          <w:sz w:val="24"/>
          <w:szCs w:val="24"/>
        </w:rPr>
        <w:t>Explain the project planning process putting in perspective a public Health objective</w:t>
      </w:r>
    </w:p>
    <w:p w14:paraId="528131A8" w14:textId="546EE933"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10"/>
          <w:sz w:val="24"/>
          <w:szCs w:val="24"/>
        </w:rPr>
        <w:t>Situation</w:t>
      </w:r>
      <w:r w:rsidRPr="00637F45">
        <w:rPr>
          <w:rFonts w:asciiTheme="majorBidi" w:hAnsiTheme="majorBidi" w:cstheme="majorBidi"/>
          <w:b/>
          <w:bCs/>
          <w:spacing w:val="-32"/>
          <w:w w:val="110"/>
          <w:sz w:val="24"/>
          <w:szCs w:val="24"/>
        </w:rPr>
        <w:t xml:space="preserve"> </w:t>
      </w:r>
      <w:r w:rsidRPr="00637F45">
        <w:rPr>
          <w:rFonts w:asciiTheme="majorBidi" w:hAnsiTheme="majorBidi" w:cstheme="majorBidi"/>
          <w:b/>
          <w:bCs/>
          <w:w w:val="110"/>
          <w:sz w:val="24"/>
          <w:szCs w:val="24"/>
        </w:rPr>
        <w:t>Analysis</w:t>
      </w:r>
      <w:r w:rsidRPr="00637F45">
        <w:rPr>
          <w:rFonts w:asciiTheme="majorBidi" w:hAnsiTheme="majorBidi" w:cstheme="majorBidi"/>
          <w:b/>
          <w:bCs/>
          <w:spacing w:val="-25"/>
          <w:w w:val="110"/>
          <w:sz w:val="24"/>
          <w:szCs w:val="24"/>
        </w:rPr>
        <w:t xml:space="preserve"> </w:t>
      </w:r>
      <w:r w:rsidRPr="00637F45">
        <w:rPr>
          <w:rFonts w:asciiTheme="majorBidi" w:hAnsiTheme="majorBidi" w:cstheme="majorBidi"/>
          <w:b/>
          <w:bCs/>
          <w:spacing w:val="-4"/>
          <w:w w:val="110"/>
          <w:sz w:val="24"/>
          <w:szCs w:val="24"/>
        </w:rPr>
        <w:t>and</w:t>
      </w:r>
      <w:r w:rsidRPr="00637F45">
        <w:rPr>
          <w:rFonts w:asciiTheme="majorBidi" w:hAnsiTheme="majorBidi" w:cstheme="majorBidi"/>
          <w:b/>
          <w:bCs/>
          <w:spacing w:val="-25"/>
          <w:w w:val="110"/>
          <w:sz w:val="24"/>
          <w:szCs w:val="24"/>
        </w:rPr>
        <w:t xml:space="preserve"> </w:t>
      </w:r>
      <w:r w:rsidRPr="00637F45">
        <w:rPr>
          <w:rFonts w:asciiTheme="majorBidi" w:hAnsiTheme="majorBidi" w:cstheme="majorBidi"/>
          <w:b/>
          <w:bCs/>
          <w:w w:val="110"/>
          <w:sz w:val="24"/>
          <w:szCs w:val="24"/>
        </w:rPr>
        <w:t>Problem</w:t>
      </w:r>
      <w:r w:rsidRPr="00637F45">
        <w:rPr>
          <w:rFonts w:asciiTheme="majorBidi" w:hAnsiTheme="majorBidi" w:cstheme="majorBidi"/>
          <w:b/>
          <w:bCs/>
          <w:spacing w:val="-25"/>
          <w:w w:val="110"/>
          <w:sz w:val="24"/>
          <w:szCs w:val="24"/>
        </w:rPr>
        <w:t xml:space="preserve"> </w:t>
      </w:r>
      <w:r w:rsidRPr="00637F45">
        <w:rPr>
          <w:rFonts w:asciiTheme="majorBidi" w:hAnsiTheme="majorBidi" w:cstheme="majorBidi"/>
          <w:b/>
          <w:bCs/>
          <w:w w:val="110"/>
          <w:sz w:val="24"/>
          <w:szCs w:val="24"/>
        </w:rPr>
        <w:t>Identification</w:t>
      </w:r>
    </w:p>
    <w:p w14:paraId="3F25D807" w14:textId="015D532F"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t>Situation</w:t>
      </w:r>
      <w:r w:rsidRPr="00637F45">
        <w:rPr>
          <w:rFonts w:asciiTheme="majorBidi" w:hAnsiTheme="majorBidi" w:cstheme="majorBidi"/>
          <w:b/>
          <w:bCs/>
          <w:spacing w:val="-16"/>
          <w:w w:val="105"/>
          <w:sz w:val="24"/>
          <w:szCs w:val="24"/>
        </w:rPr>
        <w:t xml:space="preserve"> </w:t>
      </w:r>
      <w:r w:rsidRPr="00637F45">
        <w:rPr>
          <w:rFonts w:asciiTheme="majorBidi" w:hAnsiTheme="majorBidi" w:cstheme="majorBidi"/>
          <w:b/>
          <w:bCs/>
          <w:spacing w:val="-1"/>
          <w:w w:val="105"/>
          <w:sz w:val="24"/>
          <w:szCs w:val="24"/>
        </w:rPr>
        <w:t>anal</w:t>
      </w:r>
      <w:r w:rsidRPr="00637F45">
        <w:rPr>
          <w:rFonts w:asciiTheme="majorBidi" w:hAnsiTheme="majorBidi" w:cstheme="majorBidi"/>
          <w:b/>
          <w:bCs/>
          <w:spacing w:val="-2"/>
          <w:w w:val="105"/>
          <w:sz w:val="24"/>
          <w:szCs w:val="24"/>
        </w:rPr>
        <w:t>ysis</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spacing w:val="-2"/>
          <w:w w:val="105"/>
          <w:sz w:val="24"/>
          <w:szCs w:val="24"/>
        </w:rPr>
        <w:t>This</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step</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involves</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assessment</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current</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situation</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3"/>
          <w:w w:val="105"/>
          <w:sz w:val="24"/>
          <w:szCs w:val="24"/>
        </w:rPr>
        <w:t>from</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various</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perspectives</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establish</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actual</w:t>
      </w:r>
      <w:r w:rsidRPr="00637F45">
        <w:rPr>
          <w:rFonts w:asciiTheme="majorBidi" w:hAnsiTheme="majorBidi" w:cstheme="majorBidi"/>
          <w:spacing w:val="26"/>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situation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terms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needs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priorities.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Generall</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situation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analysis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may</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answer</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key</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question</w:t>
      </w:r>
      <w:r w:rsidRPr="00637F45">
        <w:rPr>
          <w:rFonts w:asciiTheme="majorBidi" w:hAnsiTheme="majorBidi" w:cstheme="majorBidi"/>
          <w:spacing w:val="19"/>
          <w:w w:val="105"/>
          <w:sz w:val="24"/>
          <w:szCs w:val="24"/>
        </w:rPr>
        <w:t xml:space="preserve"> </w:t>
      </w:r>
      <w:r w:rsidRPr="00637F45">
        <w:rPr>
          <w:rFonts w:asciiTheme="majorBidi" w:hAnsiTheme="majorBidi" w:cstheme="majorBidi"/>
          <w:spacing w:val="-2"/>
          <w:w w:val="105"/>
          <w:sz w:val="24"/>
          <w:szCs w:val="24"/>
        </w:rPr>
        <w:t>‘where</w:t>
      </w:r>
      <w:r w:rsidRPr="00637F45">
        <w:rPr>
          <w:rFonts w:asciiTheme="majorBidi" w:hAnsiTheme="majorBidi" w:cstheme="majorBidi"/>
          <w:spacing w:val="19"/>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we</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now?’</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(Identification</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needs</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9"/>
          <w:w w:val="105"/>
          <w:sz w:val="24"/>
          <w:szCs w:val="24"/>
        </w:rPr>
        <w:t xml:space="preserve"> </w:t>
      </w:r>
      <w:r w:rsidRPr="00637F45">
        <w:rPr>
          <w:rFonts w:asciiTheme="majorBidi" w:hAnsiTheme="majorBidi" w:cstheme="majorBidi"/>
          <w:spacing w:val="-1"/>
          <w:w w:val="105"/>
          <w:sz w:val="24"/>
          <w:szCs w:val="24"/>
        </w:rPr>
        <w:t>problems),</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leads</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next</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key</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question</w:t>
      </w:r>
      <w:r w:rsidR="00B63A60"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2"/>
          <w:w w:val="105"/>
          <w:sz w:val="24"/>
          <w:szCs w:val="24"/>
        </w:rPr>
        <w:t>where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do</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we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want</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go’?</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(Setting</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priorities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targets).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Refer</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planning</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cycle</w:t>
      </w:r>
      <w:r w:rsidRPr="00637F45">
        <w:rPr>
          <w:rFonts w:asciiTheme="majorBidi" w:hAnsiTheme="majorBidi" w:cstheme="majorBidi"/>
          <w:spacing w:val="-2"/>
          <w:w w:val="105"/>
          <w:sz w:val="24"/>
          <w:szCs w:val="24"/>
        </w:rPr>
        <w:t xml:space="preserve"> </w:t>
      </w:r>
    </w:p>
    <w:p w14:paraId="2E38333B" w14:textId="5D6B6C0D"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lastRenderedPageBreak/>
        <w:t>Review of</w:t>
      </w:r>
      <w:r w:rsidRPr="00637F45">
        <w:rPr>
          <w:rFonts w:asciiTheme="majorBidi" w:hAnsiTheme="majorBidi" w:cstheme="majorBidi"/>
          <w:b/>
          <w:bCs/>
          <w:spacing w:val="1"/>
          <w:w w:val="105"/>
          <w:sz w:val="24"/>
          <w:szCs w:val="24"/>
        </w:rPr>
        <w:t xml:space="preserve"> </w:t>
      </w:r>
      <w:r w:rsidRPr="00637F45">
        <w:rPr>
          <w:rFonts w:asciiTheme="majorBidi" w:hAnsiTheme="majorBidi" w:cstheme="majorBidi"/>
          <w:b/>
          <w:bCs/>
          <w:w w:val="105"/>
          <w:sz w:val="24"/>
          <w:szCs w:val="24"/>
        </w:rPr>
        <w:t>pr</w:t>
      </w:r>
      <w:r w:rsidRPr="00637F45">
        <w:rPr>
          <w:rFonts w:asciiTheme="majorBidi" w:hAnsiTheme="majorBidi" w:cstheme="majorBidi"/>
          <w:b/>
          <w:bCs/>
          <w:spacing w:val="-2"/>
          <w:w w:val="105"/>
          <w:sz w:val="24"/>
          <w:szCs w:val="24"/>
        </w:rPr>
        <w:t>e</w:t>
      </w:r>
      <w:r w:rsidRPr="00637F45">
        <w:rPr>
          <w:rFonts w:asciiTheme="majorBidi" w:hAnsiTheme="majorBidi" w:cstheme="majorBidi"/>
          <w:b/>
          <w:bCs/>
          <w:w w:val="105"/>
          <w:sz w:val="24"/>
          <w:szCs w:val="24"/>
        </w:rPr>
        <w:t>vious plan(s)</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A critical analysis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of the</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previous</w:t>
      </w:r>
      <w:r w:rsidRPr="00637F45">
        <w:rPr>
          <w:rFonts w:asciiTheme="majorBidi" w:hAnsiTheme="majorBidi" w:cstheme="majorBidi"/>
          <w:w w:val="105"/>
          <w:sz w:val="24"/>
          <w:szCs w:val="24"/>
        </w:rPr>
        <w:t xml:space="preserve"> plan (or</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plans) is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an essential early</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step in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 xml:space="preserve">the planning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ocess:</w:t>
      </w:r>
    </w:p>
    <w:p w14:paraId="3D121EDF"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Has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government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policy</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over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period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changed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what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its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impact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plan?</w:t>
      </w:r>
    </w:p>
    <w:p w14:paraId="7B3732F1"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Review</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previous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plan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see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whether</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ther</w:t>
      </w:r>
      <w:r w:rsidRPr="00637F45">
        <w:rPr>
          <w:rFonts w:asciiTheme="majorBidi" w:hAnsiTheme="majorBidi" w:cstheme="majorBidi"/>
          <w:spacing w:val="-2"/>
          <w:w w:val="105"/>
          <w:sz w:val="24"/>
          <w:szCs w:val="24"/>
        </w:rPr>
        <w:t>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changes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such</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information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29"/>
          <w:w w:val="103"/>
          <w:sz w:val="24"/>
          <w:szCs w:val="24"/>
        </w:rPr>
        <w:t xml:space="preserve"> </w:t>
      </w:r>
      <w:r w:rsidRPr="00637F45">
        <w:rPr>
          <w:rFonts w:asciiTheme="majorBidi" w:hAnsiTheme="majorBidi" w:cstheme="majorBidi"/>
          <w:spacing w:val="-1"/>
          <w:w w:val="105"/>
          <w:sz w:val="24"/>
          <w:szCs w:val="24"/>
        </w:rPr>
        <w:t>population</w:t>
      </w:r>
      <w:r w:rsidRPr="00637F45">
        <w:rPr>
          <w:rFonts w:asciiTheme="majorBidi" w:hAnsiTheme="majorBidi" w:cstheme="majorBidi"/>
          <w:w w:val="105"/>
          <w:sz w:val="24"/>
          <w:szCs w:val="24"/>
        </w:rPr>
        <w:t>,</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healt</w:t>
      </w:r>
      <w:r w:rsidRPr="00637F45">
        <w:rPr>
          <w:rFonts w:asciiTheme="majorBidi" w:hAnsiTheme="majorBidi" w:cstheme="majorBidi"/>
          <w:w w:val="105"/>
          <w:sz w:val="24"/>
          <w:szCs w:val="24"/>
        </w:rPr>
        <w:t xml:space="preserve">h </w:t>
      </w:r>
      <w:r w:rsidRPr="00637F45">
        <w:rPr>
          <w:rFonts w:asciiTheme="majorBidi" w:hAnsiTheme="majorBidi" w:cstheme="majorBidi"/>
          <w:spacing w:val="-1"/>
          <w:w w:val="105"/>
          <w:sz w:val="24"/>
          <w:szCs w:val="24"/>
        </w:rPr>
        <w:t>delive</w:t>
      </w:r>
      <w:r w:rsidRPr="00637F45">
        <w:rPr>
          <w:rFonts w:asciiTheme="majorBidi" w:hAnsiTheme="majorBidi" w:cstheme="majorBidi"/>
          <w:spacing w:val="2"/>
          <w:w w:val="105"/>
          <w:sz w:val="24"/>
          <w:szCs w:val="24"/>
        </w:rPr>
        <w:t>r</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communit</w:t>
      </w:r>
      <w:r w:rsidRPr="00637F45">
        <w:rPr>
          <w:rFonts w:asciiTheme="majorBidi" w:hAnsiTheme="majorBidi" w:cstheme="majorBidi"/>
          <w:w w:val="105"/>
          <w:sz w:val="24"/>
          <w:szCs w:val="24"/>
        </w:rPr>
        <w:t>y</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pa</w:t>
      </w:r>
      <w:r w:rsidRPr="00637F45">
        <w:rPr>
          <w:rFonts w:asciiTheme="majorBidi" w:hAnsiTheme="majorBidi" w:cstheme="majorBidi"/>
          <w:w w:val="105"/>
          <w:sz w:val="24"/>
          <w:szCs w:val="24"/>
        </w:rPr>
        <w:t>r</w:t>
      </w:r>
      <w:r w:rsidRPr="00637F45">
        <w:rPr>
          <w:rFonts w:asciiTheme="majorBidi" w:hAnsiTheme="majorBidi" w:cstheme="majorBidi"/>
          <w:spacing w:val="-1"/>
          <w:w w:val="105"/>
          <w:sz w:val="24"/>
          <w:szCs w:val="24"/>
        </w:rPr>
        <w:t>ticipatio</w:t>
      </w:r>
      <w:r w:rsidRPr="00637F45">
        <w:rPr>
          <w:rFonts w:asciiTheme="majorBidi" w:hAnsiTheme="majorBidi" w:cstheme="majorBidi"/>
          <w:w w:val="105"/>
          <w:sz w:val="24"/>
          <w:szCs w:val="24"/>
        </w:rPr>
        <w:t>n</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an</w:t>
      </w:r>
      <w:r w:rsidRPr="00637F45">
        <w:rPr>
          <w:rFonts w:asciiTheme="majorBidi" w:hAnsiTheme="majorBidi" w:cstheme="majorBidi"/>
          <w:w w:val="105"/>
          <w:sz w:val="24"/>
          <w:szCs w:val="24"/>
        </w:rPr>
        <w:t>d</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othe</w:t>
      </w:r>
      <w:r w:rsidRPr="00637F45">
        <w:rPr>
          <w:rFonts w:asciiTheme="majorBidi" w:hAnsiTheme="majorBidi" w:cstheme="majorBidi"/>
          <w:w w:val="105"/>
          <w:sz w:val="24"/>
          <w:szCs w:val="24"/>
        </w:rPr>
        <w:t>r</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social</w:t>
      </w:r>
      <w:r w:rsidRPr="00637F45">
        <w:rPr>
          <w:rFonts w:asciiTheme="majorBidi" w:hAnsiTheme="majorBidi" w:cstheme="majorBidi"/>
          <w:w w:val="105"/>
          <w:sz w:val="24"/>
          <w:szCs w:val="24"/>
        </w:rPr>
        <w:t>,</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economi</w:t>
      </w:r>
      <w:r w:rsidRPr="00637F45">
        <w:rPr>
          <w:rFonts w:asciiTheme="majorBidi" w:hAnsiTheme="majorBidi" w:cstheme="majorBidi"/>
          <w:w w:val="105"/>
          <w:sz w:val="24"/>
          <w:szCs w:val="24"/>
        </w:rPr>
        <w:t>c</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an</w:t>
      </w:r>
      <w:r w:rsidRPr="00637F45">
        <w:rPr>
          <w:rFonts w:asciiTheme="majorBidi" w:hAnsiTheme="majorBidi" w:cstheme="majorBidi"/>
          <w:w w:val="105"/>
          <w:sz w:val="24"/>
          <w:szCs w:val="24"/>
        </w:rPr>
        <w:t>d</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cultural</w:t>
      </w:r>
      <w:r w:rsidRPr="00637F45">
        <w:rPr>
          <w:rFonts w:asciiTheme="majorBidi" w:hAnsiTheme="majorBidi" w:cstheme="majorBidi"/>
          <w:spacing w:val="-1"/>
          <w:w w:val="107"/>
          <w:sz w:val="24"/>
          <w:szCs w:val="24"/>
        </w:rPr>
        <w:t xml:space="preserve"> </w:t>
      </w:r>
      <w:r w:rsidRPr="00637F45">
        <w:rPr>
          <w:rFonts w:asciiTheme="majorBidi" w:hAnsiTheme="majorBidi" w:cstheme="majorBidi"/>
          <w:spacing w:val="-2"/>
          <w:w w:val="105"/>
          <w:sz w:val="24"/>
          <w:szCs w:val="24"/>
        </w:rPr>
        <w:t>factors.</w:t>
      </w:r>
    </w:p>
    <w:p w14:paraId="0FAA30E7"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Recognize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change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esou</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ce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availabilit</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e.g.</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human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labou</w:t>
      </w:r>
      <w:r w:rsidRPr="00637F45">
        <w:rPr>
          <w:rFonts w:asciiTheme="majorBidi" w:hAnsiTheme="majorBidi" w:cstheme="majorBidi"/>
          <w:spacing w:val="-15"/>
          <w:w w:val="105"/>
          <w:sz w:val="24"/>
          <w:szCs w:val="24"/>
        </w:rPr>
        <w:t>r</w:t>
      </w:r>
      <w:r w:rsidRPr="00637F45">
        <w:rPr>
          <w:rFonts w:asciiTheme="majorBidi" w:hAnsiTheme="majorBidi" w:cstheme="majorBidi"/>
          <w:w w:val="105"/>
          <w:sz w:val="24"/>
          <w:szCs w:val="24"/>
        </w:rPr>
        <w: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money</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materials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their</w:t>
      </w:r>
      <w:r w:rsidRPr="00637F45">
        <w:rPr>
          <w:rFonts w:asciiTheme="majorBidi" w:hAnsiTheme="majorBidi" w:cstheme="majorBidi"/>
          <w:w w:val="104"/>
          <w:sz w:val="24"/>
          <w:szCs w:val="24"/>
        </w:rPr>
        <w:t xml:space="preserve"> </w:t>
      </w:r>
      <w:r w:rsidRPr="00637F45">
        <w:rPr>
          <w:rFonts w:asciiTheme="majorBidi" w:hAnsiTheme="majorBidi" w:cstheme="majorBidi"/>
          <w:spacing w:val="-1"/>
          <w:w w:val="105"/>
          <w:sz w:val="24"/>
          <w:szCs w:val="24"/>
        </w:rPr>
        <w:t>allocation</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at</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national</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community</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levels.</w:t>
      </w:r>
    </w:p>
    <w:p w14:paraId="0F22D062"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Analyse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management</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support</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requirement</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for</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new</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demands.</w:t>
      </w:r>
    </w:p>
    <w:p w14:paraId="4B43B04F" w14:textId="02613EDA"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z w:val="24"/>
          <w:szCs w:val="24"/>
        </w:rPr>
        <w:t>Review</w:t>
      </w:r>
      <w:r w:rsidRPr="00637F45">
        <w:rPr>
          <w:rFonts w:asciiTheme="majorBidi" w:hAnsiTheme="majorBidi" w:cstheme="majorBidi"/>
          <w:b/>
          <w:bCs/>
          <w:spacing w:val="20"/>
          <w:sz w:val="24"/>
          <w:szCs w:val="24"/>
        </w:rPr>
        <w:t xml:space="preserve"> </w:t>
      </w:r>
      <w:r w:rsidRPr="00637F45">
        <w:rPr>
          <w:rFonts w:asciiTheme="majorBidi" w:hAnsiTheme="majorBidi" w:cstheme="majorBidi"/>
          <w:b/>
          <w:bCs/>
          <w:sz w:val="24"/>
          <w:szCs w:val="24"/>
        </w:rPr>
        <w:t>the</w:t>
      </w:r>
      <w:r w:rsidRPr="00637F45">
        <w:rPr>
          <w:rFonts w:asciiTheme="majorBidi" w:hAnsiTheme="majorBidi" w:cstheme="majorBidi"/>
          <w:b/>
          <w:bCs/>
          <w:spacing w:val="20"/>
          <w:sz w:val="24"/>
          <w:szCs w:val="24"/>
        </w:rPr>
        <w:t xml:space="preserve"> </w:t>
      </w:r>
      <w:r w:rsidRPr="00637F45">
        <w:rPr>
          <w:rFonts w:asciiTheme="majorBidi" w:hAnsiTheme="majorBidi" w:cstheme="majorBidi"/>
          <w:b/>
          <w:bCs/>
          <w:sz w:val="24"/>
          <w:szCs w:val="24"/>
        </w:rPr>
        <w:t>performance</w:t>
      </w:r>
      <w:r w:rsidRPr="00637F45">
        <w:rPr>
          <w:rFonts w:asciiTheme="majorBidi" w:hAnsiTheme="majorBidi" w:cstheme="majorBidi"/>
          <w:b/>
          <w:bCs/>
          <w:spacing w:val="20"/>
          <w:sz w:val="24"/>
          <w:szCs w:val="24"/>
        </w:rPr>
        <w:t xml:space="preserve"> </w:t>
      </w:r>
      <w:r w:rsidRPr="00637F45">
        <w:rPr>
          <w:rFonts w:asciiTheme="majorBidi" w:hAnsiTheme="majorBidi" w:cstheme="majorBidi"/>
          <w:b/>
          <w:bCs/>
          <w:sz w:val="24"/>
          <w:szCs w:val="24"/>
        </w:rPr>
        <w:t>of</w:t>
      </w:r>
      <w:r w:rsidRPr="00637F45">
        <w:rPr>
          <w:rFonts w:asciiTheme="majorBidi" w:hAnsiTheme="majorBidi" w:cstheme="majorBidi"/>
          <w:b/>
          <w:bCs/>
          <w:spacing w:val="21"/>
          <w:sz w:val="24"/>
          <w:szCs w:val="24"/>
        </w:rPr>
        <w:t xml:space="preserve"> </w:t>
      </w:r>
      <w:r w:rsidRPr="00637F45">
        <w:rPr>
          <w:rFonts w:asciiTheme="majorBidi" w:hAnsiTheme="majorBidi" w:cstheme="majorBidi"/>
          <w:b/>
          <w:bCs/>
          <w:sz w:val="24"/>
          <w:szCs w:val="24"/>
        </w:rPr>
        <w:t>the</w:t>
      </w:r>
      <w:r w:rsidRPr="00637F45">
        <w:rPr>
          <w:rFonts w:asciiTheme="majorBidi" w:hAnsiTheme="majorBidi" w:cstheme="majorBidi"/>
          <w:b/>
          <w:bCs/>
          <w:spacing w:val="20"/>
          <w:sz w:val="24"/>
          <w:szCs w:val="24"/>
        </w:rPr>
        <w:t xml:space="preserve"> </w:t>
      </w:r>
      <w:r w:rsidRPr="00637F45">
        <w:rPr>
          <w:rFonts w:asciiTheme="majorBidi" w:hAnsiTheme="majorBidi" w:cstheme="majorBidi"/>
          <w:b/>
          <w:bCs/>
          <w:spacing w:val="-1"/>
          <w:sz w:val="24"/>
          <w:szCs w:val="24"/>
        </w:rPr>
        <w:t>previous</w:t>
      </w:r>
      <w:r w:rsidRPr="00637F45">
        <w:rPr>
          <w:rFonts w:asciiTheme="majorBidi" w:hAnsiTheme="majorBidi" w:cstheme="majorBidi"/>
          <w:b/>
          <w:bCs/>
          <w:spacing w:val="20"/>
          <w:sz w:val="24"/>
          <w:szCs w:val="24"/>
        </w:rPr>
        <w:t xml:space="preserve"> </w:t>
      </w:r>
      <w:r w:rsidRPr="00637F45">
        <w:rPr>
          <w:rFonts w:asciiTheme="majorBidi" w:hAnsiTheme="majorBidi" w:cstheme="majorBidi"/>
          <w:b/>
          <w:bCs/>
          <w:sz w:val="24"/>
          <w:szCs w:val="24"/>
        </w:rPr>
        <w:t>plan.</w:t>
      </w:r>
    </w:p>
    <w:p w14:paraId="0E1970E0" w14:textId="780AD2D4"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1"/>
          <w:w w:val="105"/>
          <w:sz w:val="24"/>
          <w:szCs w:val="24"/>
        </w:rPr>
        <w:t>Review</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and</w:t>
      </w:r>
      <w:r w:rsidRPr="00637F45">
        <w:rPr>
          <w:rFonts w:asciiTheme="majorBidi" w:hAnsiTheme="majorBidi" w:cstheme="majorBidi"/>
          <w:b/>
          <w:bCs/>
          <w:spacing w:val="4"/>
          <w:w w:val="105"/>
          <w:sz w:val="24"/>
          <w:szCs w:val="24"/>
        </w:rPr>
        <w:t xml:space="preserve"> </w:t>
      </w:r>
      <w:r w:rsidRPr="00637F45">
        <w:rPr>
          <w:rFonts w:asciiTheme="majorBidi" w:hAnsiTheme="majorBidi" w:cstheme="majorBidi"/>
          <w:b/>
          <w:bCs/>
          <w:spacing w:val="-1"/>
          <w:w w:val="105"/>
          <w:sz w:val="24"/>
          <w:szCs w:val="24"/>
        </w:rPr>
        <w:t>interpr</w:t>
      </w:r>
      <w:r w:rsidRPr="00637F45">
        <w:rPr>
          <w:rFonts w:asciiTheme="majorBidi" w:hAnsiTheme="majorBidi" w:cstheme="majorBidi"/>
          <w:b/>
          <w:bCs/>
          <w:spacing w:val="-2"/>
          <w:w w:val="105"/>
          <w:sz w:val="24"/>
          <w:szCs w:val="24"/>
        </w:rPr>
        <w:t>etation</w:t>
      </w:r>
      <w:r w:rsidRPr="00637F45">
        <w:rPr>
          <w:rFonts w:asciiTheme="majorBidi" w:hAnsiTheme="majorBidi" w:cstheme="majorBidi"/>
          <w:b/>
          <w:bCs/>
          <w:spacing w:val="4"/>
          <w:w w:val="105"/>
          <w:sz w:val="24"/>
          <w:szCs w:val="24"/>
        </w:rPr>
        <w:t xml:space="preserve"> </w:t>
      </w:r>
      <w:r w:rsidRPr="00637F45">
        <w:rPr>
          <w:rFonts w:asciiTheme="majorBidi" w:hAnsiTheme="majorBidi" w:cstheme="majorBidi"/>
          <w:b/>
          <w:bCs/>
          <w:w w:val="105"/>
          <w:sz w:val="24"/>
          <w:szCs w:val="24"/>
        </w:rPr>
        <w:t>of</w:t>
      </w:r>
      <w:r w:rsidRPr="00637F45">
        <w:rPr>
          <w:rFonts w:asciiTheme="majorBidi" w:hAnsiTheme="majorBidi" w:cstheme="majorBidi"/>
          <w:b/>
          <w:bCs/>
          <w:spacing w:val="4"/>
          <w:w w:val="105"/>
          <w:sz w:val="24"/>
          <w:szCs w:val="24"/>
        </w:rPr>
        <w:t xml:space="preserve"> </w:t>
      </w:r>
      <w:r w:rsidRPr="00637F45">
        <w:rPr>
          <w:rFonts w:asciiTheme="majorBidi" w:hAnsiTheme="majorBidi" w:cstheme="majorBidi"/>
          <w:b/>
          <w:bCs/>
          <w:spacing w:val="-2"/>
          <w:w w:val="105"/>
          <w:sz w:val="24"/>
          <w:szCs w:val="24"/>
        </w:rPr>
        <w:t>policy</w:t>
      </w:r>
      <w:r w:rsidRPr="00637F45">
        <w:rPr>
          <w:rFonts w:asciiTheme="majorBidi" w:hAnsiTheme="majorBidi" w:cstheme="majorBidi"/>
          <w:b/>
          <w:bCs/>
          <w:spacing w:val="4"/>
          <w:w w:val="105"/>
          <w:sz w:val="24"/>
          <w:szCs w:val="24"/>
        </w:rPr>
        <w:t xml:space="preserve"> </w:t>
      </w:r>
      <w:r w:rsidRPr="00637F45">
        <w:rPr>
          <w:rFonts w:asciiTheme="majorBidi" w:hAnsiTheme="majorBidi" w:cstheme="majorBidi"/>
          <w:b/>
          <w:bCs/>
          <w:w w:val="105"/>
          <w:sz w:val="24"/>
          <w:szCs w:val="24"/>
        </w:rPr>
        <w:t>documents</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It</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essential</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review</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existing</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policy</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guidelines</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2"/>
          <w:w w:val="105"/>
          <w:sz w:val="24"/>
          <w:szCs w:val="24"/>
        </w:rPr>
        <w:t>or</w:t>
      </w:r>
      <w:r w:rsidRPr="00637F45">
        <w:rPr>
          <w:rFonts w:asciiTheme="majorBidi" w:hAnsiTheme="majorBidi" w:cstheme="majorBidi"/>
          <w:spacing w:val="-1"/>
          <w:w w:val="105"/>
          <w:sz w:val="24"/>
          <w:szCs w:val="24"/>
        </w:rPr>
        <w:t>der</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familiarize</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yourself</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with</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existing</w:t>
      </w:r>
      <w:r w:rsidRPr="00637F45">
        <w:rPr>
          <w:rFonts w:asciiTheme="majorBidi" w:hAnsiTheme="majorBidi" w:cstheme="majorBidi"/>
          <w:spacing w:val="23"/>
          <w:w w:val="104"/>
          <w:sz w:val="24"/>
          <w:szCs w:val="24"/>
        </w:rPr>
        <w:t xml:space="preserve"> </w:t>
      </w:r>
      <w:r w:rsidRPr="00637F45">
        <w:rPr>
          <w:rFonts w:asciiTheme="majorBidi" w:hAnsiTheme="majorBidi" w:cstheme="majorBidi"/>
          <w:spacing w:val="-1"/>
          <w:w w:val="105"/>
          <w:sz w:val="24"/>
          <w:szCs w:val="24"/>
        </w:rPr>
        <w:t>dir</w:t>
      </w:r>
      <w:r w:rsidRPr="00637F45">
        <w:rPr>
          <w:rFonts w:asciiTheme="majorBidi" w:hAnsiTheme="majorBidi" w:cstheme="majorBidi"/>
          <w:spacing w:val="-2"/>
          <w:w w:val="105"/>
          <w:sz w:val="24"/>
          <w:szCs w:val="24"/>
        </w:rPr>
        <w:t>ectives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regulations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followed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course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preparing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district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plan.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purpose</w:t>
      </w:r>
      <w:r w:rsidRPr="00637F45">
        <w:rPr>
          <w:rFonts w:asciiTheme="majorBidi" w:hAnsiTheme="majorBidi" w:cstheme="majorBidi"/>
          <w:spacing w:val="45"/>
          <w:w w:val="103"/>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review</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ensur</w:t>
      </w:r>
      <w:r w:rsidRPr="00637F45">
        <w:rPr>
          <w:rFonts w:asciiTheme="majorBidi" w:hAnsiTheme="majorBidi" w:cstheme="majorBidi"/>
          <w:spacing w:val="-2"/>
          <w:w w:val="105"/>
          <w:sz w:val="24"/>
          <w:szCs w:val="24"/>
        </w:rPr>
        <w:t>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national</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policy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guidelines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being</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adhered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community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decisions</w:t>
      </w:r>
      <w:r w:rsidRPr="00637F45">
        <w:rPr>
          <w:rFonts w:asciiTheme="majorBidi" w:hAnsiTheme="majorBidi" w:cstheme="majorBidi"/>
          <w:spacing w:val="25"/>
          <w:w w:val="104"/>
          <w:sz w:val="24"/>
          <w:szCs w:val="24"/>
        </w:rPr>
        <w:t xml:space="preserve"> </w:t>
      </w:r>
      <w:r w:rsidRPr="00637F45">
        <w:rPr>
          <w:rFonts w:asciiTheme="majorBidi" w:hAnsiTheme="majorBidi" w:cstheme="majorBidi"/>
          <w:spacing w:val="-2"/>
          <w:w w:val="105"/>
          <w:sz w:val="24"/>
          <w:szCs w:val="24"/>
        </w:rPr>
        <w:t>ar</w:t>
      </w:r>
      <w:r w:rsidRPr="00637F45">
        <w:rPr>
          <w:rFonts w:asciiTheme="majorBidi" w:hAnsiTheme="majorBidi" w:cstheme="majorBidi"/>
          <w:spacing w:val="-3"/>
          <w:w w:val="105"/>
          <w:sz w:val="24"/>
          <w:szCs w:val="24"/>
        </w:rPr>
        <w:t>e</w:t>
      </w:r>
      <w:r w:rsidRPr="00637F45">
        <w:rPr>
          <w:rFonts w:asciiTheme="majorBidi" w:hAnsiTheme="majorBidi" w:cstheme="majorBidi"/>
          <w:spacing w:val="-1"/>
          <w:w w:val="105"/>
          <w:sz w:val="24"/>
          <w:szCs w:val="24"/>
        </w:rPr>
        <w:t xml:space="preserve"> being </w:t>
      </w:r>
      <w:r w:rsidRPr="00637F45">
        <w:rPr>
          <w:rFonts w:asciiTheme="majorBidi" w:hAnsiTheme="majorBidi" w:cstheme="majorBidi"/>
          <w:spacing w:val="-2"/>
          <w:w w:val="105"/>
          <w:sz w:val="24"/>
          <w:szCs w:val="24"/>
        </w:rPr>
        <w:t>interpr</w:t>
      </w:r>
      <w:r w:rsidRPr="00637F45">
        <w:rPr>
          <w:rFonts w:asciiTheme="majorBidi" w:hAnsiTheme="majorBidi" w:cstheme="majorBidi"/>
          <w:spacing w:val="-3"/>
          <w:w w:val="105"/>
          <w:sz w:val="24"/>
          <w:szCs w:val="24"/>
        </w:rPr>
        <w:t>eted</w:t>
      </w:r>
      <w:r w:rsidRPr="00637F45">
        <w:rPr>
          <w:rFonts w:asciiTheme="majorBidi" w:hAnsiTheme="majorBidi" w:cstheme="majorBidi"/>
          <w:spacing w:val="-1"/>
          <w:w w:val="105"/>
          <w:sz w:val="24"/>
          <w:szCs w:val="24"/>
        </w:rPr>
        <w:t xml:space="preserve"> and translated into </w:t>
      </w:r>
      <w:r w:rsidRPr="00637F45">
        <w:rPr>
          <w:rFonts w:asciiTheme="majorBidi" w:hAnsiTheme="majorBidi" w:cstheme="majorBidi"/>
          <w:spacing w:val="-2"/>
          <w:w w:val="105"/>
          <w:sz w:val="24"/>
          <w:szCs w:val="24"/>
        </w:rPr>
        <w:t>appr</w:t>
      </w:r>
      <w:r w:rsidRPr="00637F45">
        <w:rPr>
          <w:rFonts w:asciiTheme="majorBidi" w:hAnsiTheme="majorBidi" w:cstheme="majorBidi"/>
          <w:spacing w:val="-3"/>
          <w:w w:val="105"/>
          <w:sz w:val="24"/>
          <w:szCs w:val="24"/>
        </w:rPr>
        <w:t>opriate</w:t>
      </w:r>
      <w:r w:rsidRPr="00637F45">
        <w:rPr>
          <w:rFonts w:asciiTheme="majorBidi" w:hAnsiTheme="majorBidi" w:cstheme="majorBidi"/>
          <w:spacing w:val="-1"/>
          <w:w w:val="105"/>
          <w:sz w:val="24"/>
          <w:szCs w:val="24"/>
        </w:rPr>
        <w:t xml:space="preserve"> actions.</w:t>
      </w:r>
    </w:p>
    <w:p w14:paraId="010BF9F3" w14:textId="77777777"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1"/>
          <w:sz w:val="24"/>
          <w:szCs w:val="24"/>
        </w:rPr>
        <w:t>Steps</w:t>
      </w:r>
      <w:r w:rsidRPr="00637F45">
        <w:rPr>
          <w:rFonts w:asciiTheme="majorBidi" w:hAnsiTheme="majorBidi" w:cstheme="majorBidi"/>
          <w:b/>
          <w:bCs/>
          <w:spacing w:val="18"/>
          <w:sz w:val="24"/>
          <w:szCs w:val="24"/>
        </w:rPr>
        <w:t xml:space="preserve"> </w:t>
      </w:r>
      <w:r w:rsidRPr="00637F45">
        <w:rPr>
          <w:rFonts w:asciiTheme="majorBidi" w:hAnsiTheme="majorBidi" w:cstheme="majorBidi"/>
          <w:b/>
          <w:bCs/>
          <w:spacing w:val="-1"/>
          <w:sz w:val="24"/>
          <w:szCs w:val="24"/>
        </w:rPr>
        <w:t>to</w:t>
      </w:r>
      <w:r w:rsidRPr="00637F45">
        <w:rPr>
          <w:rFonts w:asciiTheme="majorBidi" w:hAnsiTheme="majorBidi" w:cstheme="majorBidi"/>
          <w:b/>
          <w:bCs/>
          <w:spacing w:val="18"/>
          <w:sz w:val="24"/>
          <w:szCs w:val="24"/>
        </w:rPr>
        <w:t xml:space="preserve"> </w:t>
      </w:r>
      <w:r w:rsidRPr="00637F45">
        <w:rPr>
          <w:rFonts w:asciiTheme="majorBidi" w:hAnsiTheme="majorBidi" w:cstheme="majorBidi"/>
          <w:b/>
          <w:bCs/>
          <w:spacing w:val="-1"/>
          <w:sz w:val="24"/>
          <w:szCs w:val="24"/>
        </w:rPr>
        <w:t>be</w:t>
      </w:r>
      <w:r w:rsidRPr="00637F45">
        <w:rPr>
          <w:rFonts w:asciiTheme="majorBidi" w:hAnsiTheme="majorBidi" w:cstheme="majorBidi"/>
          <w:b/>
          <w:bCs/>
          <w:spacing w:val="18"/>
          <w:sz w:val="24"/>
          <w:szCs w:val="24"/>
        </w:rPr>
        <w:t xml:space="preserve"> </w:t>
      </w:r>
      <w:r w:rsidRPr="00637F45">
        <w:rPr>
          <w:rFonts w:asciiTheme="majorBidi" w:hAnsiTheme="majorBidi" w:cstheme="majorBidi"/>
          <w:b/>
          <w:bCs/>
          <w:spacing w:val="-1"/>
          <w:sz w:val="24"/>
          <w:szCs w:val="24"/>
        </w:rPr>
        <w:t>followed:</w:t>
      </w:r>
    </w:p>
    <w:p w14:paraId="43809813" w14:textId="3C09081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Review</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national</w:t>
      </w:r>
      <w:r w:rsidRPr="00637F45">
        <w:rPr>
          <w:rFonts w:asciiTheme="majorBidi" w:hAnsiTheme="majorBidi" w:cstheme="majorBidi"/>
          <w:spacing w:val="-17"/>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policy</w:t>
      </w:r>
      <w:r w:rsidRPr="00637F45">
        <w:rPr>
          <w:rFonts w:asciiTheme="majorBidi" w:hAnsiTheme="majorBidi" w:cstheme="majorBidi"/>
          <w:spacing w:val="-17"/>
          <w:w w:val="105"/>
          <w:sz w:val="24"/>
          <w:szCs w:val="24"/>
        </w:rPr>
        <w:t xml:space="preserve"> </w:t>
      </w:r>
      <w:r w:rsidRPr="00637F45">
        <w:rPr>
          <w:rFonts w:asciiTheme="majorBidi" w:hAnsiTheme="majorBidi" w:cstheme="majorBidi"/>
          <w:w w:val="105"/>
          <w:sz w:val="24"/>
          <w:szCs w:val="24"/>
        </w:rPr>
        <w:t>guidelines</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17"/>
          <w:w w:val="105"/>
          <w:sz w:val="24"/>
          <w:szCs w:val="24"/>
        </w:rPr>
        <w:t xml:space="preserve"> </w:t>
      </w:r>
      <w:r w:rsidRPr="00637F45">
        <w:rPr>
          <w:rFonts w:asciiTheme="majorBidi" w:hAnsiTheme="majorBidi" w:cstheme="majorBidi"/>
          <w:w w:val="105"/>
          <w:sz w:val="24"/>
          <w:szCs w:val="24"/>
        </w:rPr>
        <w:t>govern</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7"/>
          <w:w w:val="105"/>
          <w:sz w:val="24"/>
          <w:szCs w:val="24"/>
        </w:rPr>
        <w:t xml:space="preserve"> </w:t>
      </w:r>
      <w:r w:rsidRPr="00637F45">
        <w:rPr>
          <w:rFonts w:asciiTheme="majorBidi" w:hAnsiTheme="majorBidi" w:cstheme="majorBidi"/>
          <w:w w:val="105"/>
          <w:sz w:val="24"/>
          <w:szCs w:val="24"/>
        </w:rPr>
        <w:t>development</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7"/>
          <w:w w:val="105"/>
          <w:sz w:val="24"/>
          <w:szCs w:val="24"/>
        </w:rPr>
        <w:t xml:space="preserve"> </w:t>
      </w:r>
      <w:r w:rsidRPr="00637F45">
        <w:rPr>
          <w:rFonts w:asciiTheme="majorBidi" w:hAnsiTheme="majorBidi" w:cstheme="majorBidi"/>
          <w:w w:val="105"/>
          <w:sz w:val="24"/>
          <w:szCs w:val="24"/>
        </w:rPr>
        <w:t>implementation</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7"/>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22"/>
          <w:w w:val="103"/>
          <w:sz w:val="24"/>
          <w:szCs w:val="24"/>
        </w:rPr>
        <w:t xml:space="preserve"> </w:t>
      </w:r>
      <w:r w:rsidRPr="00637F45">
        <w:rPr>
          <w:rFonts w:asciiTheme="majorBidi" w:hAnsiTheme="majorBidi" w:cstheme="majorBidi"/>
          <w:w w:val="105"/>
          <w:sz w:val="24"/>
          <w:szCs w:val="24"/>
        </w:rPr>
        <w:t>plan</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terms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packages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provided,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means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implementing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these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packages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24"/>
          <w:w w:val="105"/>
          <w:sz w:val="24"/>
          <w:szCs w:val="24"/>
        </w:rPr>
        <w:t xml:space="preserve"> </w:t>
      </w:r>
      <w:r w:rsidRPr="00637F45">
        <w:rPr>
          <w:rFonts w:asciiTheme="majorBidi" w:hAnsiTheme="majorBidi" w:cstheme="majorBidi"/>
          <w:w w:val="105"/>
          <w:sz w:val="24"/>
          <w:szCs w:val="24"/>
        </w:rPr>
        <w:t>what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constraints,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rules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regulations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followed.</w:t>
      </w:r>
    </w:p>
    <w:p w14:paraId="3996F364" w14:textId="064F7139"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Review</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2"/>
          <w:w w:val="105"/>
          <w:sz w:val="24"/>
          <w:szCs w:val="24"/>
        </w:rPr>
        <w:t>r</w:t>
      </w:r>
      <w:r w:rsidRPr="00637F45">
        <w:rPr>
          <w:rFonts w:asciiTheme="majorBidi" w:hAnsiTheme="majorBidi" w:cstheme="majorBidi"/>
          <w:spacing w:val="-3"/>
          <w:w w:val="105"/>
          <w:sz w:val="24"/>
          <w:szCs w:val="24"/>
        </w:rPr>
        <w:t>esources</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available</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2"/>
          <w:w w:val="105"/>
          <w:sz w:val="24"/>
          <w:szCs w:val="24"/>
        </w:rPr>
        <w:t>for</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implementing</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plan</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in</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ter</w:t>
      </w:r>
      <w:r w:rsidRPr="00637F45">
        <w:rPr>
          <w:rFonts w:asciiTheme="majorBidi" w:hAnsiTheme="majorBidi" w:cstheme="majorBidi"/>
          <w:spacing w:val="-2"/>
          <w:w w:val="105"/>
          <w:sz w:val="24"/>
          <w:szCs w:val="24"/>
        </w:rPr>
        <w:t>ms</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human</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financial</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2"/>
          <w:w w:val="105"/>
          <w:sz w:val="24"/>
          <w:szCs w:val="24"/>
        </w:rPr>
        <w:t>r</w:t>
      </w:r>
      <w:r w:rsidRPr="00637F45">
        <w:rPr>
          <w:rFonts w:asciiTheme="majorBidi" w:hAnsiTheme="majorBidi" w:cstheme="majorBidi"/>
          <w:spacing w:val="-3"/>
          <w:w w:val="105"/>
          <w:sz w:val="24"/>
          <w:szCs w:val="24"/>
        </w:rPr>
        <w:t>esour</w:t>
      </w:r>
      <w:r w:rsidRPr="00637F45">
        <w:rPr>
          <w:rFonts w:asciiTheme="majorBidi" w:hAnsiTheme="majorBidi" w:cstheme="majorBidi"/>
          <w:spacing w:val="-2"/>
          <w:w w:val="105"/>
          <w:sz w:val="24"/>
          <w:szCs w:val="24"/>
        </w:rPr>
        <w:t>ces,</w:t>
      </w:r>
      <w:r w:rsidRPr="00637F45">
        <w:rPr>
          <w:rFonts w:asciiTheme="majorBidi" w:hAnsiTheme="majorBidi" w:cstheme="majorBidi"/>
          <w:spacing w:val="42"/>
          <w:w w:val="104"/>
          <w:sz w:val="24"/>
          <w:szCs w:val="24"/>
        </w:rPr>
        <w:t xml:space="preserve"> </w:t>
      </w:r>
      <w:r w:rsidRPr="00637F45">
        <w:rPr>
          <w:rFonts w:asciiTheme="majorBidi" w:hAnsiTheme="majorBidi" w:cstheme="majorBidi"/>
          <w:w w:val="105"/>
          <w:sz w:val="24"/>
          <w:szCs w:val="24"/>
        </w:rPr>
        <w:t>equipment,</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infrastructur</w:t>
      </w:r>
      <w:r w:rsidRPr="00637F45">
        <w:rPr>
          <w:rFonts w:asciiTheme="majorBidi" w:hAnsiTheme="majorBidi" w:cstheme="majorBidi"/>
          <w:spacing w:val="-2"/>
          <w:w w:val="105"/>
          <w:sz w:val="24"/>
          <w:szCs w:val="24"/>
        </w:rPr>
        <w:t xml:space="preserve">e </w:t>
      </w:r>
      <w:r w:rsidRPr="00637F45">
        <w:rPr>
          <w:rFonts w:asciiTheme="majorBidi" w:hAnsiTheme="majorBidi" w:cstheme="majorBidi"/>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supportive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services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district.</w:t>
      </w:r>
    </w:p>
    <w:p w14:paraId="6F04112D"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Review</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sector</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eform,</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human</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esou</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ces</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for</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development</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polic</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PHC</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strateg</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w w:val="118"/>
          <w:sz w:val="24"/>
          <w:szCs w:val="24"/>
        </w:rPr>
        <w:t xml:space="preserve"> </w:t>
      </w:r>
      <w:r w:rsidRPr="00637F45">
        <w:rPr>
          <w:rFonts w:asciiTheme="majorBidi" w:hAnsiTheme="majorBidi" w:cstheme="majorBidi"/>
          <w:spacing w:val="-1"/>
          <w:w w:val="105"/>
          <w:sz w:val="24"/>
          <w:szCs w:val="24"/>
        </w:rPr>
        <w:t>guidelines</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2"/>
          <w:w w:val="105"/>
          <w:sz w:val="24"/>
          <w:szCs w:val="24"/>
        </w:rPr>
        <w:t>for</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2"/>
          <w:w w:val="105"/>
          <w:sz w:val="24"/>
          <w:szCs w:val="24"/>
        </w:rPr>
        <w:t>preparation</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rolling</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plan</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2"/>
          <w:w w:val="105"/>
          <w:sz w:val="24"/>
          <w:szCs w:val="24"/>
        </w:rPr>
        <w:t>for</w:t>
      </w:r>
      <w:r w:rsidRPr="00637F45">
        <w:rPr>
          <w:rFonts w:asciiTheme="majorBidi" w:hAnsiTheme="majorBidi" w:cstheme="majorBidi"/>
          <w:spacing w:val="-1"/>
          <w:w w:val="105"/>
          <w:sz w:val="24"/>
          <w:szCs w:val="24"/>
        </w:rPr>
        <w:t>ward</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budget</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ogramme</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guidelines.</w:t>
      </w:r>
    </w:p>
    <w:p w14:paraId="0A13E0FD"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lastRenderedPageBreak/>
        <w:t>Find out about</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 xml:space="preserve">the additional </w:t>
      </w:r>
      <w:r w:rsidRPr="00637F45">
        <w:rPr>
          <w:rFonts w:asciiTheme="majorBidi" w:hAnsiTheme="majorBidi" w:cstheme="majorBidi"/>
          <w:spacing w:val="-2"/>
          <w:w w:val="105"/>
          <w:sz w:val="24"/>
          <w:szCs w:val="24"/>
        </w:rPr>
        <w:t>r</w:t>
      </w:r>
      <w:r w:rsidRPr="00637F45">
        <w:rPr>
          <w:rFonts w:asciiTheme="majorBidi" w:hAnsiTheme="majorBidi" w:cstheme="majorBidi"/>
          <w:spacing w:val="-3"/>
          <w:w w:val="105"/>
          <w:sz w:val="24"/>
          <w:szCs w:val="24"/>
        </w:rPr>
        <w:t>esources</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required</w:t>
      </w:r>
      <w:r w:rsidRPr="00637F45">
        <w:rPr>
          <w:rFonts w:asciiTheme="majorBidi" w:hAnsiTheme="majorBidi" w:cstheme="majorBidi"/>
          <w:spacing w:val="-1"/>
          <w:w w:val="105"/>
          <w:sz w:val="24"/>
          <w:szCs w:val="24"/>
        </w:rPr>
        <w:t xml:space="preserve"> within the</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community that may</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be</w:t>
      </w:r>
      <w:r w:rsidRPr="00637F45">
        <w:rPr>
          <w:rFonts w:asciiTheme="majorBidi" w:hAnsiTheme="majorBidi" w:cstheme="majorBidi"/>
          <w:spacing w:val="40"/>
          <w:w w:val="101"/>
          <w:sz w:val="24"/>
          <w:szCs w:val="24"/>
        </w:rPr>
        <w:t xml:space="preserve"> </w:t>
      </w:r>
      <w:r w:rsidRPr="00637F45">
        <w:rPr>
          <w:rFonts w:asciiTheme="majorBidi" w:hAnsiTheme="majorBidi" w:cstheme="majorBidi"/>
          <w:spacing w:val="-1"/>
          <w:w w:val="105"/>
          <w:sz w:val="24"/>
          <w:szCs w:val="24"/>
        </w:rPr>
        <w:t>incorporated.</w:t>
      </w:r>
    </w:p>
    <w:p w14:paraId="36D004BD" w14:textId="47A7043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Determine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both</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constraints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advantages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may</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inherent</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overall</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socio-cultural</w:t>
      </w:r>
      <w:r w:rsidRPr="00637F45">
        <w:rPr>
          <w:rFonts w:asciiTheme="majorBidi" w:hAnsiTheme="majorBidi" w:cstheme="majorBidi"/>
          <w:spacing w:val="26"/>
          <w:w w:val="104"/>
          <w:sz w:val="24"/>
          <w:szCs w:val="24"/>
        </w:rPr>
        <w:t xml:space="preserve"> </w:t>
      </w:r>
      <w:r w:rsidRPr="00637F45">
        <w:rPr>
          <w:rFonts w:asciiTheme="majorBidi" w:hAnsiTheme="majorBidi" w:cstheme="majorBidi"/>
          <w:spacing w:val="-1"/>
          <w:w w:val="105"/>
          <w:sz w:val="24"/>
          <w:szCs w:val="24"/>
        </w:rPr>
        <w:t>envir</w:t>
      </w:r>
      <w:r w:rsidRPr="00637F45">
        <w:rPr>
          <w:rFonts w:asciiTheme="majorBidi" w:hAnsiTheme="majorBidi" w:cstheme="majorBidi"/>
          <w:spacing w:val="-2"/>
          <w:w w:val="105"/>
          <w:sz w:val="24"/>
          <w:szCs w:val="24"/>
        </w:rPr>
        <w:t>onment</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in which the plan is being developed.</w:t>
      </w:r>
    </w:p>
    <w:p w14:paraId="668D6778" w14:textId="0B2FE669"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1"/>
          <w:w w:val="105"/>
          <w:sz w:val="24"/>
          <w:szCs w:val="24"/>
        </w:rPr>
        <w:t>Problem</w:t>
      </w:r>
      <w:r w:rsidRPr="00637F45">
        <w:rPr>
          <w:rFonts w:asciiTheme="majorBidi" w:hAnsiTheme="majorBidi" w:cstheme="majorBidi"/>
          <w:b/>
          <w:bCs/>
          <w:spacing w:val="-8"/>
          <w:w w:val="105"/>
          <w:sz w:val="24"/>
          <w:szCs w:val="24"/>
        </w:rPr>
        <w:t xml:space="preserve"> </w:t>
      </w:r>
      <w:r w:rsidRPr="00637F45">
        <w:rPr>
          <w:rFonts w:asciiTheme="majorBidi" w:hAnsiTheme="majorBidi" w:cstheme="majorBidi"/>
          <w:b/>
          <w:bCs/>
          <w:w w:val="105"/>
          <w:sz w:val="24"/>
          <w:szCs w:val="24"/>
        </w:rPr>
        <w:t>identification</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During</w:t>
      </w:r>
      <w:r w:rsidRPr="00637F45">
        <w:rPr>
          <w:rFonts w:asciiTheme="majorBidi" w:hAnsiTheme="majorBidi" w:cstheme="majorBidi"/>
          <w:spacing w:val="-19"/>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identification</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consideration</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given</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8"/>
          <w:w w:val="105"/>
          <w:sz w:val="24"/>
          <w:szCs w:val="24"/>
        </w:rPr>
        <w:t xml:space="preserve"> </w:t>
      </w:r>
      <w:r w:rsidRPr="00637F45">
        <w:rPr>
          <w:rFonts w:asciiTheme="majorBidi" w:hAnsiTheme="majorBidi" w:cstheme="majorBidi"/>
          <w:spacing w:val="-1"/>
          <w:w w:val="105"/>
          <w:sz w:val="24"/>
          <w:szCs w:val="24"/>
        </w:rPr>
        <w:t>health-related</w:t>
      </w:r>
      <w:r w:rsidRPr="00637F45">
        <w:rPr>
          <w:rFonts w:asciiTheme="majorBidi" w:hAnsiTheme="majorBidi" w:cstheme="majorBidi"/>
          <w:spacing w:val="-18"/>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oblems</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based</w:t>
      </w:r>
      <w:r w:rsidRPr="00637F45">
        <w:rPr>
          <w:rFonts w:asciiTheme="majorBidi" w:hAnsiTheme="majorBidi" w:cstheme="majorBidi"/>
          <w:spacing w:val="34"/>
          <w:w w:val="103"/>
          <w:sz w:val="24"/>
          <w:szCs w:val="24"/>
        </w:rPr>
        <w:t xml:space="preserve"> </w:t>
      </w:r>
      <w:r w:rsidRPr="00637F45">
        <w:rPr>
          <w:rFonts w:asciiTheme="majorBidi" w:hAnsiTheme="majorBidi" w:cstheme="majorBidi"/>
          <w:w w:val="105"/>
          <w:sz w:val="24"/>
          <w:szCs w:val="24"/>
        </w:rPr>
        <w:t>on available data</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fr</w:t>
      </w:r>
      <w:r w:rsidRPr="00637F45">
        <w:rPr>
          <w:rFonts w:asciiTheme="majorBidi" w:hAnsiTheme="majorBidi" w:cstheme="majorBidi"/>
          <w:spacing w:val="-1"/>
          <w:w w:val="105"/>
          <w:sz w:val="24"/>
          <w:szCs w:val="24"/>
        </w:rPr>
        <w:t>om:</w:t>
      </w:r>
      <w:r w:rsidRPr="00637F45">
        <w:rPr>
          <w:rFonts w:asciiTheme="majorBidi" w:hAnsiTheme="majorBidi" w:cstheme="majorBidi"/>
          <w:w w:val="105"/>
          <w:sz w:val="24"/>
          <w:szCs w:val="24"/>
        </w:rPr>
        <w:t xml:space="preserve"> HMIS, community</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 xml:space="preserve">surveys, census,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eports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and your own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experience. (Refer to</w:t>
      </w:r>
      <w:r w:rsidRPr="00637F45">
        <w:rPr>
          <w:rFonts w:asciiTheme="majorBidi" w:hAnsiTheme="majorBidi" w:cstheme="majorBidi"/>
          <w:spacing w:val="27"/>
          <w:w w:val="99"/>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district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p</w:t>
      </w:r>
      <w:r w:rsidRPr="00637F45">
        <w:rPr>
          <w:rFonts w:asciiTheme="majorBidi" w:hAnsiTheme="majorBidi" w:cstheme="majorBidi"/>
          <w:spacing w:val="-5"/>
          <w:w w:val="105"/>
          <w:sz w:val="24"/>
          <w:szCs w:val="24"/>
        </w:rPr>
        <w:t>r</w:t>
      </w:r>
      <w:r w:rsidRPr="00637F45">
        <w:rPr>
          <w:rFonts w:asciiTheme="majorBidi" w:hAnsiTheme="majorBidi" w:cstheme="majorBidi"/>
          <w:w w:val="105"/>
          <w:sz w:val="24"/>
          <w:szCs w:val="24"/>
        </w:rPr>
        <w:t>ofile).</w:t>
      </w:r>
      <w:r w:rsidRPr="00637F45">
        <w:rPr>
          <w:rFonts w:asciiTheme="majorBidi" w:hAnsiTheme="majorBidi" w:cstheme="majorBidi"/>
          <w:spacing w:val="54"/>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p</w:t>
      </w:r>
      <w:r w:rsidRPr="00637F45">
        <w:rPr>
          <w:rFonts w:asciiTheme="majorBidi" w:hAnsiTheme="majorBidi" w:cstheme="majorBidi"/>
          <w:spacing w:val="-5"/>
          <w:w w:val="105"/>
          <w:sz w:val="24"/>
          <w:szCs w:val="24"/>
        </w:rPr>
        <w:t>r</w:t>
      </w:r>
      <w:r w:rsidRPr="00637F45">
        <w:rPr>
          <w:rFonts w:asciiTheme="majorBidi" w:hAnsiTheme="majorBidi" w:cstheme="majorBidi"/>
          <w:w w:val="105"/>
          <w:sz w:val="24"/>
          <w:szCs w:val="24"/>
        </w:rPr>
        <w:t>oblems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can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either</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prima</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y</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seconda</w:t>
      </w:r>
      <w:r w:rsidRPr="00637F45">
        <w:rPr>
          <w:rFonts w:asciiTheme="majorBidi" w:hAnsiTheme="majorBidi" w:cstheme="majorBidi"/>
          <w:spacing w:val="2"/>
          <w:w w:val="105"/>
          <w:sz w:val="24"/>
          <w:szCs w:val="24"/>
        </w:rPr>
        <w:t>r</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p>
    <w:p w14:paraId="4D4A4520" w14:textId="7C662C08"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t>Primary pr</w:t>
      </w:r>
      <w:r w:rsidRPr="00637F45">
        <w:rPr>
          <w:rFonts w:asciiTheme="majorBidi" w:hAnsiTheme="majorBidi" w:cstheme="majorBidi"/>
          <w:b/>
          <w:bCs/>
          <w:spacing w:val="-3"/>
          <w:w w:val="105"/>
          <w:sz w:val="24"/>
          <w:szCs w:val="24"/>
        </w:rPr>
        <w:t>oblems</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These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include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illnesses identified</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in the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community such</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as malaria,</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tube</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culosis, AIDS,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and lep</w:t>
      </w:r>
      <w:r w:rsidRPr="00637F45">
        <w:rPr>
          <w:rFonts w:asciiTheme="majorBidi" w:hAnsiTheme="majorBidi" w:cstheme="majorBidi"/>
          <w:spacing w:val="-5"/>
          <w:w w:val="105"/>
          <w:sz w:val="24"/>
          <w:szCs w:val="24"/>
        </w:rPr>
        <w:t>r</w:t>
      </w:r>
      <w:r w:rsidRPr="00637F45">
        <w:rPr>
          <w:rFonts w:asciiTheme="majorBidi" w:hAnsiTheme="majorBidi" w:cstheme="majorBidi"/>
          <w:w w:val="105"/>
          <w:sz w:val="24"/>
          <w:szCs w:val="24"/>
        </w:rPr>
        <w:t>os</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w w:val="103"/>
          <w:sz w:val="24"/>
          <w:szCs w:val="24"/>
        </w:rPr>
        <w:t xml:space="preserve"> </w:t>
      </w:r>
      <w:r w:rsidRPr="00637F45">
        <w:rPr>
          <w:rFonts w:asciiTheme="majorBidi" w:hAnsiTheme="majorBidi" w:cstheme="majorBidi"/>
          <w:w w:val="105"/>
          <w:sz w:val="24"/>
          <w:szCs w:val="24"/>
        </w:rPr>
        <w:t>well</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as existing inequit</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 unfai</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ness and client dissatisfaction.</w:t>
      </w:r>
    </w:p>
    <w:p w14:paraId="3CE967E2" w14:textId="20319370"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1"/>
          <w:w w:val="105"/>
          <w:sz w:val="24"/>
          <w:szCs w:val="24"/>
        </w:rPr>
        <w:t>Secondary</w:t>
      </w:r>
      <w:r w:rsidRPr="00637F45">
        <w:rPr>
          <w:rFonts w:asciiTheme="majorBidi" w:hAnsiTheme="majorBidi" w:cstheme="majorBidi"/>
          <w:b/>
          <w:bCs/>
          <w:spacing w:val="8"/>
          <w:w w:val="105"/>
          <w:sz w:val="24"/>
          <w:szCs w:val="24"/>
        </w:rPr>
        <w:t xml:space="preserve"> </w:t>
      </w:r>
      <w:r w:rsidRPr="00637F45">
        <w:rPr>
          <w:rFonts w:asciiTheme="majorBidi" w:hAnsiTheme="majorBidi" w:cstheme="majorBidi"/>
          <w:b/>
          <w:bCs/>
          <w:spacing w:val="-1"/>
          <w:w w:val="105"/>
          <w:sz w:val="24"/>
          <w:szCs w:val="24"/>
        </w:rPr>
        <w:t>pr</w:t>
      </w:r>
      <w:r w:rsidRPr="00637F45">
        <w:rPr>
          <w:rFonts w:asciiTheme="majorBidi" w:hAnsiTheme="majorBidi" w:cstheme="majorBidi"/>
          <w:b/>
          <w:bCs/>
          <w:spacing w:val="-2"/>
          <w:w w:val="105"/>
          <w:sz w:val="24"/>
          <w:szCs w:val="24"/>
        </w:rPr>
        <w:t>oblems</w:t>
      </w:r>
      <w:r w:rsidRPr="00637F45">
        <w:rPr>
          <w:rFonts w:asciiTheme="majorBidi" w:hAnsiTheme="majorBidi" w:cstheme="majorBidi"/>
          <w:b/>
          <w:bCs/>
          <w:spacing w:val="8"/>
          <w:w w:val="105"/>
          <w:sz w:val="24"/>
          <w:szCs w:val="24"/>
        </w:rPr>
        <w:t xml:space="preserve"> </w:t>
      </w:r>
      <w:r w:rsidRPr="00637F45">
        <w:rPr>
          <w:rFonts w:asciiTheme="majorBidi" w:hAnsiTheme="majorBidi" w:cstheme="majorBidi"/>
          <w:b/>
          <w:bCs/>
          <w:w w:val="105"/>
          <w:sz w:val="24"/>
          <w:szCs w:val="24"/>
        </w:rPr>
        <w:t>(also</w:t>
      </w:r>
      <w:r w:rsidRPr="00637F45">
        <w:rPr>
          <w:rFonts w:asciiTheme="majorBidi" w:hAnsiTheme="majorBidi" w:cstheme="majorBidi"/>
          <w:b/>
          <w:bCs/>
          <w:spacing w:val="8"/>
          <w:w w:val="105"/>
          <w:sz w:val="24"/>
          <w:szCs w:val="24"/>
        </w:rPr>
        <w:t xml:space="preserve"> </w:t>
      </w:r>
      <w:r w:rsidRPr="00637F45">
        <w:rPr>
          <w:rFonts w:asciiTheme="majorBidi" w:hAnsiTheme="majorBidi" w:cstheme="majorBidi"/>
          <w:b/>
          <w:bCs/>
          <w:w w:val="105"/>
          <w:sz w:val="24"/>
          <w:szCs w:val="24"/>
        </w:rPr>
        <w:t>called</w:t>
      </w:r>
      <w:r w:rsidRPr="00637F45">
        <w:rPr>
          <w:rFonts w:asciiTheme="majorBidi" w:hAnsiTheme="majorBidi" w:cstheme="majorBidi"/>
          <w:b/>
          <w:bCs/>
          <w:spacing w:val="8"/>
          <w:w w:val="105"/>
          <w:sz w:val="24"/>
          <w:szCs w:val="24"/>
        </w:rPr>
        <w:t xml:space="preserve"> </w:t>
      </w:r>
      <w:r w:rsidRPr="00637F45">
        <w:rPr>
          <w:rFonts w:asciiTheme="majorBidi" w:hAnsiTheme="majorBidi" w:cstheme="majorBidi"/>
          <w:b/>
          <w:bCs/>
          <w:spacing w:val="-1"/>
          <w:w w:val="105"/>
          <w:sz w:val="24"/>
          <w:szCs w:val="24"/>
        </w:rPr>
        <w:t>contributory</w:t>
      </w:r>
      <w:r w:rsidRPr="00637F45">
        <w:rPr>
          <w:rFonts w:asciiTheme="majorBidi" w:hAnsiTheme="majorBidi" w:cstheme="majorBidi"/>
          <w:b/>
          <w:bCs/>
          <w:spacing w:val="8"/>
          <w:w w:val="105"/>
          <w:sz w:val="24"/>
          <w:szCs w:val="24"/>
        </w:rPr>
        <w:t xml:space="preserve"> </w:t>
      </w:r>
      <w:r w:rsidRPr="00637F45">
        <w:rPr>
          <w:rFonts w:asciiTheme="majorBidi" w:hAnsiTheme="majorBidi" w:cstheme="majorBidi"/>
          <w:b/>
          <w:bCs/>
          <w:spacing w:val="-1"/>
          <w:w w:val="105"/>
          <w:sz w:val="24"/>
          <w:szCs w:val="24"/>
        </w:rPr>
        <w:t>pr</w:t>
      </w:r>
      <w:r w:rsidRPr="00637F45">
        <w:rPr>
          <w:rFonts w:asciiTheme="majorBidi" w:hAnsiTheme="majorBidi" w:cstheme="majorBidi"/>
          <w:b/>
          <w:bCs/>
          <w:spacing w:val="-2"/>
          <w:w w:val="105"/>
          <w:sz w:val="24"/>
          <w:szCs w:val="24"/>
        </w:rPr>
        <w:t>oblems)</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These</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can</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inadequate</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0"/>
          <w:w w:val="105"/>
          <w:sz w:val="24"/>
          <w:szCs w:val="24"/>
        </w:rPr>
        <w:t xml:space="preserve"> </w:t>
      </w:r>
      <w:r w:rsidRPr="00637F45">
        <w:rPr>
          <w:rFonts w:asciiTheme="majorBidi" w:hAnsiTheme="majorBidi" w:cstheme="majorBidi"/>
          <w:spacing w:val="-1"/>
          <w:w w:val="105"/>
          <w:sz w:val="24"/>
          <w:szCs w:val="24"/>
        </w:rPr>
        <w:t>resources,</w:t>
      </w:r>
      <w:r w:rsidRPr="00637F45">
        <w:rPr>
          <w:rFonts w:asciiTheme="majorBidi" w:hAnsiTheme="majorBidi" w:cstheme="majorBidi"/>
          <w:spacing w:val="-10"/>
          <w:w w:val="105"/>
          <w:sz w:val="24"/>
          <w:szCs w:val="24"/>
        </w:rPr>
        <w:t xml:space="preserve"> </w:t>
      </w:r>
      <w:r w:rsidRPr="00637F45">
        <w:rPr>
          <w:rFonts w:asciiTheme="majorBidi" w:hAnsiTheme="majorBidi" w:cstheme="majorBidi"/>
          <w:spacing w:val="-2"/>
          <w:w w:val="105"/>
          <w:sz w:val="24"/>
          <w:szCs w:val="24"/>
        </w:rPr>
        <w:t>inefficient</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delivery</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services</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poor</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management</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skills,</w:t>
      </w:r>
      <w:r w:rsidRPr="00637F45">
        <w:rPr>
          <w:rFonts w:asciiTheme="majorBidi" w:hAnsiTheme="majorBidi" w:cstheme="majorBidi"/>
          <w:spacing w:val="24"/>
          <w:w w:val="109"/>
          <w:sz w:val="24"/>
          <w:szCs w:val="24"/>
        </w:rPr>
        <w:t xml:space="preserve"> </w:t>
      </w:r>
      <w:r w:rsidRPr="00637F45">
        <w:rPr>
          <w:rFonts w:asciiTheme="majorBidi" w:hAnsiTheme="majorBidi" w:cstheme="majorBidi"/>
          <w:w w:val="105"/>
          <w:sz w:val="24"/>
          <w:szCs w:val="24"/>
        </w:rPr>
        <w:t>which</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cause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contribute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primary</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problems.</w:t>
      </w:r>
    </w:p>
    <w:p w14:paraId="66CE72A9" w14:textId="123BFDAC"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5"/>
          <w:w w:val="105"/>
          <w:sz w:val="24"/>
          <w:szCs w:val="24"/>
        </w:rPr>
        <w:t>Problem</w:t>
      </w:r>
      <w:r w:rsidRPr="00637F45">
        <w:rPr>
          <w:rFonts w:asciiTheme="majorBidi" w:hAnsiTheme="majorBidi" w:cstheme="majorBidi"/>
          <w:b/>
          <w:bCs/>
          <w:spacing w:val="2"/>
          <w:w w:val="105"/>
          <w:sz w:val="24"/>
          <w:szCs w:val="24"/>
        </w:rPr>
        <w:t xml:space="preserve"> </w:t>
      </w:r>
      <w:r w:rsidRPr="00637F45">
        <w:rPr>
          <w:rFonts w:asciiTheme="majorBidi" w:hAnsiTheme="majorBidi" w:cstheme="majorBidi"/>
          <w:b/>
          <w:bCs/>
          <w:spacing w:val="-5"/>
          <w:w w:val="105"/>
          <w:sz w:val="24"/>
          <w:szCs w:val="24"/>
        </w:rPr>
        <w:t>Analysis</w:t>
      </w:r>
      <w:r w:rsidRPr="00637F45">
        <w:rPr>
          <w:rFonts w:asciiTheme="majorBidi" w:hAnsiTheme="majorBidi" w:cstheme="majorBidi"/>
          <w:b/>
          <w:bCs/>
          <w:spacing w:val="14"/>
          <w:w w:val="105"/>
          <w:sz w:val="24"/>
          <w:szCs w:val="24"/>
        </w:rPr>
        <w:t xml:space="preserve"> </w:t>
      </w:r>
      <w:r w:rsidRPr="00637F45">
        <w:rPr>
          <w:rFonts w:asciiTheme="majorBidi" w:hAnsiTheme="majorBidi" w:cstheme="majorBidi"/>
          <w:b/>
          <w:bCs/>
          <w:spacing w:val="-4"/>
          <w:w w:val="105"/>
          <w:sz w:val="24"/>
          <w:szCs w:val="24"/>
        </w:rPr>
        <w:t>and</w:t>
      </w:r>
      <w:r w:rsidRPr="00637F45">
        <w:rPr>
          <w:rFonts w:asciiTheme="majorBidi" w:hAnsiTheme="majorBidi" w:cstheme="majorBidi"/>
          <w:b/>
          <w:bCs/>
          <w:spacing w:val="14"/>
          <w:w w:val="105"/>
          <w:sz w:val="24"/>
          <w:szCs w:val="24"/>
        </w:rPr>
        <w:t xml:space="preserve"> </w:t>
      </w:r>
      <w:r w:rsidRPr="00637F45">
        <w:rPr>
          <w:rFonts w:asciiTheme="majorBidi" w:hAnsiTheme="majorBidi" w:cstheme="majorBidi"/>
          <w:b/>
          <w:bCs/>
          <w:spacing w:val="-5"/>
          <w:w w:val="105"/>
          <w:sz w:val="24"/>
          <w:szCs w:val="24"/>
        </w:rPr>
        <w:t>Prioritization</w:t>
      </w:r>
    </w:p>
    <w:p w14:paraId="57A95381" w14:textId="43023FB9"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6"/>
          <w:sz w:val="24"/>
          <w:szCs w:val="24"/>
        </w:rPr>
        <w:t>P</w:t>
      </w:r>
      <w:r w:rsidRPr="00637F45">
        <w:rPr>
          <w:rFonts w:asciiTheme="majorBidi" w:hAnsiTheme="majorBidi" w:cstheme="majorBidi"/>
          <w:b/>
          <w:bCs/>
          <w:spacing w:val="-5"/>
          <w:sz w:val="24"/>
          <w:szCs w:val="24"/>
        </w:rPr>
        <w:t>roblem</w:t>
      </w:r>
      <w:r w:rsidRPr="00637F45">
        <w:rPr>
          <w:rFonts w:asciiTheme="majorBidi" w:hAnsiTheme="majorBidi" w:cstheme="majorBidi"/>
          <w:b/>
          <w:bCs/>
          <w:spacing w:val="-15"/>
          <w:sz w:val="24"/>
          <w:szCs w:val="24"/>
        </w:rPr>
        <w:t xml:space="preserve"> </w:t>
      </w:r>
      <w:r w:rsidRPr="00637F45">
        <w:rPr>
          <w:rFonts w:asciiTheme="majorBidi" w:hAnsiTheme="majorBidi" w:cstheme="majorBidi"/>
          <w:b/>
          <w:bCs/>
          <w:spacing w:val="-6"/>
          <w:sz w:val="24"/>
          <w:szCs w:val="24"/>
        </w:rPr>
        <w:t>analysis</w:t>
      </w:r>
      <w:r w:rsidRPr="00637F45">
        <w:rPr>
          <w:rFonts w:asciiTheme="majorBidi" w:hAnsiTheme="majorBidi" w:cstheme="majorBidi"/>
          <w:b/>
          <w:bCs/>
          <w:spacing w:val="-14"/>
          <w:sz w:val="24"/>
          <w:szCs w:val="24"/>
        </w:rPr>
        <w:t xml:space="preserve"> </w:t>
      </w:r>
      <w:r w:rsidRPr="00637F45">
        <w:rPr>
          <w:rFonts w:asciiTheme="majorBidi" w:hAnsiTheme="majorBidi" w:cstheme="majorBidi"/>
          <w:b/>
          <w:bCs/>
          <w:spacing w:val="-5"/>
          <w:sz w:val="24"/>
          <w:szCs w:val="24"/>
        </w:rPr>
        <w:t>(problem</w:t>
      </w:r>
      <w:r w:rsidRPr="00637F45">
        <w:rPr>
          <w:rFonts w:asciiTheme="majorBidi" w:hAnsiTheme="majorBidi" w:cstheme="majorBidi"/>
          <w:b/>
          <w:bCs/>
          <w:spacing w:val="-15"/>
          <w:sz w:val="24"/>
          <w:szCs w:val="24"/>
        </w:rPr>
        <w:t xml:space="preserve"> </w:t>
      </w:r>
      <w:r w:rsidRPr="00637F45">
        <w:rPr>
          <w:rFonts w:asciiTheme="majorBidi" w:hAnsiTheme="majorBidi" w:cstheme="majorBidi"/>
          <w:b/>
          <w:bCs/>
          <w:spacing w:val="-5"/>
          <w:sz w:val="24"/>
          <w:szCs w:val="24"/>
        </w:rPr>
        <w:t>and</w:t>
      </w:r>
      <w:r w:rsidRPr="00637F45">
        <w:rPr>
          <w:rFonts w:asciiTheme="majorBidi" w:hAnsiTheme="majorBidi" w:cstheme="majorBidi"/>
          <w:b/>
          <w:bCs/>
          <w:spacing w:val="-14"/>
          <w:sz w:val="24"/>
          <w:szCs w:val="24"/>
        </w:rPr>
        <w:t xml:space="preserve"> </w:t>
      </w:r>
      <w:r w:rsidRPr="00637F45">
        <w:rPr>
          <w:rFonts w:asciiTheme="majorBidi" w:hAnsiTheme="majorBidi" w:cstheme="majorBidi"/>
          <w:b/>
          <w:bCs/>
          <w:spacing w:val="-4"/>
          <w:sz w:val="24"/>
          <w:szCs w:val="24"/>
        </w:rPr>
        <w:t>needs</w:t>
      </w:r>
      <w:r w:rsidRPr="00637F45">
        <w:rPr>
          <w:rFonts w:asciiTheme="majorBidi" w:hAnsiTheme="majorBidi" w:cstheme="majorBidi"/>
          <w:b/>
          <w:bCs/>
          <w:spacing w:val="-15"/>
          <w:sz w:val="24"/>
          <w:szCs w:val="24"/>
        </w:rPr>
        <w:t xml:space="preserve"> </w:t>
      </w:r>
      <w:r w:rsidRPr="00637F45">
        <w:rPr>
          <w:rFonts w:asciiTheme="majorBidi" w:hAnsiTheme="majorBidi" w:cstheme="majorBidi"/>
          <w:b/>
          <w:bCs/>
          <w:spacing w:val="-7"/>
          <w:sz w:val="24"/>
          <w:szCs w:val="24"/>
        </w:rPr>
        <w:t>tr</w:t>
      </w:r>
      <w:r w:rsidRPr="00637F45">
        <w:rPr>
          <w:rFonts w:asciiTheme="majorBidi" w:hAnsiTheme="majorBidi" w:cstheme="majorBidi"/>
          <w:b/>
          <w:bCs/>
          <w:spacing w:val="-6"/>
          <w:sz w:val="24"/>
          <w:szCs w:val="24"/>
        </w:rPr>
        <w:t>ee)</w:t>
      </w:r>
      <w:r w:rsidR="00B63A60" w:rsidRPr="00637F45">
        <w:rPr>
          <w:rFonts w:asciiTheme="majorBidi" w:hAnsiTheme="majorBidi" w:cstheme="majorBidi"/>
          <w:color w:val="000000"/>
          <w:sz w:val="24"/>
          <w:szCs w:val="24"/>
          <w:lang w:val="en-US"/>
        </w:rPr>
        <w:t xml:space="preserve">. </w:t>
      </w:r>
      <w:r w:rsidRPr="00637F45">
        <w:rPr>
          <w:rFonts w:asciiTheme="majorBidi" w:hAnsiTheme="majorBidi" w:cstheme="majorBidi"/>
          <w:sz w:val="24"/>
          <w:szCs w:val="24"/>
        </w:rPr>
        <w:t>It</w:t>
      </w:r>
      <w:r w:rsidRPr="00637F45">
        <w:rPr>
          <w:rFonts w:asciiTheme="majorBidi" w:hAnsiTheme="majorBidi" w:cstheme="majorBidi"/>
          <w:spacing w:val="27"/>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important</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for</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7"/>
          <w:sz w:val="24"/>
          <w:szCs w:val="24"/>
        </w:rPr>
        <w:t xml:space="preserve"> </w:t>
      </w:r>
      <w:r w:rsidRPr="00637F45">
        <w:rPr>
          <w:rFonts w:asciiTheme="majorBidi" w:hAnsiTheme="majorBidi" w:cstheme="majorBidi"/>
          <w:sz w:val="24"/>
          <w:szCs w:val="24"/>
        </w:rPr>
        <w:t>DHMT</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analyse</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identified</w:t>
      </w:r>
      <w:r w:rsidRPr="00637F45">
        <w:rPr>
          <w:rFonts w:asciiTheme="majorBidi" w:hAnsiTheme="majorBidi" w:cstheme="majorBidi"/>
          <w:spacing w:val="28"/>
          <w:sz w:val="24"/>
          <w:szCs w:val="24"/>
        </w:rPr>
        <w:t xml:space="preserve"> </w:t>
      </w:r>
      <w:r w:rsidRPr="00637F45">
        <w:rPr>
          <w:rFonts w:asciiTheme="majorBidi" w:hAnsiTheme="majorBidi" w:cstheme="majorBidi"/>
          <w:spacing w:val="-1"/>
          <w:sz w:val="24"/>
          <w:szCs w:val="24"/>
        </w:rPr>
        <w:t>problems</w:t>
      </w:r>
      <w:r w:rsidRPr="00637F45">
        <w:rPr>
          <w:rFonts w:asciiTheme="majorBidi" w:hAnsiTheme="majorBidi" w:cstheme="majorBidi"/>
          <w:spacing w:val="27"/>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context</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8"/>
          <w:sz w:val="24"/>
          <w:szCs w:val="24"/>
        </w:rPr>
        <w:t xml:space="preserve"> </w:t>
      </w:r>
      <w:r w:rsidRPr="00637F45">
        <w:rPr>
          <w:rFonts w:asciiTheme="majorBidi" w:hAnsiTheme="majorBidi" w:cstheme="majorBidi"/>
          <w:spacing w:val="-1"/>
          <w:sz w:val="24"/>
          <w:szCs w:val="24"/>
        </w:rPr>
        <w:t>prevailing</w:t>
      </w:r>
      <w:r w:rsidRPr="00637F45">
        <w:rPr>
          <w:rFonts w:asciiTheme="majorBidi" w:hAnsiTheme="majorBidi" w:cstheme="majorBidi"/>
          <w:spacing w:val="27"/>
          <w:sz w:val="24"/>
          <w:szCs w:val="24"/>
        </w:rPr>
        <w:t xml:space="preserve"> </w:t>
      </w:r>
      <w:r w:rsidRPr="00637F45">
        <w:rPr>
          <w:rFonts w:asciiTheme="majorBidi" w:hAnsiTheme="majorBidi" w:cstheme="majorBidi"/>
          <w:sz w:val="24"/>
          <w:szCs w:val="24"/>
        </w:rPr>
        <w:t>conditions</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21"/>
          <w:w w:val="107"/>
          <w:sz w:val="24"/>
          <w:szCs w:val="24"/>
        </w:rPr>
        <w:t xml:space="preserve"> </w:t>
      </w:r>
      <w:r w:rsidRPr="00637F45">
        <w:rPr>
          <w:rFonts w:asciiTheme="majorBidi" w:hAnsiTheme="majorBidi" w:cstheme="majorBidi"/>
          <w:sz w:val="24"/>
          <w:szCs w:val="24"/>
        </w:rPr>
        <w:t>their</w:t>
      </w:r>
      <w:r w:rsidRPr="00637F45">
        <w:rPr>
          <w:rFonts w:asciiTheme="majorBidi" w:hAnsiTheme="majorBidi" w:cstheme="majorBidi"/>
          <w:spacing w:val="28"/>
          <w:sz w:val="24"/>
          <w:szCs w:val="24"/>
        </w:rPr>
        <w:t xml:space="preserve"> </w:t>
      </w:r>
      <w:r w:rsidRPr="00637F45">
        <w:rPr>
          <w:rFonts w:asciiTheme="majorBidi" w:hAnsiTheme="majorBidi" w:cstheme="majorBidi"/>
          <w:spacing w:val="-1"/>
          <w:sz w:val="24"/>
          <w:szCs w:val="24"/>
        </w:rPr>
        <w:t>respective</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districts,</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using</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both</w:t>
      </w:r>
      <w:r w:rsidRPr="00637F45">
        <w:rPr>
          <w:rFonts w:asciiTheme="majorBidi" w:hAnsiTheme="majorBidi" w:cstheme="majorBidi"/>
          <w:spacing w:val="28"/>
          <w:sz w:val="24"/>
          <w:szCs w:val="24"/>
        </w:rPr>
        <w:t xml:space="preserve"> </w:t>
      </w:r>
      <w:r w:rsidRPr="00637F45">
        <w:rPr>
          <w:rFonts w:asciiTheme="majorBidi" w:hAnsiTheme="majorBidi" w:cstheme="majorBidi"/>
          <w:spacing w:val="-1"/>
          <w:sz w:val="24"/>
          <w:szCs w:val="24"/>
        </w:rPr>
        <w:t>problem</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needs</w:t>
      </w:r>
      <w:r w:rsidRPr="00637F45">
        <w:rPr>
          <w:rFonts w:asciiTheme="majorBidi" w:hAnsiTheme="majorBidi" w:cstheme="majorBidi"/>
          <w:spacing w:val="28"/>
          <w:sz w:val="24"/>
          <w:szCs w:val="24"/>
        </w:rPr>
        <w:t xml:space="preserve"> </w:t>
      </w:r>
      <w:r w:rsidRPr="00637F45">
        <w:rPr>
          <w:rFonts w:asciiTheme="majorBidi" w:hAnsiTheme="majorBidi" w:cstheme="majorBidi"/>
          <w:spacing w:val="-1"/>
          <w:sz w:val="24"/>
          <w:szCs w:val="24"/>
        </w:rPr>
        <w:t>trees.</w:t>
      </w:r>
    </w:p>
    <w:p w14:paraId="01D135F4" w14:textId="0A66E96A"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2"/>
          <w:w w:val="105"/>
          <w:sz w:val="24"/>
          <w:szCs w:val="24"/>
        </w:rPr>
        <w:t>Problem</w:t>
      </w:r>
      <w:r w:rsidRPr="00637F45">
        <w:rPr>
          <w:rFonts w:asciiTheme="majorBidi" w:hAnsiTheme="majorBidi" w:cstheme="majorBidi"/>
          <w:b/>
          <w:bCs/>
          <w:spacing w:val="-14"/>
          <w:w w:val="105"/>
          <w:sz w:val="24"/>
          <w:szCs w:val="24"/>
        </w:rPr>
        <w:t xml:space="preserve"> </w:t>
      </w:r>
      <w:r w:rsidRPr="00637F45">
        <w:rPr>
          <w:rFonts w:asciiTheme="majorBidi" w:hAnsiTheme="majorBidi" w:cstheme="majorBidi"/>
          <w:b/>
          <w:bCs/>
          <w:w w:val="105"/>
          <w:sz w:val="24"/>
          <w:szCs w:val="24"/>
        </w:rPr>
        <w:t>analysis</w:t>
      </w:r>
      <w:r w:rsidRPr="00637F45">
        <w:rPr>
          <w:rFonts w:asciiTheme="majorBidi" w:hAnsiTheme="majorBidi" w:cstheme="majorBidi"/>
          <w:b/>
          <w:bCs/>
          <w:spacing w:val="-15"/>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art</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critical</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examination</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oblems</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against</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prevailing</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conditions</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your</w:t>
      </w:r>
      <w:r w:rsidR="00F26E67"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espective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districts.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analysis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done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by</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constructing</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tree.</w:t>
      </w:r>
    </w:p>
    <w:p w14:paraId="520F7681" w14:textId="29155031"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A</w:t>
      </w:r>
      <w:r w:rsidRPr="00637F45">
        <w:rPr>
          <w:rFonts w:asciiTheme="majorBidi" w:hAnsiTheme="majorBidi" w:cstheme="majorBidi"/>
          <w:spacing w:val="-10"/>
          <w:w w:val="105"/>
          <w:sz w:val="24"/>
          <w:szCs w:val="24"/>
        </w:rPr>
        <w:t xml:space="preserve"> </w:t>
      </w:r>
      <w:r w:rsidRPr="00637F45">
        <w:rPr>
          <w:rFonts w:asciiTheme="majorBidi" w:hAnsiTheme="majorBidi" w:cstheme="majorBidi"/>
          <w:b/>
          <w:bCs/>
          <w:spacing w:val="-2"/>
          <w:w w:val="105"/>
          <w:sz w:val="24"/>
          <w:szCs w:val="24"/>
        </w:rPr>
        <w:t>problem</w:t>
      </w:r>
      <w:r w:rsidRPr="00637F45">
        <w:rPr>
          <w:rFonts w:asciiTheme="majorBidi" w:hAnsiTheme="majorBidi" w:cstheme="majorBidi"/>
          <w:b/>
          <w:bCs/>
          <w:spacing w:val="-9"/>
          <w:w w:val="105"/>
          <w:sz w:val="24"/>
          <w:szCs w:val="24"/>
        </w:rPr>
        <w:t xml:space="preserve"> </w:t>
      </w:r>
      <w:r w:rsidRPr="00637F45">
        <w:rPr>
          <w:rFonts w:asciiTheme="majorBidi" w:hAnsiTheme="majorBidi" w:cstheme="majorBidi"/>
          <w:b/>
          <w:bCs/>
          <w:spacing w:val="-2"/>
          <w:w w:val="105"/>
          <w:sz w:val="24"/>
          <w:szCs w:val="24"/>
        </w:rPr>
        <w:t>tr</w:t>
      </w:r>
      <w:r w:rsidRPr="00637F45">
        <w:rPr>
          <w:rFonts w:asciiTheme="majorBidi" w:hAnsiTheme="majorBidi" w:cstheme="majorBidi"/>
          <w:b/>
          <w:bCs/>
          <w:spacing w:val="-1"/>
          <w:w w:val="105"/>
          <w:sz w:val="24"/>
          <w:szCs w:val="24"/>
        </w:rPr>
        <w:t>ee</w:t>
      </w:r>
      <w:r w:rsidRPr="00637F45">
        <w:rPr>
          <w:rFonts w:asciiTheme="majorBidi" w:hAnsiTheme="majorBidi" w:cstheme="majorBidi"/>
          <w:b/>
          <w:bCs/>
          <w:spacing w:val="-9"/>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set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assumptions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on</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causes</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associated</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with</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0"/>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its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consequences</w:t>
      </w:r>
      <w:r w:rsidRPr="00637F45">
        <w:rPr>
          <w:rFonts w:asciiTheme="majorBidi" w:hAnsiTheme="majorBidi" w:cstheme="majorBidi"/>
          <w:spacing w:val="26"/>
          <w:w w:val="103"/>
          <w:sz w:val="24"/>
          <w:szCs w:val="24"/>
        </w:rPr>
        <w:t xml:space="preserve"> </w:t>
      </w:r>
    </w:p>
    <w:p w14:paraId="4931CBFC" w14:textId="65BA110C"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95"/>
          <w:sz w:val="24"/>
          <w:szCs w:val="24"/>
        </w:rPr>
        <w:t>P</w:t>
      </w:r>
      <w:r w:rsidRPr="00637F45">
        <w:rPr>
          <w:rFonts w:asciiTheme="majorBidi" w:hAnsiTheme="majorBidi" w:cstheme="majorBidi"/>
          <w:b/>
          <w:bCs/>
          <w:spacing w:val="-5"/>
          <w:w w:val="95"/>
          <w:sz w:val="24"/>
          <w:szCs w:val="24"/>
        </w:rPr>
        <w:t>roblem</w:t>
      </w:r>
      <w:r w:rsidRPr="00637F45">
        <w:rPr>
          <w:rFonts w:asciiTheme="majorBidi" w:hAnsiTheme="majorBidi" w:cstheme="majorBidi"/>
          <w:b/>
          <w:bCs/>
          <w:spacing w:val="1"/>
          <w:w w:val="95"/>
          <w:sz w:val="24"/>
          <w:szCs w:val="24"/>
        </w:rPr>
        <w:t xml:space="preserve"> </w:t>
      </w:r>
      <w:r w:rsidRPr="00637F45">
        <w:rPr>
          <w:rFonts w:asciiTheme="majorBidi" w:hAnsiTheme="majorBidi" w:cstheme="majorBidi"/>
          <w:b/>
          <w:bCs/>
          <w:w w:val="95"/>
          <w:sz w:val="24"/>
          <w:szCs w:val="24"/>
        </w:rPr>
        <w:t>prioritisation</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planning,</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one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has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make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choices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among</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needs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so</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sca</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ce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esou</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ces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can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used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e</w:t>
      </w:r>
      <w:r w:rsidRPr="00637F45">
        <w:rPr>
          <w:rFonts w:asciiTheme="majorBidi" w:hAnsiTheme="majorBidi" w:cstheme="majorBidi"/>
          <w:spacing w:val="-6"/>
          <w:w w:val="105"/>
          <w:sz w:val="24"/>
          <w:szCs w:val="24"/>
        </w:rPr>
        <w:t>f</w:t>
      </w:r>
      <w:r w:rsidRPr="00637F45">
        <w:rPr>
          <w:rFonts w:asciiTheme="majorBidi" w:hAnsiTheme="majorBidi" w:cstheme="majorBidi"/>
          <w:w w:val="105"/>
          <w:sz w:val="24"/>
          <w:szCs w:val="24"/>
        </w:rPr>
        <w:t>ficientl</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w w:val="104"/>
          <w:sz w:val="24"/>
          <w:szCs w:val="24"/>
        </w:rPr>
        <w:t xml:space="preserve"> </w:t>
      </w:r>
      <w:r w:rsidRPr="00637F45">
        <w:rPr>
          <w:rFonts w:asciiTheme="majorBidi" w:hAnsiTheme="majorBidi" w:cstheme="majorBidi"/>
          <w:spacing w:val="-1"/>
          <w:w w:val="105"/>
          <w:sz w:val="24"/>
          <w:szCs w:val="24"/>
        </w:rPr>
        <w:t>district,</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2"/>
          <w:w w:val="105"/>
          <w:sz w:val="24"/>
          <w:szCs w:val="24"/>
        </w:rPr>
        <w:t>one</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practical</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2"/>
          <w:w w:val="105"/>
          <w:sz w:val="24"/>
          <w:szCs w:val="24"/>
        </w:rPr>
        <w:t>appr</w:t>
      </w:r>
      <w:r w:rsidRPr="00637F45">
        <w:rPr>
          <w:rFonts w:asciiTheme="majorBidi" w:hAnsiTheme="majorBidi" w:cstheme="majorBidi"/>
          <w:spacing w:val="-3"/>
          <w:w w:val="105"/>
          <w:sz w:val="24"/>
          <w:szCs w:val="24"/>
        </w:rPr>
        <w:t>oach</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is</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rank</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2"/>
          <w:w w:val="105"/>
          <w:sz w:val="24"/>
          <w:szCs w:val="24"/>
        </w:rPr>
        <w:t>pr</w:t>
      </w:r>
      <w:r w:rsidRPr="00637F45">
        <w:rPr>
          <w:rFonts w:asciiTheme="majorBidi" w:hAnsiTheme="majorBidi" w:cstheme="majorBidi"/>
          <w:spacing w:val="-3"/>
          <w:w w:val="105"/>
          <w:sz w:val="24"/>
          <w:szCs w:val="24"/>
        </w:rPr>
        <w:t>oblems</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in</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3"/>
          <w:w w:val="105"/>
          <w:sz w:val="24"/>
          <w:szCs w:val="24"/>
        </w:rPr>
        <w:t>or</w:t>
      </w:r>
      <w:r w:rsidRPr="00637F45">
        <w:rPr>
          <w:rFonts w:asciiTheme="majorBidi" w:hAnsiTheme="majorBidi" w:cstheme="majorBidi"/>
          <w:spacing w:val="-2"/>
          <w:w w:val="105"/>
          <w:sz w:val="24"/>
          <w:szCs w:val="24"/>
        </w:rPr>
        <w:t>der</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importance.</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When</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doing</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this</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exer</w:t>
      </w:r>
      <w:r w:rsidRPr="00637F45">
        <w:rPr>
          <w:rFonts w:asciiTheme="majorBidi" w:hAnsiTheme="majorBidi" w:cstheme="majorBidi"/>
          <w:w w:val="105"/>
          <w:sz w:val="24"/>
          <w:szCs w:val="24"/>
        </w:rPr>
        <w:t>cise,</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it</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emember</w:t>
      </w:r>
      <w:r w:rsidRPr="00637F45">
        <w:rPr>
          <w:rFonts w:asciiTheme="majorBidi" w:hAnsiTheme="majorBidi" w:cstheme="majorBidi"/>
          <w:spacing w:val="-1"/>
          <w:w w:val="105"/>
          <w:sz w:val="24"/>
          <w:szCs w:val="24"/>
        </w:rPr>
        <w:t>ed</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lastRenderedPageBreak/>
        <w:t>to</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take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into</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consideration</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national</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priorities</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eflected</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nation-</w:t>
      </w:r>
      <w:r w:rsidRPr="00637F45">
        <w:rPr>
          <w:rFonts w:asciiTheme="majorBidi" w:hAnsiTheme="majorBidi" w:cstheme="majorBidi"/>
          <w:spacing w:val="23"/>
          <w:w w:val="104"/>
          <w:sz w:val="24"/>
          <w:szCs w:val="24"/>
        </w:rPr>
        <w:t xml:space="preserve"> </w:t>
      </w:r>
      <w:r w:rsidRPr="00637F45">
        <w:rPr>
          <w:rFonts w:asciiTheme="majorBidi" w:hAnsiTheme="majorBidi" w:cstheme="majorBidi"/>
          <w:spacing w:val="-1"/>
          <w:w w:val="105"/>
          <w:sz w:val="24"/>
          <w:szCs w:val="24"/>
        </w:rPr>
        <w:t>al</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health</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policy</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guidelines.</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2"/>
          <w:w w:val="105"/>
          <w:sz w:val="24"/>
          <w:szCs w:val="24"/>
        </w:rPr>
        <w:t>(For</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instance,</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2"/>
          <w:w w:val="105"/>
          <w:sz w:val="24"/>
          <w:szCs w:val="24"/>
        </w:rPr>
        <w:t>HIV/AIDS</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malaria</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3"/>
          <w:w w:val="105"/>
          <w:sz w:val="24"/>
          <w:szCs w:val="24"/>
        </w:rPr>
        <w:t>control</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polio</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eradication).</w:t>
      </w:r>
    </w:p>
    <w:p w14:paraId="166B4E61" w14:textId="455BA845"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Once</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major</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pr</w:t>
      </w:r>
      <w:r w:rsidRPr="00637F45">
        <w:rPr>
          <w:rFonts w:asciiTheme="majorBidi" w:hAnsiTheme="majorBidi" w:cstheme="majorBidi"/>
          <w:spacing w:val="-3"/>
          <w:w w:val="105"/>
          <w:sz w:val="24"/>
          <w:szCs w:val="24"/>
        </w:rPr>
        <w:t>oblems</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have</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been</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identified,</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their</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causes</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should</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be</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analysed</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by</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asking</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find</w:t>
      </w:r>
      <w:r w:rsidRPr="00637F45">
        <w:rPr>
          <w:rFonts w:asciiTheme="majorBidi" w:hAnsiTheme="majorBidi" w:cstheme="majorBidi"/>
          <w:w w:val="105"/>
          <w:sz w:val="24"/>
          <w:szCs w:val="24"/>
        </w:rPr>
        <w:t>ing</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out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why</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they</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exist.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This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sometimes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obvious,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but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some</w:t>
      </w:r>
      <w:r w:rsidRPr="00637F45">
        <w:rPr>
          <w:rFonts w:asciiTheme="majorBidi" w:hAnsiTheme="majorBidi" w:cstheme="majorBidi"/>
          <w:spacing w:val="10"/>
          <w:w w:val="105"/>
          <w:sz w:val="24"/>
          <w:szCs w:val="24"/>
        </w:rPr>
        <w:t xml:space="preserve"> </w:t>
      </w:r>
      <w:r w:rsidR="00826AA9" w:rsidRPr="00637F45">
        <w:rPr>
          <w:rFonts w:asciiTheme="majorBidi" w:hAnsiTheme="majorBidi" w:cstheme="majorBidi"/>
          <w:w w:val="105"/>
          <w:sz w:val="24"/>
          <w:szCs w:val="24"/>
        </w:rPr>
        <w:t>cases,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it</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necessary</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carry</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out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wide</w:t>
      </w:r>
      <w:r w:rsidRPr="00637F45">
        <w:rPr>
          <w:rFonts w:asciiTheme="majorBidi" w:hAnsiTheme="majorBidi" w:cstheme="majorBidi"/>
          <w:spacing w:val="24"/>
          <w:w w:val="106"/>
          <w:sz w:val="24"/>
          <w:szCs w:val="24"/>
        </w:rPr>
        <w:t xml:space="preserve"> </w:t>
      </w:r>
      <w:r w:rsidRPr="00637F45">
        <w:rPr>
          <w:rFonts w:asciiTheme="majorBidi" w:hAnsiTheme="majorBidi" w:cstheme="majorBidi"/>
          <w:w w:val="105"/>
          <w:sz w:val="24"/>
          <w:szCs w:val="24"/>
        </w:rPr>
        <w:t>consultation</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even</w:t>
      </w:r>
      <w:r w:rsidRPr="00637F45">
        <w:rPr>
          <w:rFonts w:asciiTheme="majorBidi" w:hAnsiTheme="majorBidi" w:cstheme="majorBidi"/>
          <w:spacing w:val="-11"/>
          <w:w w:val="105"/>
          <w:sz w:val="24"/>
          <w:szCs w:val="24"/>
        </w:rPr>
        <w:t xml:space="preserve"> </w:t>
      </w:r>
      <w:r w:rsidRPr="00637F45">
        <w:rPr>
          <w:rFonts w:asciiTheme="majorBidi" w:hAnsiTheme="majorBidi" w:cstheme="majorBidi"/>
          <w:spacing w:val="-1"/>
          <w:w w:val="105"/>
          <w:sz w:val="24"/>
          <w:szCs w:val="24"/>
        </w:rPr>
        <w:t>research.</w:t>
      </w:r>
    </w:p>
    <w:p w14:paraId="18FAEE96"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z w:val="24"/>
          <w:szCs w:val="24"/>
        </w:rPr>
        <w:t>Prioritization</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making</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decisions</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on</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how</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limited</w:t>
      </w:r>
      <w:r w:rsidRPr="00637F45">
        <w:rPr>
          <w:rFonts w:asciiTheme="majorBidi" w:hAnsiTheme="majorBidi" w:cstheme="majorBidi"/>
          <w:spacing w:val="21"/>
          <w:sz w:val="24"/>
          <w:szCs w:val="24"/>
        </w:rPr>
        <w:t xml:space="preserve"> </w:t>
      </w:r>
      <w:r w:rsidRPr="00637F45">
        <w:rPr>
          <w:rFonts w:asciiTheme="majorBidi" w:hAnsiTheme="majorBidi" w:cstheme="majorBidi"/>
          <w:spacing w:val="-1"/>
          <w:sz w:val="24"/>
          <w:szCs w:val="24"/>
        </w:rPr>
        <w:t>resources</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could</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best</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allocated</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priority</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health</w:t>
      </w:r>
      <w:r w:rsidRPr="00637F45">
        <w:rPr>
          <w:rFonts w:asciiTheme="majorBidi" w:hAnsiTheme="majorBidi" w:cstheme="majorBidi"/>
          <w:spacing w:val="21"/>
          <w:w w:val="104"/>
          <w:sz w:val="24"/>
          <w:szCs w:val="24"/>
        </w:rPr>
        <w:t xml:space="preserve"> </w:t>
      </w:r>
      <w:r w:rsidRPr="00637F45">
        <w:rPr>
          <w:rFonts w:asciiTheme="majorBidi" w:hAnsiTheme="majorBidi" w:cstheme="majorBidi"/>
          <w:spacing w:val="-1"/>
          <w:sz w:val="24"/>
          <w:szCs w:val="24"/>
        </w:rPr>
        <w:t>problems</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needs.</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It</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uses</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combination</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2"/>
          <w:sz w:val="24"/>
          <w:szCs w:val="24"/>
        </w:rPr>
        <w:t xml:space="preserve"> </w:t>
      </w:r>
      <w:r w:rsidRPr="00637F45">
        <w:rPr>
          <w:rFonts w:asciiTheme="majorBidi" w:hAnsiTheme="majorBidi" w:cstheme="majorBidi"/>
          <w:spacing w:val="-1"/>
          <w:sz w:val="24"/>
          <w:szCs w:val="24"/>
        </w:rPr>
        <w:t>different</w:t>
      </w:r>
      <w:r w:rsidRPr="00637F45">
        <w:rPr>
          <w:rFonts w:asciiTheme="majorBidi" w:hAnsiTheme="majorBidi" w:cstheme="majorBidi"/>
          <w:spacing w:val="23"/>
          <w:sz w:val="24"/>
          <w:szCs w:val="24"/>
        </w:rPr>
        <w:t xml:space="preserve"> </w:t>
      </w:r>
      <w:r w:rsidRPr="00637F45">
        <w:rPr>
          <w:rFonts w:asciiTheme="majorBidi" w:hAnsiTheme="majorBidi" w:cstheme="majorBidi"/>
          <w:spacing w:val="-1"/>
          <w:sz w:val="24"/>
          <w:szCs w:val="24"/>
        </w:rPr>
        <w:t>approaches</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criteria.</w:t>
      </w:r>
    </w:p>
    <w:p w14:paraId="6A28E9D1" w14:textId="0160990A"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5"/>
          <w:w w:val="105"/>
          <w:sz w:val="24"/>
          <w:szCs w:val="24"/>
        </w:rPr>
        <w:t>Setting</w:t>
      </w:r>
      <w:r w:rsidRPr="00637F45">
        <w:rPr>
          <w:rFonts w:asciiTheme="majorBidi" w:hAnsiTheme="majorBidi" w:cstheme="majorBidi"/>
          <w:b/>
          <w:bCs/>
          <w:w w:val="105"/>
          <w:sz w:val="24"/>
          <w:szCs w:val="24"/>
        </w:rPr>
        <w:t xml:space="preserve"> </w:t>
      </w:r>
      <w:r w:rsidRPr="00637F45">
        <w:rPr>
          <w:rFonts w:asciiTheme="majorBidi" w:hAnsiTheme="majorBidi" w:cstheme="majorBidi"/>
          <w:b/>
          <w:bCs/>
          <w:spacing w:val="-6"/>
          <w:w w:val="105"/>
          <w:sz w:val="24"/>
          <w:szCs w:val="24"/>
        </w:rPr>
        <w:t>Objectiv</w:t>
      </w:r>
      <w:r w:rsidRPr="00637F45">
        <w:rPr>
          <w:rFonts w:asciiTheme="majorBidi" w:hAnsiTheme="majorBidi" w:cstheme="majorBidi"/>
          <w:b/>
          <w:bCs/>
          <w:spacing w:val="-7"/>
          <w:w w:val="105"/>
          <w:sz w:val="24"/>
          <w:szCs w:val="24"/>
        </w:rPr>
        <w:t>es</w:t>
      </w:r>
      <w:r w:rsidRPr="00637F45">
        <w:rPr>
          <w:rFonts w:asciiTheme="majorBidi" w:hAnsiTheme="majorBidi" w:cstheme="majorBidi"/>
          <w:b/>
          <w:bCs/>
          <w:w w:val="105"/>
          <w:sz w:val="24"/>
          <w:szCs w:val="24"/>
        </w:rPr>
        <w:t xml:space="preserve"> </w:t>
      </w:r>
      <w:r w:rsidRPr="00637F45">
        <w:rPr>
          <w:rFonts w:asciiTheme="majorBidi" w:hAnsiTheme="majorBidi" w:cstheme="majorBidi"/>
          <w:b/>
          <w:bCs/>
          <w:spacing w:val="-4"/>
          <w:w w:val="105"/>
          <w:sz w:val="24"/>
          <w:szCs w:val="24"/>
        </w:rPr>
        <w:t>and</w:t>
      </w:r>
      <w:r w:rsidRPr="00637F45">
        <w:rPr>
          <w:rFonts w:asciiTheme="majorBidi" w:hAnsiTheme="majorBidi" w:cstheme="majorBidi"/>
          <w:b/>
          <w:bCs/>
          <w:spacing w:val="-19"/>
          <w:w w:val="105"/>
          <w:sz w:val="24"/>
          <w:szCs w:val="24"/>
        </w:rPr>
        <w:t xml:space="preserve"> </w:t>
      </w:r>
      <w:r w:rsidRPr="00637F45">
        <w:rPr>
          <w:rFonts w:asciiTheme="majorBidi" w:hAnsiTheme="majorBidi" w:cstheme="majorBidi"/>
          <w:b/>
          <w:bCs/>
          <w:spacing w:val="-11"/>
          <w:w w:val="105"/>
          <w:sz w:val="24"/>
          <w:szCs w:val="24"/>
        </w:rPr>
        <w:t>T</w:t>
      </w:r>
      <w:r w:rsidRPr="00637F45">
        <w:rPr>
          <w:rFonts w:asciiTheme="majorBidi" w:hAnsiTheme="majorBidi" w:cstheme="majorBidi"/>
          <w:b/>
          <w:bCs/>
          <w:spacing w:val="-10"/>
          <w:w w:val="105"/>
          <w:sz w:val="24"/>
          <w:szCs w:val="24"/>
        </w:rPr>
        <w:t>argets</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spacing w:val="-2"/>
          <w:w w:val="105"/>
          <w:sz w:val="24"/>
          <w:szCs w:val="24"/>
        </w:rPr>
        <w:t>This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stage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in</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planning</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cycle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involves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determination</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goal,</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objectives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targets.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This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stage</w:t>
      </w:r>
      <w:r w:rsidRPr="00637F45">
        <w:rPr>
          <w:rFonts w:asciiTheme="majorBidi" w:hAnsiTheme="majorBidi" w:cstheme="majorBidi"/>
          <w:spacing w:val="44"/>
          <w:w w:val="102"/>
          <w:sz w:val="24"/>
          <w:szCs w:val="24"/>
        </w:rPr>
        <w:t xml:space="preserve"> </w:t>
      </w:r>
      <w:r w:rsidRPr="00637F45">
        <w:rPr>
          <w:rFonts w:asciiTheme="majorBidi" w:hAnsiTheme="majorBidi" w:cstheme="majorBidi"/>
          <w:spacing w:val="-1"/>
          <w:w w:val="105"/>
          <w:sz w:val="24"/>
          <w:szCs w:val="24"/>
        </w:rPr>
        <w:t>answers</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key</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question</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‘where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do</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we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want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go’?</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Or</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‘what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do</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we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want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achieve?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It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is</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expected</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that</w:t>
      </w:r>
      <w:r w:rsidRPr="00637F45">
        <w:rPr>
          <w:rFonts w:asciiTheme="majorBidi" w:hAnsiTheme="majorBidi" w:cstheme="majorBidi"/>
          <w:spacing w:val="38"/>
          <w:w w:val="103"/>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district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management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teams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will</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now</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clear</w:t>
      </w:r>
      <w:r w:rsidRPr="00637F45">
        <w:rPr>
          <w:rFonts w:asciiTheme="majorBidi" w:hAnsiTheme="majorBidi" w:cstheme="majorBidi"/>
          <w:spacing w:val="-1"/>
          <w:w w:val="105"/>
          <w:sz w:val="24"/>
          <w:szCs w:val="24"/>
        </w:rPr>
        <w:t xml:space="preserve"> pictur</w:t>
      </w:r>
      <w:r w:rsidRPr="00637F45">
        <w:rPr>
          <w:rFonts w:asciiTheme="majorBidi" w:hAnsiTheme="majorBidi" w:cstheme="majorBidi"/>
          <w:spacing w:val="-2"/>
          <w:w w:val="105"/>
          <w:sz w:val="24"/>
          <w:szCs w:val="24"/>
        </w:rPr>
        <w:t xml:space="preserve">e </w:t>
      </w:r>
      <w:r w:rsidRPr="00637F45">
        <w:rPr>
          <w:rFonts w:asciiTheme="majorBidi" w:hAnsiTheme="majorBidi" w:cstheme="majorBidi"/>
          <w:w w:val="105"/>
          <w:sz w:val="24"/>
          <w:szCs w:val="24"/>
        </w:rPr>
        <w:t>of</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district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situation</w:t>
      </w:r>
      <w:r w:rsidRPr="00637F45">
        <w:rPr>
          <w:rFonts w:asciiTheme="majorBidi" w:hAnsiTheme="majorBidi" w:cstheme="majorBidi"/>
          <w:spacing w:val="-2"/>
          <w:w w:val="105"/>
          <w:sz w:val="24"/>
          <w:szCs w:val="24"/>
        </w:rPr>
        <w:t xml:space="preserve"> (from</w:t>
      </w:r>
      <w:r w:rsidRPr="00637F45">
        <w:rPr>
          <w:rFonts w:asciiTheme="majorBidi" w:hAnsiTheme="majorBidi" w:cstheme="majorBidi"/>
          <w:spacing w:val="24"/>
          <w:w w:val="101"/>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situational</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analysis),</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3"/>
          <w:w w:val="105"/>
          <w:sz w:val="24"/>
          <w:szCs w:val="24"/>
        </w:rPr>
        <w:t>from</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which</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priorities</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objectives</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will</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be</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1"/>
          <w:w w:val="105"/>
          <w:sz w:val="24"/>
          <w:szCs w:val="24"/>
        </w:rPr>
        <w:t>derived.</w:t>
      </w:r>
    </w:p>
    <w:p w14:paraId="6E73B898" w14:textId="629C024C"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An</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objective</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intended</w:t>
      </w:r>
      <w:r w:rsidRPr="00637F45">
        <w:rPr>
          <w:rFonts w:asciiTheme="majorBidi" w:hAnsiTheme="majorBidi" w:cstheme="majorBidi"/>
          <w:spacing w:val="14"/>
          <w:w w:val="105"/>
          <w:sz w:val="24"/>
          <w:szCs w:val="24"/>
        </w:rPr>
        <w:t xml:space="preserve"> </w:t>
      </w:r>
      <w:r w:rsidRPr="00637F45">
        <w:rPr>
          <w:rFonts w:asciiTheme="majorBidi" w:hAnsiTheme="majorBidi" w:cstheme="majorBidi"/>
          <w:spacing w:val="-1"/>
          <w:w w:val="105"/>
          <w:sz w:val="24"/>
          <w:szCs w:val="24"/>
        </w:rPr>
        <w:t>result</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successful</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14"/>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ogramme</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within</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given</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inputs</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27"/>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ocess.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Objectives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will</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formulated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addr</w:t>
      </w:r>
      <w:r w:rsidRPr="00637F45">
        <w:rPr>
          <w:rFonts w:asciiTheme="majorBidi" w:hAnsiTheme="majorBidi" w:cstheme="majorBidi"/>
          <w:spacing w:val="-2"/>
          <w:w w:val="105"/>
          <w:sz w:val="24"/>
          <w:szCs w:val="24"/>
        </w:rPr>
        <w:t>ess</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identified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priority</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their</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immediate</w:t>
      </w:r>
      <w:r w:rsidRPr="00637F45">
        <w:rPr>
          <w:rFonts w:asciiTheme="majorBidi" w:hAnsiTheme="majorBidi" w:cstheme="majorBidi"/>
          <w:spacing w:val="21"/>
          <w:w w:val="104"/>
          <w:sz w:val="24"/>
          <w:szCs w:val="24"/>
        </w:rPr>
        <w:t xml:space="preserve"> </w:t>
      </w:r>
      <w:r w:rsidRPr="00637F45">
        <w:rPr>
          <w:rFonts w:asciiTheme="majorBidi" w:hAnsiTheme="majorBidi" w:cstheme="majorBidi"/>
          <w:spacing w:val="-1"/>
          <w:w w:val="105"/>
          <w:sz w:val="24"/>
          <w:szCs w:val="24"/>
        </w:rPr>
        <w:t>causes.</w:t>
      </w:r>
      <w:r w:rsidRPr="00637F45">
        <w:rPr>
          <w:rFonts w:asciiTheme="majorBidi" w:hAnsiTheme="majorBidi" w:cstheme="majorBidi"/>
          <w:spacing w:val="16"/>
          <w:w w:val="105"/>
          <w:sz w:val="24"/>
          <w:szCs w:val="24"/>
        </w:rPr>
        <w:t xml:space="preserve"> </w:t>
      </w:r>
      <w:r w:rsidRPr="00637F45">
        <w:rPr>
          <w:rFonts w:asciiTheme="majorBidi" w:hAnsiTheme="majorBidi" w:cstheme="majorBidi"/>
          <w:spacing w:val="-2"/>
          <w:w w:val="105"/>
          <w:sz w:val="24"/>
          <w:szCs w:val="24"/>
        </w:rPr>
        <w:t>Objectives</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1"/>
          <w:w w:val="105"/>
          <w:sz w:val="24"/>
          <w:szCs w:val="24"/>
        </w:rPr>
        <w:t>should</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2"/>
          <w:w w:val="105"/>
          <w:sz w:val="24"/>
          <w:szCs w:val="24"/>
        </w:rPr>
        <w:t>be</w:t>
      </w:r>
      <w:r w:rsidRPr="00637F45">
        <w:rPr>
          <w:rFonts w:asciiTheme="majorBidi" w:hAnsiTheme="majorBidi" w:cstheme="majorBidi"/>
          <w:spacing w:val="16"/>
          <w:w w:val="105"/>
          <w:sz w:val="24"/>
          <w:szCs w:val="24"/>
        </w:rPr>
        <w:t xml:space="preserve"> </w:t>
      </w:r>
      <w:r w:rsidRPr="00637F45">
        <w:rPr>
          <w:rFonts w:asciiTheme="majorBidi" w:hAnsiTheme="majorBidi" w:cstheme="majorBidi"/>
          <w:spacing w:val="-1"/>
          <w:w w:val="105"/>
          <w:sz w:val="24"/>
          <w:szCs w:val="24"/>
        </w:rPr>
        <w:t>specific,</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1"/>
          <w:w w:val="105"/>
          <w:sz w:val="24"/>
          <w:szCs w:val="24"/>
        </w:rPr>
        <w:t>measurable</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1"/>
          <w:w w:val="105"/>
          <w:sz w:val="24"/>
          <w:szCs w:val="24"/>
        </w:rPr>
        <w:t>(or</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1"/>
          <w:w w:val="105"/>
          <w:sz w:val="24"/>
          <w:szCs w:val="24"/>
        </w:rPr>
        <w:t>at</w:t>
      </w:r>
      <w:r w:rsidRPr="00637F45">
        <w:rPr>
          <w:rFonts w:asciiTheme="majorBidi" w:hAnsiTheme="majorBidi" w:cstheme="majorBidi"/>
          <w:spacing w:val="16"/>
          <w:w w:val="105"/>
          <w:sz w:val="24"/>
          <w:szCs w:val="24"/>
        </w:rPr>
        <w:t xml:space="preserve"> </w:t>
      </w:r>
      <w:r w:rsidRPr="00637F45">
        <w:rPr>
          <w:rFonts w:asciiTheme="majorBidi" w:hAnsiTheme="majorBidi" w:cstheme="majorBidi"/>
          <w:spacing w:val="-1"/>
          <w:w w:val="105"/>
          <w:sz w:val="24"/>
          <w:szCs w:val="24"/>
        </w:rPr>
        <w:t>least</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2"/>
          <w:w w:val="105"/>
          <w:sz w:val="24"/>
          <w:szCs w:val="24"/>
        </w:rPr>
        <w:t>obser</w:t>
      </w:r>
      <w:r w:rsidRPr="00637F45">
        <w:rPr>
          <w:rFonts w:asciiTheme="majorBidi" w:hAnsiTheme="majorBidi" w:cstheme="majorBidi"/>
          <w:spacing w:val="-1"/>
          <w:w w:val="105"/>
          <w:sz w:val="24"/>
          <w:szCs w:val="24"/>
        </w:rPr>
        <w:t>vable),</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1"/>
          <w:w w:val="105"/>
          <w:sz w:val="24"/>
          <w:szCs w:val="24"/>
        </w:rPr>
        <w:t>attainable</w:t>
      </w:r>
      <w:r w:rsidRPr="00637F45">
        <w:rPr>
          <w:rFonts w:asciiTheme="majorBidi" w:hAnsiTheme="majorBidi" w:cstheme="majorBidi"/>
          <w:spacing w:val="17"/>
          <w:w w:val="105"/>
          <w:sz w:val="24"/>
          <w:szCs w:val="24"/>
        </w:rPr>
        <w:t xml:space="preserve"> </w:t>
      </w:r>
      <w:r w:rsidRPr="00637F45">
        <w:rPr>
          <w:rFonts w:asciiTheme="majorBidi" w:hAnsiTheme="majorBidi" w:cstheme="majorBidi"/>
          <w:spacing w:val="-1"/>
          <w:w w:val="105"/>
          <w:sz w:val="24"/>
          <w:szCs w:val="24"/>
        </w:rPr>
        <w:t>(given</w:t>
      </w:r>
      <w:r w:rsidRPr="00637F45">
        <w:rPr>
          <w:rFonts w:asciiTheme="majorBidi" w:hAnsiTheme="majorBidi" w:cstheme="majorBidi"/>
          <w:spacing w:val="16"/>
          <w:w w:val="105"/>
          <w:sz w:val="24"/>
          <w:szCs w:val="24"/>
        </w:rPr>
        <w:t xml:space="preserve"> </w:t>
      </w:r>
      <w:r w:rsidRPr="00637F45">
        <w:rPr>
          <w:rFonts w:asciiTheme="majorBidi" w:hAnsiTheme="majorBidi" w:cstheme="majorBidi"/>
          <w:spacing w:val="-2"/>
          <w:w w:val="105"/>
          <w:sz w:val="24"/>
          <w:szCs w:val="24"/>
        </w:rPr>
        <w:t>r</w:t>
      </w:r>
      <w:r w:rsidRPr="00637F45">
        <w:rPr>
          <w:rFonts w:asciiTheme="majorBidi" w:hAnsiTheme="majorBidi" w:cstheme="majorBidi"/>
          <w:spacing w:val="-3"/>
          <w:w w:val="105"/>
          <w:sz w:val="24"/>
          <w:szCs w:val="24"/>
        </w:rPr>
        <w:t>esour</w:t>
      </w:r>
      <w:r w:rsidRPr="00637F45">
        <w:rPr>
          <w:rFonts w:asciiTheme="majorBidi" w:hAnsiTheme="majorBidi" w:cstheme="majorBidi"/>
          <w:spacing w:val="-2"/>
          <w:w w:val="105"/>
          <w:sz w:val="24"/>
          <w:szCs w:val="24"/>
        </w:rPr>
        <w:t>ces,</w:t>
      </w:r>
      <w:r w:rsidRPr="00637F45">
        <w:rPr>
          <w:rFonts w:asciiTheme="majorBidi" w:hAnsiTheme="majorBidi" w:cstheme="majorBidi"/>
          <w:spacing w:val="38"/>
          <w:w w:val="104"/>
          <w:sz w:val="24"/>
          <w:szCs w:val="24"/>
        </w:rPr>
        <w:t xml:space="preserve"> </w:t>
      </w:r>
      <w:r w:rsidRPr="00637F45">
        <w:rPr>
          <w:rFonts w:asciiTheme="majorBidi" w:hAnsiTheme="majorBidi" w:cstheme="majorBidi"/>
          <w:spacing w:val="-2"/>
          <w:w w:val="105"/>
          <w:sz w:val="24"/>
          <w:szCs w:val="24"/>
        </w:rPr>
        <w:t>envir</w:t>
      </w:r>
      <w:r w:rsidRPr="00637F45">
        <w:rPr>
          <w:rFonts w:asciiTheme="majorBidi" w:hAnsiTheme="majorBidi" w:cstheme="majorBidi"/>
          <w:spacing w:val="-3"/>
          <w:w w:val="105"/>
          <w:sz w:val="24"/>
          <w:szCs w:val="24"/>
        </w:rPr>
        <w:t>onment</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14"/>
          <w:w w:val="105"/>
          <w:sz w:val="24"/>
          <w:szCs w:val="24"/>
        </w:rPr>
        <w:t xml:space="preserve"> </w:t>
      </w:r>
      <w:r w:rsidRPr="00637F45">
        <w:rPr>
          <w:rFonts w:asciiTheme="majorBidi" w:hAnsiTheme="majorBidi" w:cstheme="majorBidi"/>
          <w:spacing w:val="-1"/>
          <w:w w:val="105"/>
          <w:sz w:val="24"/>
          <w:szCs w:val="24"/>
        </w:rPr>
        <w:t>management</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capacity),</w:t>
      </w:r>
      <w:r w:rsidRPr="00637F45">
        <w:rPr>
          <w:rFonts w:asciiTheme="majorBidi" w:hAnsiTheme="majorBidi" w:cstheme="majorBidi"/>
          <w:spacing w:val="-14"/>
          <w:w w:val="105"/>
          <w:sz w:val="24"/>
          <w:szCs w:val="24"/>
        </w:rPr>
        <w:t xml:space="preserve"> </w:t>
      </w:r>
      <w:r w:rsidRPr="00637F45">
        <w:rPr>
          <w:rFonts w:asciiTheme="majorBidi" w:hAnsiTheme="majorBidi" w:cstheme="majorBidi"/>
          <w:spacing w:val="-1"/>
          <w:w w:val="105"/>
          <w:sz w:val="24"/>
          <w:szCs w:val="24"/>
        </w:rPr>
        <w:t>realistic</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14"/>
          <w:w w:val="105"/>
          <w:sz w:val="24"/>
          <w:szCs w:val="24"/>
        </w:rPr>
        <w:t xml:space="preserve"> </w:t>
      </w:r>
      <w:r w:rsidRPr="00637F45">
        <w:rPr>
          <w:rFonts w:asciiTheme="majorBidi" w:hAnsiTheme="majorBidi" w:cstheme="majorBidi"/>
          <w:spacing w:val="-1"/>
          <w:w w:val="105"/>
          <w:sz w:val="24"/>
          <w:szCs w:val="24"/>
        </w:rPr>
        <w:t>time-bound</w:t>
      </w:r>
      <w:r w:rsidRPr="00637F45">
        <w:rPr>
          <w:rFonts w:asciiTheme="majorBidi" w:hAnsiTheme="majorBidi" w:cstheme="majorBidi"/>
          <w:spacing w:val="-13"/>
          <w:w w:val="105"/>
          <w:sz w:val="24"/>
          <w:szCs w:val="24"/>
        </w:rPr>
        <w:t xml:space="preserve"> </w:t>
      </w:r>
      <w:r w:rsidRPr="00637F45">
        <w:rPr>
          <w:rFonts w:asciiTheme="majorBidi" w:hAnsiTheme="majorBidi" w:cstheme="majorBidi"/>
          <w:b/>
          <w:bCs/>
          <w:spacing w:val="-3"/>
          <w:w w:val="105"/>
          <w:sz w:val="24"/>
          <w:szCs w:val="24"/>
        </w:rPr>
        <w:t>(SMART).</w:t>
      </w:r>
    </w:p>
    <w:p w14:paraId="37007C7B" w14:textId="52802C92"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1"/>
          <w:w w:val="105"/>
          <w:sz w:val="24"/>
          <w:szCs w:val="24"/>
        </w:rPr>
        <w:t>Objectiv</w:t>
      </w:r>
      <w:r w:rsidRPr="00637F45">
        <w:rPr>
          <w:rFonts w:asciiTheme="majorBidi" w:hAnsiTheme="majorBidi" w:cstheme="majorBidi"/>
          <w:b/>
          <w:bCs/>
          <w:spacing w:val="-2"/>
          <w:w w:val="105"/>
          <w:sz w:val="24"/>
          <w:szCs w:val="24"/>
        </w:rPr>
        <w:t>es</w:t>
      </w:r>
      <w:r w:rsidRPr="00637F45">
        <w:rPr>
          <w:rFonts w:asciiTheme="majorBidi" w:hAnsiTheme="majorBidi" w:cstheme="majorBidi"/>
          <w:b/>
          <w:bCs/>
          <w:spacing w:val="14"/>
          <w:w w:val="105"/>
          <w:sz w:val="24"/>
          <w:szCs w:val="24"/>
        </w:rPr>
        <w:t xml:space="preserve"> </w:t>
      </w:r>
      <w:r w:rsidRPr="00637F45">
        <w:rPr>
          <w:rFonts w:asciiTheme="majorBidi" w:hAnsiTheme="majorBidi" w:cstheme="majorBidi"/>
          <w:b/>
          <w:bCs/>
          <w:spacing w:val="-2"/>
          <w:w w:val="105"/>
          <w:sz w:val="24"/>
          <w:szCs w:val="24"/>
        </w:rPr>
        <w:t>tree</w:t>
      </w:r>
      <w:r w:rsidR="00B63A60"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spacing w:val="-2"/>
          <w:w w:val="105"/>
          <w:sz w:val="24"/>
          <w:szCs w:val="24"/>
        </w:rPr>
        <w:t>Conver</w:t>
      </w:r>
      <w:r w:rsidRPr="00637F45">
        <w:rPr>
          <w:rFonts w:asciiTheme="majorBidi" w:hAnsiTheme="majorBidi" w:cstheme="majorBidi"/>
          <w:spacing w:val="-1"/>
          <w:w w:val="105"/>
          <w:sz w:val="24"/>
          <w:szCs w:val="24"/>
        </w:rPr>
        <w:t>ting</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oblems</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tr</w:t>
      </w:r>
      <w:r w:rsidRPr="00637F45">
        <w:rPr>
          <w:rFonts w:asciiTheme="majorBidi" w:hAnsiTheme="majorBidi" w:cstheme="majorBidi"/>
          <w:spacing w:val="-2"/>
          <w:w w:val="105"/>
          <w:sz w:val="24"/>
          <w:szCs w:val="24"/>
        </w:rPr>
        <w:t>ee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into</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positive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statements</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facilitates</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development</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objectives.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For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instance,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if</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one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oblem</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tr</w:t>
      </w:r>
      <w:r w:rsidRPr="00637F45">
        <w:rPr>
          <w:rFonts w:asciiTheme="majorBidi" w:hAnsiTheme="majorBidi" w:cstheme="majorBidi"/>
          <w:spacing w:val="-2"/>
          <w:w w:val="105"/>
          <w:sz w:val="24"/>
          <w:szCs w:val="24"/>
        </w:rPr>
        <w:t>ee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stated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as:</w:t>
      </w:r>
    </w:p>
    <w:p w14:paraId="28B45234"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z w:val="24"/>
          <w:szCs w:val="24"/>
        </w:rPr>
        <w:t>“Delayed</w:t>
      </w:r>
      <w:r w:rsidRPr="00637F45">
        <w:rPr>
          <w:rFonts w:asciiTheme="majorBidi" w:hAnsiTheme="majorBidi" w:cstheme="majorBidi"/>
          <w:spacing w:val="19"/>
          <w:sz w:val="24"/>
          <w:szCs w:val="24"/>
        </w:rPr>
        <w:t xml:space="preserve"> </w:t>
      </w:r>
      <w:r w:rsidRPr="00637F45">
        <w:rPr>
          <w:rFonts w:asciiTheme="majorBidi" w:hAnsiTheme="majorBidi" w:cstheme="majorBidi"/>
          <w:spacing w:val="-1"/>
          <w:sz w:val="24"/>
          <w:szCs w:val="24"/>
        </w:rPr>
        <w:t>referral</w:t>
      </w:r>
      <w:r w:rsidRPr="00637F45">
        <w:rPr>
          <w:rFonts w:asciiTheme="majorBidi" w:hAnsiTheme="majorBidi" w:cstheme="majorBidi"/>
          <w:spacing w:val="20"/>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0"/>
          <w:sz w:val="24"/>
          <w:szCs w:val="24"/>
        </w:rPr>
        <w:t xml:space="preserve"> </w:t>
      </w:r>
      <w:r w:rsidRPr="00637F45">
        <w:rPr>
          <w:rFonts w:asciiTheme="majorBidi" w:hAnsiTheme="majorBidi" w:cstheme="majorBidi"/>
          <w:sz w:val="24"/>
          <w:szCs w:val="24"/>
        </w:rPr>
        <w:t>obstetric</w:t>
      </w:r>
      <w:r w:rsidRPr="00637F45">
        <w:rPr>
          <w:rFonts w:asciiTheme="majorBidi" w:hAnsiTheme="majorBidi" w:cstheme="majorBidi"/>
          <w:spacing w:val="20"/>
          <w:sz w:val="24"/>
          <w:szCs w:val="24"/>
        </w:rPr>
        <w:t xml:space="preserve"> </w:t>
      </w:r>
      <w:r w:rsidRPr="00637F45">
        <w:rPr>
          <w:rFonts w:asciiTheme="majorBidi" w:hAnsiTheme="majorBidi" w:cstheme="majorBidi"/>
          <w:spacing w:val="-1"/>
          <w:sz w:val="24"/>
          <w:szCs w:val="24"/>
        </w:rPr>
        <w:t>emergencies”,</w:t>
      </w:r>
      <w:r w:rsidRPr="00637F45">
        <w:rPr>
          <w:rFonts w:asciiTheme="majorBidi" w:hAnsiTheme="majorBidi" w:cstheme="majorBidi"/>
          <w:spacing w:val="20"/>
          <w:sz w:val="24"/>
          <w:szCs w:val="24"/>
        </w:rPr>
        <w:t xml:space="preserve"> </w:t>
      </w:r>
      <w:r w:rsidRPr="00637F45">
        <w:rPr>
          <w:rFonts w:asciiTheme="majorBidi" w:hAnsiTheme="majorBidi" w:cstheme="majorBidi"/>
          <w:sz w:val="24"/>
          <w:szCs w:val="24"/>
        </w:rPr>
        <w:t>an</w:t>
      </w:r>
      <w:r w:rsidRPr="00637F45">
        <w:rPr>
          <w:rFonts w:asciiTheme="majorBidi" w:hAnsiTheme="majorBidi" w:cstheme="majorBidi"/>
          <w:spacing w:val="20"/>
          <w:sz w:val="24"/>
          <w:szCs w:val="24"/>
        </w:rPr>
        <w:t xml:space="preserve"> </w:t>
      </w:r>
      <w:r w:rsidRPr="00637F45">
        <w:rPr>
          <w:rFonts w:asciiTheme="majorBidi" w:hAnsiTheme="majorBidi" w:cstheme="majorBidi"/>
          <w:sz w:val="24"/>
          <w:szCs w:val="24"/>
        </w:rPr>
        <w:t>objective</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could</w:t>
      </w:r>
      <w:r w:rsidRPr="00637F45">
        <w:rPr>
          <w:rFonts w:asciiTheme="majorBidi" w:hAnsiTheme="majorBidi" w:cstheme="majorBidi"/>
          <w:spacing w:val="20"/>
          <w:sz w:val="24"/>
          <w:szCs w:val="24"/>
        </w:rPr>
        <w:t xml:space="preserve"> </w:t>
      </w:r>
      <w:r w:rsidRPr="00637F45">
        <w:rPr>
          <w:rFonts w:asciiTheme="majorBidi" w:hAnsiTheme="majorBidi" w:cstheme="majorBidi"/>
          <w:spacing w:val="-1"/>
          <w:sz w:val="24"/>
          <w:szCs w:val="24"/>
        </w:rPr>
        <w:t>read:</w:t>
      </w:r>
    </w:p>
    <w:p w14:paraId="28C24E5D" w14:textId="3BFF2F40"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1"/>
          <w:w w:val="105"/>
          <w:sz w:val="24"/>
          <w:szCs w:val="24"/>
        </w:rPr>
        <w:t>“</w:t>
      </w:r>
      <w:r w:rsidRPr="00637F45">
        <w:rPr>
          <w:rFonts w:asciiTheme="majorBidi" w:hAnsiTheme="majorBidi" w:cstheme="majorBidi"/>
          <w:spacing w:val="-9"/>
          <w:w w:val="105"/>
          <w:sz w:val="24"/>
          <w:szCs w:val="24"/>
        </w:rPr>
        <w:t>To</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within</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next</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planning</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period,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number</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delayed</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eferrals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obstetric</w:t>
      </w:r>
      <w:r w:rsidRPr="00637F45">
        <w:rPr>
          <w:rFonts w:asciiTheme="majorBidi" w:hAnsiTheme="majorBidi" w:cstheme="majorBidi"/>
          <w:spacing w:val="28"/>
          <w:w w:val="102"/>
          <w:sz w:val="24"/>
          <w:szCs w:val="24"/>
        </w:rPr>
        <w:t xml:space="preserve"> </w:t>
      </w:r>
      <w:r w:rsidRPr="00637F45">
        <w:rPr>
          <w:rFonts w:asciiTheme="majorBidi" w:hAnsiTheme="majorBidi" w:cstheme="majorBidi"/>
          <w:spacing w:val="-3"/>
          <w:w w:val="105"/>
          <w:sz w:val="24"/>
          <w:szCs w:val="24"/>
        </w:rPr>
        <w:t>emergencies</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reduced</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by</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40%”</w:t>
      </w:r>
      <w:r w:rsidRPr="00637F45">
        <w:rPr>
          <w:rFonts w:asciiTheme="majorBidi" w:hAnsiTheme="majorBidi" w:cstheme="majorBidi"/>
          <w:spacing w:val="-1"/>
          <w:w w:val="105"/>
          <w:sz w:val="24"/>
          <w:szCs w:val="24"/>
        </w:rPr>
        <w:t xml:space="preserve"> (it</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will</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be</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 xml:space="preserve">necessary </w:t>
      </w:r>
      <w:r w:rsidRPr="00637F45">
        <w:rPr>
          <w:rFonts w:asciiTheme="majorBidi" w:hAnsiTheme="majorBidi" w:cstheme="majorBidi"/>
          <w:spacing w:val="-2"/>
          <w:w w:val="105"/>
          <w:sz w:val="24"/>
          <w:szCs w:val="24"/>
        </w:rPr>
        <w:t>to</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define</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clearly what</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w w:val="105"/>
          <w:sz w:val="24"/>
          <w:szCs w:val="24"/>
        </w:rPr>
        <w:t xml:space="preserve"> </w:t>
      </w:r>
      <w:r w:rsidRPr="00637F45">
        <w:rPr>
          <w:rFonts w:asciiTheme="majorBidi" w:hAnsiTheme="majorBidi" w:cstheme="majorBidi"/>
          <w:spacing w:val="-1"/>
          <w:w w:val="105"/>
          <w:sz w:val="24"/>
          <w:szCs w:val="24"/>
        </w:rPr>
        <w:t xml:space="preserve">consider </w:t>
      </w:r>
      <w:r w:rsidRPr="00637F45">
        <w:rPr>
          <w:rFonts w:asciiTheme="majorBidi" w:hAnsiTheme="majorBidi" w:cstheme="majorBidi"/>
          <w:w w:val="105"/>
          <w:sz w:val="24"/>
          <w:szCs w:val="24"/>
        </w:rPr>
        <w:t xml:space="preserve">a </w:t>
      </w:r>
      <w:r w:rsidRPr="00637F45">
        <w:rPr>
          <w:rFonts w:asciiTheme="majorBidi" w:hAnsiTheme="majorBidi" w:cstheme="majorBidi"/>
          <w:spacing w:val="-1"/>
          <w:w w:val="105"/>
          <w:sz w:val="24"/>
          <w:szCs w:val="24"/>
        </w:rPr>
        <w:t>delay</w:t>
      </w:r>
      <w:r w:rsidRPr="00637F45">
        <w:rPr>
          <w:rFonts w:asciiTheme="majorBidi" w:hAnsiTheme="majorBidi" w:cstheme="majorBidi"/>
          <w:spacing w:val="58"/>
          <w:w w:val="107"/>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what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consider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obstetric</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emergency).</w:t>
      </w:r>
    </w:p>
    <w:p w14:paraId="61ACF314" w14:textId="482E8885" w:rsidR="00F9607D" w:rsidRPr="00637F45" w:rsidRDefault="007D434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z w:val="24"/>
          <w:szCs w:val="24"/>
          <w:lang w:val="en-US"/>
        </w:rPr>
        <w:lastRenderedPageBreak/>
        <w:t>Types</w:t>
      </w:r>
      <w:r w:rsidR="00F9607D" w:rsidRPr="00637F45">
        <w:rPr>
          <w:rFonts w:asciiTheme="majorBidi" w:hAnsiTheme="majorBidi" w:cstheme="majorBidi"/>
          <w:b/>
          <w:bCs/>
          <w:spacing w:val="41"/>
          <w:sz w:val="24"/>
          <w:szCs w:val="24"/>
        </w:rPr>
        <w:t xml:space="preserve"> </w:t>
      </w:r>
      <w:r w:rsidR="00F9607D" w:rsidRPr="00637F45">
        <w:rPr>
          <w:rFonts w:asciiTheme="majorBidi" w:hAnsiTheme="majorBidi" w:cstheme="majorBidi"/>
          <w:b/>
          <w:bCs/>
          <w:sz w:val="24"/>
          <w:szCs w:val="24"/>
        </w:rPr>
        <w:t>of</w:t>
      </w:r>
      <w:r w:rsidR="00F9607D" w:rsidRPr="00637F45">
        <w:rPr>
          <w:rFonts w:asciiTheme="majorBidi" w:hAnsiTheme="majorBidi" w:cstheme="majorBidi"/>
          <w:b/>
          <w:bCs/>
          <w:spacing w:val="41"/>
          <w:sz w:val="24"/>
          <w:szCs w:val="24"/>
        </w:rPr>
        <w:t xml:space="preserve"> </w:t>
      </w:r>
      <w:r w:rsidR="00F9607D" w:rsidRPr="00637F45">
        <w:rPr>
          <w:rFonts w:asciiTheme="majorBidi" w:hAnsiTheme="majorBidi" w:cstheme="majorBidi"/>
          <w:b/>
          <w:bCs/>
          <w:sz w:val="24"/>
          <w:szCs w:val="24"/>
        </w:rPr>
        <w:t>object</w:t>
      </w:r>
      <w:r w:rsidR="00F9607D" w:rsidRPr="00637F45">
        <w:rPr>
          <w:rFonts w:asciiTheme="majorBidi" w:hAnsiTheme="majorBidi" w:cstheme="majorBidi"/>
          <w:b/>
          <w:bCs/>
          <w:spacing w:val="-3"/>
          <w:sz w:val="24"/>
          <w:szCs w:val="24"/>
        </w:rPr>
        <w:t>i</w:t>
      </w:r>
      <w:r w:rsidR="00F9607D" w:rsidRPr="00637F45">
        <w:rPr>
          <w:rFonts w:asciiTheme="majorBidi" w:hAnsiTheme="majorBidi" w:cstheme="majorBidi"/>
          <w:b/>
          <w:bCs/>
          <w:spacing w:val="-4"/>
          <w:sz w:val="24"/>
          <w:szCs w:val="24"/>
        </w:rPr>
        <w:t>v</w:t>
      </w:r>
      <w:r w:rsidR="00F9607D" w:rsidRPr="00637F45">
        <w:rPr>
          <w:rFonts w:asciiTheme="majorBidi" w:hAnsiTheme="majorBidi" w:cstheme="majorBidi"/>
          <w:b/>
          <w:bCs/>
          <w:sz w:val="24"/>
          <w:szCs w:val="24"/>
        </w:rPr>
        <w:t>es</w:t>
      </w:r>
      <w:r w:rsidR="00B63A60" w:rsidRPr="00637F45">
        <w:rPr>
          <w:rFonts w:asciiTheme="majorBidi" w:hAnsiTheme="majorBidi" w:cstheme="majorBidi"/>
          <w:b/>
          <w:bCs/>
          <w:color w:val="000000"/>
          <w:sz w:val="24"/>
          <w:szCs w:val="24"/>
          <w:lang w:val="en-US"/>
        </w:rPr>
        <w:t xml:space="preserve">. </w:t>
      </w:r>
      <w:r w:rsidR="00F9607D" w:rsidRPr="00637F45">
        <w:rPr>
          <w:rFonts w:asciiTheme="majorBidi" w:hAnsiTheme="majorBidi" w:cstheme="majorBidi"/>
          <w:spacing w:val="-2"/>
          <w:w w:val="105"/>
          <w:sz w:val="24"/>
          <w:szCs w:val="24"/>
        </w:rPr>
        <w:t>Objectives</w:t>
      </w:r>
      <w:r w:rsidR="00F9607D" w:rsidRPr="00637F45">
        <w:rPr>
          <w:rFonts w:asciiTheme="majorBidi" w:hAnsiTheme="majorBidi" w:cstheme="majorBidi"/>
          <w:spacing w:val="-1"/>
          <w:w w:val="105"/>
          <w:sz w:val="24"/>
          <w:szCs w:val="24"/>
        </w:rPr>
        <w:t xml:space="preserve"> can</w:t>
      </w:r>
      <w:r w:rsidR="00F9607D" w:rsidRPr="00637F45">
        <w:rPr>
          <w:rFonts w:asciiTheme="majorBidi" w:hAnsiTheme="majorBidi" w:cstheme="majorBidi"/>
          <w:w w:val="105"/>
          <w:sz w:val="24"/>
          <w:szCs w:val="24"/>
        </w:rPr>
        <w:t xml:space="preserve"> </w:t>
      </w:r>
      <w:r w:rsidR="00F9607D" w:rsidRPr="00637F45">
        <w:rPr>
          <w:rFonts w:asciiTheme="majorBidi" w:hAnsiTheme="majorBidi" w:cstheme="majorBidi"/>
          <w:spacing w:val="-2"/>
          <w:w w:val="105"/>
          <w:sz w:val="24"/>
          <w:szCs w:val="24"/>
        </w:rPr>
        <w:t>be</w:t>
      </w:r>
      <w:r w:rsidR="00F9607D" w:rsidRPr="00637F45">
        <w:rPr>
          <w:rFonts w:asciiTheme="majorBidi" w:hAnsiTheme="majorBidi" w:cstheme="majorBidi"/>
          <w:w w:val="105"/>
          <w:sz w:val="24"/>
          <w:szCs w:val="24"/>
        </w:rPr>
        <w:t xml:space="preserve"> </w:t>
      </w:r>
      <w:r w:rsidR="00F9607D" w:rsidRPr="00637F45">
        <w:rPr>
          <w:rFonts w:asciiTheme="majorBidi" w:hAnsiTheme="majorBidi" w:cstheme="majorBidi"/>
          <w:spacing w:val="-1"/>
          <w:w w:val="105"/>
          <w:sz w:val="24"/>
          <w:szCs w:val="24"/>
        </w:rPr>
        <w:t>stated</w:t>
      </w:r>
      <w:r w:rsidR="00F9607D" w:rsidRPr="00637F45">
        <w:rPr>
          <w:rFonts w:asciiTheme="majorBidi" w:hAnsiTheme="majorBidi" w:cstheme="majorBidi"/>
          <w:w w:val="105"/>
          <w:sz w:val="24"/>
          <w:szCs w:val="24"/>
        </w:rPr>
        <w:t xml:space="preserve"> </w:t>
      </w:r>
      <w:r w:rsidR="00F9607D" w:rsidRPr="00637F45">
        <w:rPr>
          <w:rFonts w:asciiTheme="majorBidi" w:hAnsiTheme="majorBidi" w:cstheme="majorBidi"/>
          <w:spacing w:val="-1"/>
          <w:w w:val="105"/>
          <w:sz w:val="24"/>
          <w:szCs w:val="24"/>
        </w:rPr>
        <w:t>in</w:t>
      </w:r>
      <w:r w:rsidR="00F9607D" w:rsidRPr="00637F45">
        <w:rPr>
          <w:rFonts w:asciiTheme="majorBidi" w:hAnsiTheme="majorBidi" w:cstheme="majorBidi"/>
          <w:w w:val="105"/>
          <w:sz w:val="24"/>
          <w:szCs w:val="24"/>
        </w:rPr>
        <w:t xml:space="preserve"> </w:t>
      </w:r>
      <w:r w:rsidR="00F9607D" w:rsidRPr="00637F45">
        <w:rPr>
          <w:rFonts w:asciiTheme="majorBidi" w:hAnsiTheme="majorBidi" w:cstheme="majorBidi"/>
          <w:spacing w:val="-1"/>
          <w:w w:val="105"/>
          <w:sz w:val="24"/>
          <w:szCs w:val="24"/>
        </w:rPr>
        <w:t>ter</w:t>
      </w:r>
      <w:r w:rsidR="00F9607D" w:rsidRPr="00637F45">
        <w:rPr>
          <w:rFonts w:asciiTheme="majorBidi" w:hAnsiTheme="majorBidi" w:cstheme="majorBidi"/>
          <w:spacing w:val="-2"/>
          <w:w w:val="105"/>
          <w:sz w:val="24"/>
          <w:szCs w:val="24"/>
        </w:rPr>
        <w:t>ms</w:t>
      </w:r>
      <w:r w:rsidR="00F9607D" w:rsidRPr="00637F45">
        <w:rPr>
          <w:rFonts w:asciiTheme="majorBidi" w:hAnsiTheme="majorBidi" w:cstheme="majorBidi"/>
          <w:w w:val="105"/>
          <w:sz w:val="24"/>
          <w:szCs w:val="24"/>
        </w:rPr>
        <w:t xml:space="preserve"> of what</w:t>
      </w:r>
      <w:r w:rsidR="00F9607D" w:rsidRPr="00637F45">
        <w:rPr>
          <w:rFonts w:asciiTheme="majorBidi" w:hAnsiTheme="majorBidi" w:cstheme="majorBidi"/>
          <w:spacing w:val="-1"/>
          <w:w w:val="105"/>
          <w:sz w:val="24"/>
          <w:szCs w:val="24"/>
        </w:rPr>
        <w:t xml:space="preserve"> </w:t>
      </w:r>
      <w:r w:rsidR="00F9607D" w:rsidRPr="00637F45">
        <w:rPr>
          <w:rFonts w:asciiTheme="majorBidi" w:hAnsiTheme="majorBidi" w:cstheme="majorBidi"/>
          <w:w w:val="105"/>
          <w:sz w:val="24"/>
          <w:szCs w:val="24"/>
        </w:rPr>
        <w:t xml:space="preserve">can be achieved within a </w:t>
      </w:r>
      <w:r w:rsidR="00F9607D" w:rsidRPr="00637F45">
        <w:rPr>
          <w:rFonts w:asciiTheme="majorBidi" w:hAnsiTheme="majorBidi" w:cstheme="majorBidi"/>
          <w:spacing w:val="-1"/>
          <w:w w:val="105"/>
          <w:sz w:val="24"/>
          <w:szCs w:val="24"/>
        </w:rPr>
        <w:t>relatively</w:t>
      </w:r>
      <w:r w:rsidR="00F9607D" w:rsidRPr="00637F45">
        <w:rPr>
          <w:rFonts w:asciiTheme="majorBidi" w:hAnsiTheme="majorBidi" w:cstheme="majorBidi"/>
          <w:w w:val="105"/>
          <w:sz w:val="24"/>
          <w:szCs w:val="24"/>
        </w:rPr>
        <w:t xml:space="preserve"> short period</w:t>
      </w:r>
      <w:r w:rsidR="00F9607D" w:rsidRPr="00637F45">
        <w:rPr>
          <w:rFonts w:asciiTheme="majorBidi" w:hAnsiTheme="majorBidi" w:cstheme="majorBidi"/>
          <w:spacing w:val="-1"/>
          <w:w w:val="105"/>
          <w:sz w:val="24"/>
          <w:szCs w:val="24"/>
        </w:rPr>
        <w:t xml:space="preserve"> </w:t>
      </w:r>
      <w:r w:rsidR="00F9607D" w:rsidRPr="00637F45">
        <w:rPr>
          <w:rFonts w:asciiTheme="majorBidi" w:hAnsiTheme="majorBidi" w:cstheme="majorBidi"/>
          <w:w w:val="105"/>
          <w:sz w:val="24"/>
          <w:szCs w:val="24"/>
        </w:rPr>
        <w:t xml:space="preserve">of time, </w:t>
      </w:r>
      <w:r w:rsidR="00F9607D" w:rsidRPr="00637F45">
        <w:rPr>
          <w:rFonts w:asciiTheme="majorBidi" w:hAnsiTheme="majorBidi" w:cstheme="majorBidi"/>
          <w:spacing w:val="1"/>
          <w:w w:val="105"/>
          <w:sz w:val="24"/>
          <w:szCs w:val="24"/>
        </w:rPr>
        <w:t>that</w:t>
      </w:r>
      <w:r w:rsidR="00F9607D" w:rsidRPr="00637F45">
        <w:rPr>
          <w:rFonts w:asciiTheme="majorBidi" w:hAnsiTheme="majorBidi" w:cstheme="majorBidi"/>
          <w:spacing w:val="31"/>
          <w:w w:val="103"/>
          <w:sz w:val="24"/>
          <w:szCs w:val="24"/>
        </w:rPr>
        <w:t xml:space="preserve"> </w:t>
      </w:r>
      <w:r w:rsidR="00F9607D" w:rsidRPr="00637F45">
        <w:rPr>
          <w:rFonts w:asciiTheme="majorBidi" w:hAnsiTheme="majorBidi" w:cstheme="majorBidi"/>
          <w:w w:val="105"/>
          <w:sz w:val="24"/>
          <w:szCs w:val="24"/>
        </w:rPr>
        <w:t>is</w:t>
      </w:r>
      <w:r w:rsidR="00F9607D" w:rsidRPr="00637F45">
        <w:rPr>
          <w:rFonts w:asciiTheme="majorBidi" w:hAnsiTheme="majorBidi" w:cstheme="majorBidi"/>
          <w:spacing w:val="-9"/>
          <w:w w:val="105"/>
          <w:sz w:val="24"/>
          <w:szCs w:val="24"/>
        </w:rPr>
        <w:t xml:space="preserve"> </w:t>
      </w:r>
      <w:r w:rsidR="00F9607D" w:rsidRPr="00637F45">
        <w:rPr>
          <w:rFonts w:asciiTheme="majorBidi" w:hAnsiTheme="majorBidi" w:cstheme="majorBidi"/>
          <w:w w:val="105"/>
          <w:sz w:val="24"/>
          <w:szCs w:val="24"/>
        </w:rPr>
        <w:t>short-term</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objectives</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which</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ultimately</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lead</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to</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the</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achievement</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of</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long-term</w:t>
      </w:r>
      <w:r w:rsidR="00F9607D" w:rsidRPr="00637F45">
        <w:rPr>
          <w:rFonts w:asciiTheme="majorBidi" w:hAnsiTheme="majorBidi" w:cstheme="majorBidi"/>
          <w:spacing w:val="-8"/>
          <w:w w:val="105"/>
          <w:sz w:val="24"/>
          <w:szCs w:val="24"/>
        </w:rPr>
        <w:t xml:space="preserve"> </w:t>
      </w:r>
      <w:r w:rsidR="00F9607D" w:rsidRPr="00637F45">
        <w:rPr>
          <w:rFonts w:asciiTheme="majorBidi" w:hAnsiTheme="majorBidi" w:cstheme="majorBidi"/>
          <w:w w:val="105"/>
          <w:sz w:val="24"/>
          <w:szCs w:val="24"/>
        </w:rPr>
        <w:t>objectives.</w:t>
      </w:r>
    </w:p>
    <w:p w14:paraId="7C7EA0D3" w14:textId="436365BD"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i/>
          <w:iCs/>
          <w:sz w:val="24"/>
          <w:szCs w:val="24"/>
        </w:rPr>
        <w:t>Examples</w:t>
      </w:r>
      <w:r w:rsidRPr="00637F45">
        <w:rPr>
          <w:rFonts w:asciiTheme="majorBidi" w:hAnsiTheme="majorBidi" w:cstheme="majorBidi"/>
          <w:b/>
          <w:bCs/>
          <w:i/>
          <w:iCs/>
          <w:spacing w:val="-13"/>
          <w:sz w:val="24"/>
          <w:szCs w:val="24"/>
        </w:rPr>
        <w:t xml:space="preserve"> </w:t>
      </w:r>
      <w:r w:rsidRPr="00637F45">
        <w:rPr>
          <w:rFonts w:asciiTheme="majorBidi" w:hAnsiTheme="majorBidi" w:cstheme="majorBidi"/>
          <w:b/>
          <w:bCs/>
          <w:i/>
          <w:iCs/>
          <w:sz w:val="24"/>
          <w:szCs w:val="24"/>
        </w:rPr>
        <w:t>of</w:t>
      </w:r>
      <w:r w:rsidRPr="00637F45">
        <w:rPr>
          <w:rFonts w:asciiTheme="majorBidi" w:hAnsiTheme="majorBidi" w:cstheme="majorBidi"/>
          <w:b/>
          <w:bCs/>
          <w:i/>
          <w:iCs/>
          <w:spacing w:val="-13"/>
          <w:sz w:val="24"/>
          <w:szCs w:val="24"/>
        </w:rPr>
        <w:t xml:space="preserve"> </w:t>
      </w:r>
      <w:r w:rsidRPr="00637F45">
        <w:rPr>
          <w:rFonts w:asciiTheme="majorBidi" w:hAnsiTheme="majorBidi" w:cstheme="majorBidi"/>
          <w:b/>
          <w:bCs/>
          <w:i/>
          <w:iCs/>
          <w:sz w:val="24"/>
          <w:szCs w:val="24"/>
        </w:rPr>
        <w:t>short-term</w:t>
      </w:r>
      <w:r w:rsidRPr="00637F45">
        <w:rPr>
          <w:rFonts w:asciiTheme="majorBidi" w:hAnsiTheme="majorBidi" w:cstheme="majorBidi"/>
          <w:b/>
          <w:bCs/>
          <w:i/>
          <w:iCs/>
          <w:spacing w:val="-12"/>
          <w:sz w:val="24"/>
          <w:szCs w:val="24"/>
        </w:rPr>
        <w:t xml:space="preserve"> </w:t>
      </w:r>
      <w:r w:rsidRPr="00637F45">
        <w:rPr>
          <w:rFonts w:asciiTheme="majorBidi" w:hAnsiTheme="majorBidi" w:cstheme="majorBidi"/>
          <w:b/>
          <w:bCs/>
          <w:i/>
          <w:iCs/>
          <w:sz w:val="24"/>
          <w:szCs w:val="24"/>
        </w:rPr>
        <w:t>objectives:</w:t>
      </w:r>
      <w:r w:rsidR="00B63A60"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13"/>
          <w:w w:val="105"/>
          <w:sz w:val="24"/>
          <w:szCs w:val="24"/>
        </w:rPr>
        <w:t>T</w:t>
      </w:r>
      <w:r w:rsidRPr="00637F45">
        <w:rPr>
          <w:rFonts w:asciiTheme="majorBidi" w:hAnsiTheme="majorBidi" w:cstheme="majorBidi"/>
          <w:spacing w:val="-12"/>
          <w:w w:val="105"/>
          <w:sz w:val="24"/>
          <w:szCs w:val="24"/>
        </w:rPr>
        <w:t>o</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advise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r</w:t>
      </w:r>
      <w:r w:rsidRPr="00637F45">
        <w:rPr>
          <w:rFonts w:asciiTheme="majorBidi" w:hAnsiTheme="majorBidi" w:cstheme="majorBidi"/>
          <w:spacing w:val="-3"/>
          <w:w w:val="105"/>
          <w:sz w:val="24"/>
          <w:szCs w:val="24"/>
        </w:rPr>
        <w:t>efer</w:t>
      </w:r>
      <w:r w:rsidRPr="00637F45">
        <w:rPr>
          <w:rFonts w:asciiTheme="majorBidi" w:hAnsiTheme="majorBidi" w:cstheme="majorBidi"/>
          <w:spacing w:val="-2"/>
          <w:w w:val="105"/>
          <w:sz w:val="24"/>
          <w:szCs w:val="24"/>
        </w:rPr>
        <w:t xml:space="preserve"> to</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antenatal</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car</w:t>
      </w:r>
      <w:r w:rsidRPr="00637F45">
        <w:rPr>
          <w:rFonts w:asciiTheme="majorBidi" w:hAnsiTheme="majorBidi" w:cstheme="majorBidi"/>
          <w:spacing w:val="-3"/>
          <w:w w:val="105"/>
          <w:sz w:val="24"/>
          <w:szCs w:val="24"/>
        </w:rPr>
        <w:t>e</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70%</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pregnant</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women</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10</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villages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one</w:t>
      </w:r>
      <w:r w:rsidRPr="00637F45">
        <w:rPr>
          <w:rFonts w:asciiTheme="majorBidi" w:hAnsiTheme="majorBidi" w:cstheme="majorBidi"/>
          <w:spacing w:val="-3"/>
          <w:w w:val="105"/>
          <w:sz w:val="24"/>
          <w:szCs w:val="24"/>
        </w:rPr>
        <w:t xml:space="preserve"> year.</w:t>
      </w:r>
    </w:p>
    <w:p w14:paraId="20ECAFCC" w14:textId="77777777"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3"/>
          <w:w w:val="105"/>
          <w:sz w:val="24"/>
          <w:szCs w:val="24"/>
        </w:rPr>
        <w:t>T</w:t>
      </w:r>
      <w:r w:rsidRPr="00637F45">
        <w:rPr>
          <w:rFonts w:asciiTheme="majorBidi" w:hAnsiTheme="majorBidi" w:cstheme="majorBidi"/>
          <w:spacing w:val="-12"/>
          <w:w w:val="105"/>
          <w:sz w:val="24"/>
          <w:szCs w:val="24"/>
        </w:rPr>
        <w:t>o</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train</w:t>
      </w:r>
      <w:r w:rsidRPr="00637F45">
        <w:rPr>
          <w:rFonts w:asciiTheme="majorBidi" w:hAnsiTheme="majorBidi" w:cstheme="majorBidi"/>
          <w:spacing w:val="-6"/>
          <w:w w:val="105"/>
          <w:sz w:val="24"/>
          <w:szCs w:val="24"/>
        </w:rPr>
        <w:t xml:space="preserve"> </w:t>
      </w:r>
      <w:proofErr w:type="spellStart"/>
      <w:r w:rsidRPr="00637F45">
        <w:rPr>
          <w:rFonts w:asciiTheme="majorBidi" w:hAnsiTheme="majorBidi" w:cstheme="majorBidi"/>
          <w:w w:val="105"/>
          <w:sz w:val="24"/>
          <w:szCs w:val="24"/>
        </w:rPr>
        <w:t>TBAs</w:t>
      </w:r>
      <w:proofErr w:type="spellEnd"/>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10</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villages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one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year.</w:t>
      </w:r>
    </w:p>
    <w:p w14:paraId="7AEAF3F8" w14:textId="571C825C" w:rsidR="00F9607D" w:rsidRPr="00637F45" w:rsidRDefault="00F9607D"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z w:val="24"/>
          <w:szCs w:val="24"/>
        </w:rPr>
        <w:t>Setting</w:t>
      </w:r>
      <w:r w:rsidRPr="00637F45">
        <w:rPr>
          <w:rFonts w:asciiTheme="majorBidi" w:hAnsiTheme="majorBidi" w:cstheme="majorBidi"/>
          <w:b/>
          <w:bCs/>
          <w:spacing w:val="29"/>
          <w:sz w:val="24"/>
          <w:szCs w:val="24"/>
        </w:rPr>
        <w:t xml:space="preserve"> </w:t>
      </w:r>
      <w:r w:rsidRPr="00637F45">
        <w:rPr>
          <w:rFonts w:asciiTheme="majorBidi" w:hAnsiTheme="majorBidi" w:cstheme="majorBidi"/>
          <w:b/>
          <w:bCs/>
          <w:sz w:val="24"/>
          <w:szCs w:val="24"/>
        </w:rPr>
        <w:t>targets</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After</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setting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objectives,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you</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determine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number</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quality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specific</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w w:val="99"/>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carried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out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before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objectives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can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realized,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setting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targets.</w:t>
      </w:r>
    </w:p>
    <w:p w14:paraId="229E70A0" w14:textId="1886C34D" w:rsidR="00F9607D" w:rsidRPr="00637F45" w:rsidRDefault="00F9607D"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z w:val="24"/>
          <w:szCs w:val="24"/>
        </w:rPr>
        <w:t>Setting</w:t>
      </w:r>
      <w:r w:rsidRPr="00637F45">
        <w:rPr>
          <w:rFonts w:asciiTheme="majorBidi" w:hAnsiTheme="majorBidi" w:cstheme="majorBidi"/>
          <w:spacing w:val="13"/>
          <w:sz w:val="24"/>
          <w:szCs w:val="24"/>
        </w:rPr>
        <w:t xml:space="preserve"> </w:t>
      </w:r>
      <w:r w:rsidRPr="00637F45">
        <w:rPr>
          <w:rFonts w:asciiTheme="majorBidi" w:hAnsiTheme="majorBidi" w:cstheme="majorBidi"/>
          <w:spacing w:val="-1"/>
          <w:sz w:val="24"/>
          <w:szCs w:val="24"/>
        </w:rPr>
        <w:t>targets</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helps</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determine</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whether</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set</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objectives</w:t>
      </w:r>
      <w:r w:rsidRPr="00637F45">
        <w:rPr>
          <w:rFonts w:asciiTheme="majorBidi" w:hAnsiTheme="majorBidi" w:cstheme="majorBidi"/>
          <w:spacing w:val="14"/>
          <w:sz w:val="24"/>
          <w:szCs w:val="24"/>
        </w:rPr>
        <w:t xml:space="preserve"> </w:t>
      </w:r>
      <w:r w:rsidRPr="00637F45">
        <w:rPr>
          <w:rFonts w:asciiTheme="majorBidi" w:hAnsiTheme="majorBidi" w:cstheme="majorBidi"/>
          <w:spacing w:val="-1"/>
          <w:sz w:val="24"/>
          <w:szCs w:val="24"/>
        </w:rPr>
        <w:t>are</w:t>
      </w:r>
      <w:r w:rsidRPr="00637F45">
        <w:rPr>
          <w:rFonts w:asciiTheme="majorBidi" w:hAnsiTheme="majorBidi" w:cstheme="majorBidi"/>
          <w:spacing w:val="13"/>
          <w:sz w:val="24"/>
          <w:szCs w:val="24"/>
        </w:rPr>
        <w:t xml:space="preserve"> </w:t>
      </w:r>
      <w:r w:rsidRPr="00637F45">
        <w:rPr>
          <w:rFonts w:asciiTheme="majorBidi" w:hAnsiTheme="majorBidi" w:cstheme="majorBidi"/>
          <w:spacing w:val="-1"/>
          <w:sz w:val="24"/>
          <w:szCs w:val="24"/>
        </w:rPr>
        <w:t>realistic.</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If</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planned</w:t>
      </w:r>
      <w:r w:rsidRPr="00637F45">
        <w:rPr>
          <w:rFonts w:asciiTheme="majorBidi" w:hAnsiTheme="majorBidi" w:cstheme="majorBidi"/>
          <w:spacing w:val="13"/>
          <w:sz w:val="24"/>
          <w:szCs w:val="24"/>
        </w:rPr>
        <w:t xml:space="preserve"> </w:t>
      </w:r>
      <w:r w:rsidRPr="00637F45">
        <w:rPr>
          <w:rFonts w:asciiTheme="majorBidi" w:hAnsiTheme="majorBidi" w:cstheme="majorBidi"/>
          <w:spacing w:val="-1"/>
          <w:sz w:val="24"/>
          <w:szCs w:val="24"/>
        </w:rPr>
        <w:t>targets</w:t>
      </w:r>
      <w:r w:rsidRPr="00637F45">
        <w:rPr>
          <w:rFonts w:asciiTheme="majorBidi" w:hAnsiTheme="majorBidi" w:cstheme="majorBidi"/>
          <w:spacing w:val="14"/>
          <w:sz w:val="24"/>
          <w:szCs w:val="24"/>
        </w:rPr>
        <w:t xml:space="preserve"> </w:t>
      </w:r>
      <w:r w:rsidRPr="00637F45">
        <w:rPr>
          <w:rFonts w:asciiTheme="majorBidi" w:hAnsiTheme="majorBidi" w:cstheme="majorBidi"/>
          <w:spacing w:val="-1"/>
          <w:sz w:val="24"/>
          <w:szCs w:val="24"/>
        </w:rPr>
        <w:t>are</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higher</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than</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16"/>
          <w:sz w:val="24"/>
          <w:szCs w:val="24"/>
        </w:rPr>
        <w:t xml:space="preserve"> </w:t>
      </w:r>
      <w:r w:rsidRPr="00637F45">
        <w:rPr>
          <w:rFonts w:asciiTheme="majorBidi" w:hAnsiTheme="majorBidi" w:cstheme="majorBidi"/>
          <w:sz w:val="24"/>
          <w:szCs w:val="24"/>
        </w:rPr>
        <w:t>potential</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numbers</w:t>
      </w:r>
      <w:r w:rsidRPr="00637F45">
        <w:rPr>
          <w:rFonts w:asciiTheme="majorBidi" w:hAnsiTheme="majorBidi" w:cstheme="majorBidi"/>
          <w:spacing w:val="16"/>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services</w:t>
      </w:r>
      <w:r w:rsidRPr="00637F45">
        <w:rPr>
          <w:rFonts w:asciiTheme="majorBidi" w:hAnsiTheme="majorBidi" w:cstheme="majorBidi"/>
          <w:spacing w:val="16"/>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16"/>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15"/>
          <w:sz w:val="24"/>
          <w:szCs w:val="24"/>
        </w:rPr>
        <w:t xml:space="preserve"> </w:t>
      </w:r>
      <w:r w:rsidRPr="00637F45">
        <w:rPr>
          <w:rFonts w:asciiTheme="majorBidi" w:hAnsiTheme="majorBidi" w:cstheme="majorBidi"/>
          <w:spacing w:val="-1"/>
          <w:sz w:val="24"/>
          <w:szCs w:val="24"/>
        </w:rPr>
        <w:t>delivered,</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given</w:t>
      </w:r>
      <w:r w:rsidRPr="00637F45">
        <w:rPr>
          <w:rFonts w:asciiTheme="majorBidi" w:hAnsiTheme="majorBidi" w:cstheme="majorBidi"/>
          <w:spacing w:val="16"/>
          <w:sz w:val="24"/>
          <w:szCs w:val="24"/>
        </w:rPr>
        <w:t xml:space="preserve"> </w:t>
      </w:r>
      <w:r w:rsidRPr="00637F45">
        <w:rPr>
          <w:rFonts w:asciiTheme="majorBidi" w:hAnsiTheme="majorBidi" w:cstheme="majorBidi"/>
          <w:sz w:val="24"/>
          <w:szCs w:val="24"/>
        </w:rPr>
        <w:t>available</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16"/>
          <w:sz w:val="24"/>
          <w:szCs w:val="24"/>
        </w:rPr>
        <w:t xml:space="preserve"> </w:t>
      </w:r>
      <w:r w:rsidRPr="00637F45">
        <w:rPr>
          <w:rFonts w:asciiTheme="majorBidi" w:hAnsiTheme="majorBidi" w:cstheme="majorBidi"/>
          <w:sz w:val="24"/>
          <w:szCs w:val="24"/>
        </w:rPr>
        <w:t>potential</w:t>
      </w:r>
      <w:r w:rsidRPr="00637F45">
        <w:rPr>
          <w:rFonts w:asciiTheme="majorBidi" w:hAnsiTheme="majorBidi" w:cstheme="majorBidi"/>
          <w:spacing w:val="15"/>
          <w:sz w:val="24"/>
          <w:szCs w:val="24"/>
        </w:rPr>
        <w:t xml:space="preserve"> </w:t>
      </w:r>
      <w:r w:rsidRPr="00637F45">
        <w:rPr>
          <w:rFonts w:asciiTheme="majorBidi" w:hAnsiTheme="majorBidi" w:cstheme="majorBidi"/>
          <w:spacing w:val="-1"/>
          <w:sz w:val="24"/>
          <w:szCs w:val="24"/>
        </w:rPr>
        <w:t>resources</w:t>
      </w:r>
      <w:r w:rsidRPr="00637F45">
        <w:rPr>
          <w:rFonts w:asciiTheme="majorBidi" w:hAnsiTheme="majorBidi" w:cstheme="majorBidi"/>
          <w:spacing w:val="16"/>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3"/>
          <w:w w:val="105"/>
          <w:sz w:val="24"/>
          <w:szCs w:val="24"/>
        </w:rPr>
        <w:t xml:space="preserve"> </w:t>
      </w:r>
      <w:r w:rsidRPr="00637F45">
        <w:rPr>
          <w:rFonts w:asciiTheme="majorBidi" w:hAnsiTheme="majorBidi" w:cstheme="majorBidi"/>
          <w:sz w:val="24"/>
          <w:szCs w:val="24"/>
        </w:rPr>
        <w:t>under</w:t>
      </w:r>
      <w:r w:rsidRPr="00637F45">
        <w:rPr>
          <w:rFonts w:asciiTheme="majorBidi" w:hAnsiTheme="majorBidi" w:cstheme="majorBidi"/>
          <w:spacing w:val="31"/>
          <w:sz w:val="24"/>
          <w:szCs w:val="24"/>
        </w:rPr>
        <w:t xml:space="preserve"> </w:t>
      </w:r>
      <w:r w:rsidRPr="00637F45">
        <w:rPr>
          <w:rFonts w:asciiTheme="majorBidi" w:hAnsiTheme="majorBidi" w:cstheme="majorBidi"/>
          <w:spacing w:val="-1"/>
          <w:sz w:val="24"/>
          <w:szCs w:val="24"/>
        </w:rPr>
        <w:t>prevailing</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constraints,</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objectives</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should</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modified</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allow</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consistency</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between</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planned</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serv-</w:t>
      </w:r>
      <w:r w:rsidRPr="00637F45">
        <w:rPr>
          <w:rFonts w:asciiTheme="majorBidi" w:hAnsiTheme="majorBidi" w:cstheme="majorBidi"/>
          <w:spacing w:val="29"/>
          <w:w w:val="101"/>
          <w:sz w:val="24"/>
          <w:szCs w:val="24"/>
        </w:rPr>
        <w:t xml:space="preserve"> </w:t>
      </w:r>
      <w:r w:rsidRPr="00637F45">
        <w:rPr>
          <w:rFonts w:asciiTheme="majorBidi" w:hAnsiTheme="majorBidi" w:cstheme="majorBidi"/>
          <w:sz w:val="24"/>
          <w:szCs w:val="24"/>
        </w:rPr>
        <w:t>ice</w:t>
      </w:r>
      <w:r w:rsidRPr="00637F45">
        <w:rPr>
          <w:rFonts w:asciiTheme="majorBidi" w:hAnsiTheme="majorBidi" w:cstheme="majorBidi"/>
          <w:spacing w:val="29"/>
          <w:sz w:val="24"/>
          <w:szCs w:val="24"/>
        </w:rPr>
        <w:t xml:space="preserve"> </w:t>
      </w:r>
      <w:r w:rsidRPr="00637F45">
        <w:rPr>
          <w:rFonts w:asciiTheme="majorBidi" w:hAnsiTheme="majorBidi" w:cstheme="majorBidi"/>
          <w:spacing w:val="-1"/>
          <w:sz w:val="24"/>
          <w:szCs w:val="24"/>
        </w:rPr>
        <w:t>targets</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potential</w:t>
      </w:r>
      <w:r w:rsidRPr="00637F45">
        <w:rPr>
          <w:rFonts w:asciiTheme="majorBidi" w:hAnsiTheme="majorBidi" w:cstheme="majorBidi"/>
          <w:spacing w:val="30"/>
          <w:sz w:val="24"/>
          <w:szCs w:val="24"/>
        </w:rPr>
        <w:t xml:space="preserve"> </w:t>
      </w:r>
      <w:r w:rsidRPr="00637F45">
        <w:rPr>
          <w:rFonts w:asciiTheme="majorBidi" w:hAnsiTheme="majorBidi" w:cstheme="majorBidi"/>
          <w:sz w:val="24"/>
          <w:szCs w:val="24"/>
        </w:rPr>
        <w:t>performance</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level.</w:t>
      </w:r>
    </w:p>
    <w:p w14:paraId="4CEB884C" w14:textId="39523C81" w:rsidR="007D434B" w:rsidRPr="00637F45" w:rsidRDefault="007D434B" w:rsidP="00637F45">
      <w:pPr>
        <w:spacing w:line="360" w:lineRule="auto"/>
        <w:jc w:val="both"/>
        <w:rPr>
          <w:rFonts w:asciiTheme="majorBidi" w:hAnsiTheme="majorBidi" w:cstheme="majorBidi"/>
          <w:b/>
          <w:bCs/>
          <w:color w:val="000000"/>
          <w:sz w:val="24"/>
          <w:szCs w:val="24"/>
          <w:lang w:val="en-US"/>
        </w:rPr>
      </w:pPr>
      <w:r w:rsidRPr="00637F45">
        <w:rPr>
          <w:rFonts w:asciiTheme="majorBidi" w:hAnsiTheme="majorBidi" w:cstheme="majorBidi"/>
          <w:b/>
          <w:bCs/>
          <w:w w:val="105"/>
          <w:sz w:val="24"/>
          <w:szCs w:val="24"/>
        </w:rPr>
        <w:t>Formulating</w:t>
      </w:r>
      <w:r w:rsidRPr="00637F45">
        <w:rPr>
          <w:rFonts w:asciiTheme="majorBidi" w:hAnsiTheme="majorBidi" w:cstheme="majorBidi"/>
          <w:b/>
          <w:bCs/>
          <w:spacing w:val="11"/>
          <w:w w:val="105"/>
          <w:sz w:val="24"/>
          <w:szCs w:val="24"/>
        </w:rPr>
        <w:t xml:space="preserve"> </w:t>
      </w:r>
      <w:r w:rsidRPr="00637F45">
        <w:rPr>
          <w:rFonts w:asciiTheme="majorBidi" w:hAnsiTheme="majorBidi" w:cstheme="majorBidi"/>
          <w:b/>
          <w:bCs/>
          <w:w w:val="105"/>
          <w:sz w:val="24"/>
          <w:szCs w:val="24"/>
        </w:rPr>
        <w:t>(dev</w:t>
      </w:r>
      <w:r w:rsidRPr="00637F45">
        <w:rPr>
          <w:rFonts w:asciiTheme="majorBidi" w:hAnsiTheme="majorBidi" w:cstheme="majorBidi"/>
          <w:b/>
          <w:bCs/>
          <w:spacing w:val="-5"/>
          <w:w w:val="105"/>
          <w:sz w:val="24"/>
          <w:szCs w:val="24"/>
        </w:rPr>
        <w:t>eloping)</w:t>
      </w:r>
      <w:r w:rsidRPr="00637F45">
        <w:rPr>
          <w:rFonts w:asciiTheme="majorBidi" w:hAnsiTheme="majorBidi" w:cstheme="majorBidi"/>
          <w:b/>
          <w:bCs/>
          <w:spacing w:val="11"/>
          <w:w w:val="105"/>
          <w:sz w:val="24"/>
          <w:szCs w:val="24"/>
        </w:rPr>
        <w:t xml:space="preserve"> </w:t>
      </w:r>
      <w:r w:rsidRPr="00637F45">
        <w:rPr>
          <w:rFonts w:asciiTheme="majorBidi" w:hAnsiTheme="majorBidi" w:cstheme="majorBidi"/>
          <w:b/>
          <w:bCs/>
          <w:spacing w:val="-7"/>
          <w:w w:val="105"/>
          <w:sz w:val="24"/>
          <w:szCs w:val="24"/>
        </w:rPr>
        <w:t>Interventions</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Developing</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interventions</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9"/>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ocess</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identifying,</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short-listing</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8"/>
          <w:w w:val="105"/>
          <w:sz w:val="24"/>
          <w:szCs w:val="24"/>
        </w:rPr>
        <w:t xml:space="preserve"> </w:t>
      </w:r>
      <w:r w:rsidRPr="00637F45">
        <w:rPr>
          <w:rFonts w:asciiTheme="majorBidi" w:hAnsiTheme="majorBidi" w:cstheme="majorBidi"/>
          <w:w w:val="105"/>
          <w:sz w:val="24"/>
          <w:szCs w:val="24"/>
        </w:rPr>
        <w:t>deciding</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between</w:t>
      </w:r>
      <w:r w:rsidRPr="00637F45">
        <w:rPr>
          <w:rFonts w:asciiTheme="majorBidi" w:hAnsiTheme="majorBidi" w:cstheme="majorBidi"/>
          <w:spacing w:val="19"/>
          <w:w w:val="105"/>
          <w:sz w:val="24"/>
          <w:szCs w:val="24"/>
        </w:rPr>
        <w:t xml:space="preserve"> </w:t>
      </w:r>
      <w:r w:rsidRPr="00637F45">
        <w:rPr>
          <w:rFonts w:asciiTheme="majorBidi" w:hAnsiTheme="majorBidi" w:cstheme="majorBidi"/>
          <w:w w:val="105"/>
          <w:sz w:val="24"/>
          <w:szCs w:val="24"/>
        </w:rPr>
        <w:t>alternative</w:t>
      </w:r>
      <w:r w:rsidRPr="00637F45">
        <w:rPr>
          <w:rFonts w:asciiTheme="majorBidi" w:hAnsiTheme="majorBidi" w:cstheme="majorBidi"/>
          <w:spacing w:val="26"/>
          <w:w w:val="103"/>
          <w:sz w:val="24"/>
          <w:szCs w:val="24"/>
        </w:rPr>
        <w:t xml:space="preserve"> </w:t>
      </w:r>
      <w:r w:rsidRPr="00637F45">
        <w:rPr>
          <w:rFonts w:asciiTheme="majorBidi" w:hAnsiTheme="majorBidi" w:cstheme="majorBidi"/>
          <w:spacing w:val="-1"/>
          <w:w w:val="105"/>
          <w:sz w:val="24"/>
          <w:szCs w:val="24"/>
        </w:rPr>
        <w:t>appr</w:t>
      </w:r>
      <w:r w:rsidRPr="00637F45">
        <w:rPr>
          <w:rFonts w:asciiTheme="majorBidi" w:hAnsiTheme="majorBidi" w:cstheme="majorBidi"/>
          <w:spacing w:val="-2"/>
          <w:w w:val="105"/>
          <w:sz w:val="24"/>
          <w:szCs w:val="24"/>
        </w:rPr>
        <w:t>oaches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 xml:space="preserve">and </w:t>
      </w:r>
      <w:r w:rsidRPr="00637F45">
        <w:rPr>
          <w:rFonts w:asciiTheme="majorBidi" w:hAnsiTheme="majorBidi" w:cstheme="majorBidi"/>
          <w:spacing w:val="-1"/>
          <w:w w:val="105"/>
          <w:sz w:val="24"/>
          <w:szCs w:val="24"/>
        </w:rPr>
        <w:t>measur</w:t>
      </w:r>
      <w:r w:rsidRPr="00637F45">
        <w:rPr>
          <w:rFonts w:asciiTheme="majorBidi" w:hAnsiTheme="majorBidi" w:cstheme="majorBidi"/>
          <w:spacing w:val="-2"/>
          <w:w w:val="105"/>
          <w:sz w:val="24"/>
          <w:szCs w:val="24"/>
        </w:rPr>
        <w:t>es</w:t>
      </w:r>
      <w:r w:rsidRPr="00637F45">
        <w:rPr>
          <w:rFonts w:asciiTheme="majorBidi" w:hAnsiTheme="majorBidi" w:cstheme="majorBidi"/>
          <w:w w:val="105"/>
          <w:sz w:val="24"/>
          <w:szCs w:val="24"/>
        </w:rPr>
        <w:t xml:space="preserve"> to </w:t>
      </w:r>
      <w:r w:rsidRPr="00637F45">
        <w:rPr>
          <w:rFonts w:asciiTheme="majorBidi" w:hAnsiTheme="majorBidi" w:cstheme="majorBidi"/>
          <w:spacing w:val="-1"/>
          <w:w w:val="105"/>
          <w:sz w:val="24"/>
          <w:szCs w:val="24"/>
        </w:rPr>
        <w:t>addr</w:t>
      </w:r>
      <w:r w:rsidRPr="00637F45">
        <w:rPr>
          <w:rFonts w:asciiTheme="majorBidi" w:hAnsiTheme="majorBidi" w:cstheme="majorBidi"/>
          <w:spacing w:val="-2"/>
          <w:w w:val="105"/>
          <w:sz w:val="24"/>
          <w:szCs w:val="24"/>
        </w:rPr>
        <w:t>ess</w:t>
      </w:r>
      <w:r w:rsidRPr="00637F45">
        <w:rPr>
          <w:rFonts w:asciiTheme="majorBidi" w:hAnsiTheme="majorBidi" w:cstheme="majorBidi"/>
          <w:w w:val="105"/>
          <w:sz w:val="24"/>
          <w:szCs w:val="24"/>
        </w:rPr>
        <w:t xml:space="preserve"> identified and prioritized health</w:t>
      </w:r>
      <w:r w:rsidRPr="00637F45">
        <w:rPr>
          <w:rFonts w:asciiTheme="majorBidi" w:hAnsiTheme="majorBidi" w:cstheme="majorBidi"/>
          <w:spacing w:val="-1"/>
          <w:w w:val="105"/>
          <w:sz w:val="24"/>
          <w:szCs w:val="24"/>
        </w:rPr>
        <w:t xml:space="preserve"> pr</w:t>
      </w:r>
      <w:r w:rsidRPr="00637F45">
        <w:rPr>
          <w:rFonts w:asciiTheme="majorBidi" w:hAnsiTheme="majorBidi" w:cstheme="majorBidi"/>
          <w:spacing w:val="-2"/>
          <w:w w:val="105"/>
          <w:sz w:val="24"/>
          <w:szCs w:val="24"/>
        </w:rPr>
        <w:t>oblems</w:t>
      </w:r>
      <w:r w:rsidRPr="00637F45">
        <w:rPr>
          <w:rFonts w:asciiTheme="majorBidi" w:hAnsiTheme="majorBidi" w:cstheme="majorBidi"/>
          <w:w w:val="105"/>
          <w:sz w:val="24"/>
          <w:szCs w:val="24"/>
        </w:rPr>
        <w:t xml:space="preserve"> and needs. At this stage</w:t>
      </w:r>
      <w:r w:rsidRPr="00637F45">
        <w:rPr>
          <w:rFonts w:asciiTheme="majorBidi" w:hAnsiTheme="majorBidi" w:cstheme="majorBidi"/>
          <w:spacing w:val="37"/>
          <w:w w:val="102"/>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key</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question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addressed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“how</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will</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we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get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ther</w:t>
      </w:r>
      <w:r w:rsidRPr="00637F45">
        <w:rPr>
          <w:rFonts w:asciiTheme="majorBidi" w:hAnsiTheme="majorBidi" w:cstheme="majorBidi"/>
          <w:spacing w:val="-2"/>
          <w:w w:val="105"/>
          <w:sz w:val="24"/>
          <w:szCs w:val="24"/>
        </w:rPr>
        <w:t>e?”</w:t>
      </w:r>
    </w:p>
    <w:p w14:paraId="02D8974A" w14:textId="77777777" w:rsidR="007D434B" w:rsidRPr="00637F45" w:rsidRDefault="007D434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Formulation</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interventions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carried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out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conjunction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with</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next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stage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planning</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circle,</w:t>
      </w:r>
      <w:r w:rsidRPr="00637F45">
        <w:rPr>
          <w:rFonts w:asciiTheme="majorBidi" w:hAnsiTheme="majorBidi" w:cstheme="majorBidi"/>
          <w:spacing w:val="24"/>
          <w:w w:val="106"/>
          <w:sz w:val="24"/>
          <w:szCs w:val="24"/>
        </w:rPr>
        <w:t xml:space="preserve"> </w:t>
      </w:r>
      <w:r w:rsidRPr="00637F45">
        <w:rPr>
          <w:rFonts w:asciiTheme="majorBidi" w:hAnsiTheme="majorBidi" w:cstheme="majorBidi"/>
          <w:w w:val="105"/>
          <w:sz w:val="24"/>
          <w:szCs w:val="24"/>
        </w:rPr>
        <w:t>which</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determining</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requir</w:t>
      </w:r>
      <w:r w:rsidRPr="00637F45">
        <w:rPr>
          <w:rFonts w:asciiTheme="majorBidi" w:hAnsiTheme="majorBidi" w:cstheme="majorBidi"/>
          <w:spacing w:val="-2"/>
          <w:w w:val="105"/>
          <w:sz w:val="24"/>
          <w:szCs w:val="24"/>
        </w:rPr>
        <w:t>ements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subsequently</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preparing</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plan</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action.</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Interventions</w:t>
      </w:r>
      <w:r w:rsidRPr="00637F45">
        <w:rPr>
          <w:rFonts w:asciiTheme="majorBidi" w:hAnsiTheme="majorBidi" w:cstheme="majorBidi"/>
          <w:spacing w:val="33"/>
          <w:w w:val="102"/>
          <w:sz w:val="24"/>
          <w:szCs w:val="24"/>
        </w:rPr>
        <w:t xml:space="preserve"> </w:t>
      </w:r>
      <w:r w:rsidRPr="00637F45">
        <w:rPr>
          <w:rFonts w:asciiTheme="majorBidi" w:hAnsiTheme="majorBidi" w:cstheme="majorBidi"/>
          <w:spacing w:val="-2"/>
          <w:w w:val="105"/>
          <w:sz w:val="24"/>
          <w:szCs w:val="24"/>
        </w:rPr>
        <w:t>ar</w:t>
      </w:r>
      <w:r w:rsidRPr="00637F45">
        <w:rPr>
          <w:rFonts w:asciiTheme="majorBidi" w:hAnsiTheme="majorBidi" w:cstheme="majorBidi"/>
          <w:spacing w:val="-3"/>
          <w:w w:val="105"/>
          <w:sz w:val="24"/>
          <w:szCs w:val="24"/>
        </w:rPr>
        <w:t>e</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alternative</w:t>
      </w:r>
      <w:r w:rsidRPr="00637F45">
        <w:rPr>
          <w:rFonts w:asciiTheme="majorBidi" w:hAnsiTheme="majorBidi" w:cstheme="majorBidi"/>
          <w:spacing w:val="-2"/>
          <w:w w:val="105"/>
          <w:sz w:val="24"/>
          <w:szCs w:val="24"/>
        </w:rPr>
        <w:t xml:space="preserve"> measur</w:t>
      </w:r>
      <w:r w:rsidRPr="00637F45">
        <w:rPr>
          <w:rFonts w:asciiTheme="majorBidi" w:hAnsiTheme="majorBidi" w:cstheme="majorBidi"/>
          <w:spacing w:val="-3"/>
          <w:w w:val="105"/>
          <w:sz w:val="24"/>
          <w:szCs w:val="24"/>
        </w:rPr>
        <w:t>es</w:t>
      </w:r>
      <w:r w:rsidRPr="00637F45">
        <w:rPr>
          <w:rFonts w:asciiTheme="majorBidi" w:hAnsiTheme="majorBidi" w:cstheme="majorBidi"/>
          <w:spacing w:val="-2"/>
          <w:w w:val="105"/>
          <w:sz w:val="24"/>
          <w:szCs w:val="24"/>
        </w:rPr>
        <w:t xml:space="preserve"> to addr</w:t>
      </w:r>
      <w:r w:rsidRPr="00637F45">
        <w:rPr>
          <w:rFonts w:asciiTheme="majorBidi" w:hAnsiTheme="majorBidi" w:cstheme="majorBidi"/>
          <w:spacing w:val="-3"/>
          <w:w w:val="105"/>
          <w:sz w:val="24"/>
          <w:szCs w:val="24"/>
        </w:rPr>
        <w:t>ess</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priority</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health</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needs.</w:t>
      </w:r>
    </w:p>
    <w:p w14:paraId="76E2DE66"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The</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following</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steps</w:t>
      </w:r>
      <w:r w:rsidRPr="00637F45">
        <w:rPr>
          <w:rFonts w:asciiTheme="majorBidi" w:hAnsiTheme="majorBidi" w:cstheme="majorBidi"/>
          <w:spacing w:val="-10"/>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needed</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developing</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interventions:</w:t>
      </w:r>
    </w:p>
    <w:p w14:paraId="787AF2DA"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t>Identifying</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shor</w:t>
      </w:r>
      <w:r w:rsidRPr="00637F45">
        <w:rPr>
          <w:rFonts w:asciiTheme="majorBidi" w:hAnsiTheme="majorBidi" w:cstheme="majorBidi"/>
          <w:spacing w:val="-1"/>
          <w:w w:val="105"/>
          <w:sz w:val="24"/>
          <w:szCs w:val="24"/>
        </w:rPr>
        <w:t>t-listing</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gaps</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weaknesses</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in</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existing</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service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components</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by</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looking</w:t>
      </w:r>
      <w:r w:rsidRPr="00637F45">
        <w:rPr>
          <w:rFonts w:asciiTheme="majorBidi" w:hAnsiTheme="majorBidi" w:cstheme="majorBidi"/>
          <w:spacing w:val="30"/>
          <w:w w:val="104"/>
          <w:sz w:val="24"/>
          <w:szCs w:val="24"/>
        </w:rPr>
        <w:t xml:space="preserve"> </w:t>
      </w:r>
      <w:r w:rsidRPr="00637F45">
        <w:rPr>
          <w:rFonts w:asciiTheme="majorBidi" w:hAnsiTheme="majorBidi" w:cstheme="majorBidi"/>
          <w:spacing w:val="-1"/>
          <w:w w:val="105"/>
          <w:sz w:val="24"/>
          <w:szCs w:val="24"/>
        </w:rPr>
        <w:t>into:</w:t>
      </w:r>
    </w:p>
    <w:p w14:paraId="1FC38285"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lastRenderedPageBreak/>
        <w:t>appr</w:t>
      </w:r>
      <w:r w:rsidRPr="00637F45">
        <w:rPr>
          <w:rFonts w:asciiTheme="majorBidi" w:hAnsiTheme="majorBidi" w:cstheme="majorBidi"/>
          <w:spacing w:val="-3"/>
          <w:w w:val="105"/>
          <w:sz w:val="24"/>
          <w:szCs w:val="24"/>
        </w:rPr>
        <w:t xml:space="preserve">opriate </w:t>
      </w:r>
      <w:r w:rsidRPr="00637F45">
        <w:rPr>
          <w:rFonts w:asciiTheme="majorBidi" w:hAnsiTheme="majorBidi" w:cstheme="majorBidi"/>
          <w:spacing w:val="-2"/>
          <w:w w:val="105"/>
          <w:sz w:val="24"/>
          <w:szCs w:val="24"/>
        </w:rPr>
        <w:t>service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inputs</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such</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as</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service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delivery</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infrastructure,</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support</w:t>
      </w:r>
      <w:r w:rsidRPr="00637F45">
        <w:rPr>
          <w:rFonts w:asciiTheme="majorBidi" w:hAnsiTheme="majorBidi" w:cstheme="majorBidi"/>
          <w:spacing w:val="75"/>
          <w:w w:val="103"/>
          <w:sz w:val="24"/>
          <w:szCs w:val="24"/>
        </w:rPr>
        <w:t xml:space="preserve"> </w:t>
      </w:r>
      <w:r w:rsidRPr="00637F45">
        <w:rPr>
          <w:rFonts w:asciiTheme="majorBidi" w:hAnsiTheme="majorBidi" w:cstheme="majorBidi"/>
          <w:spacing w:val="-1"/>
          <w:w w:val="105"/>
          <w:sz w:val="24"/>
          <w:szCs w:val="24"/>
        </w:rPr>
        <w:t>systems;</w:t>
      </w:r>
    </w:p>
    <w:p w14:paraId="4A3D22D5" w14:textId="38914AD6"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t>management</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or</w:t>
      </w:r>
      <w:r w:rsidRPr="00637F45">
        <w:rPr>
          <w:rFonts w:asciiTheme="majorBidi" w:hAnsiTheme="majorBidi" w:cstheme="majorBidi"/>
          <w:spacing w:val="-1"/>
          <w:w w:val="105"/>
          <w:sz w:val="24"/>
          <w:szCs w:val="24"/>
        </w:rPr>
        <w:t>ganization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focusing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on</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contr</w:t>
      </w:r>
      <w:r w:rsidRPr="00637F45">
        <w:rPr>
          <w:rFonts w:asciiTheme="majorBidi" w:hAnsiTheme="majorBidi" w:cstheme="majorBidi"/>
          <w:spacing w:val="-1"/>
          <w:w w:val="105"/>
          <w:sz w:val="24"/>
          <w:szCs w:val="24"/>
        </w:rPr>
        <w:t>ol,</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monitoring,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quality</w:t>
      </w:r>
      <w:r w:rsidRPr="00637F45">
        <w:rPr>
          <w:rFonts w:asciiTheme="majorBidi" w:hAnsiTheme="majorBidi" w:cstheme="majorBidi"/>
          <w:spacing w:val="23"/>
          <w:w w:val="108"/>
          <w:sz w:val="24"/>
          <w:szCs w:val="24"/>
        </w:rPr>
        <w:t xml:space="preserve"> </w:t>
      </w:r>
      <w:r w:rsidRPr="00637F45">
        <w:rPr>
          <w:rFonts w:asciiTheme="majorBidi" w:hAnsiTheme="majorBidi" w:cstheme="majorBidi"/>
          <w:spacing w:val="-2"/>
          <w:w w:val="105"/>
          <w:sz w:val="24"/>
          <w:szCs w:val="24"/>
        </w:rPr>
        <w:t>contr</w:t>
      </w:r>
      <w:r w:rsidRPr="00637F45">
        <w:rPr>
          <w:rFonts w:asciiTheme="majorBidi" w:hAnsiTheme="majorBidi" w:cstheme="majorBidi"/>
          <w:spacing w:val="-1"/>
          <w:w w:val="105"/>
          <w:sz w:val="24"/>
          <w:szCs w:val="24"/>
        </w:rPr>
        <w:t>ol,</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service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distribution,</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community</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involvement</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participation</w:t>
      </w:r>
    </w:p>
    <w:p w14:paraId="266E22AB"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Identifying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additional</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components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required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bring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about</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desired</w:t>
      </w:r>
      <w:r w:rsidRPr="00637F45">
        <w:rPr>
          <w:rFonts w:asciiTheme="majorBidi" w:hAnsiTheme="majorBidi" w:cstheme="majorBidi"/>
          <w:spacing w:val="29"/>
          <w:w w:val="105"/>
          <w:sz w:val="24"/>
          <w:szCs w:val="24"/>
        </w:rPr>
        <w:t xml:space="preserve"> </w:t>
      </w:r>
      <w:r w:rsidRPr="00637F45">
        <w:rPr>
          <w:rFonts w:asciiTheme="majorBidi" w:hAnsiTheme="majorBidi" w:cstheme="majorBidi"/>
          <w:w w:val="105"/>
          <w:sz w:val="24"/>
          <w:szCs w:val="24"/>
        </w:rPr>
        <w:t>changes</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existing</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service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components.</w:t>
      </w:r>
    </w:p>
    <w:p w14:paraId="6A34B310"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Identifying</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potential</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constraints</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limitations</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planned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interventions.</w:t>
      </w:r>
    </w:p>
    <w:p w14:paraId="02C66ED1" w14:textId="7F0FD92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Modifying</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oposed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interventions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line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with</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geographical,</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political,</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climatic</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socio-cultural</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conditions,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including</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existing</w:t>
      </w:r>
      <w:r w:rsidRPr="00637F45">
        <w:rPr>
          <w:rFonts w:asciiTheme="majorBidi" w:hAnsiTheme="majorBidi" w:cstheme="majorBidi"/>
          <w:spacing w:val="-1"/>
          <w:w w:val="105"/>
          <w:sz w:val="24"/>
          <w:szCs w:val="24"/>
        </w:rPr>
        <w:t xml:space="preserve"> infrastructure, </w:t>
      </w:r>
      <w:r w:rsidRPr="00637F45">
        <w:rPr>
          <w:rFonts w:asciiTheme="majorBidi" w:hAnsiTheme="majorBidi" w:cstheme="majorBidi"/>
          <w:w w:val="105"/>
          <w:sz w:val="24"/>
          <w:szCs w:val="24"/>
        </w:rPr>
        <w:t>management</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or</w:t>
      </w:r>
      <w:r w:rsidRPr="00637F45">
        <w:rPr>
          <w:rFonts w:asciiTheme="majorBidi" w:hAnsiTheme="majorBidi" w:cstheme="majorBidi"/>
          <w:spacing w:val="-1"/>
          <w:w w:val="105"/>
          <w:sz w:val="24"/>
          <w:szCs w:val="24"/>
        </w:rPr>
        <w:t>ganization.</w:t>
      </w:r>
      <w:r w:rsidRPr="00637F45">
        <w:rPr>
          <w:rFonts w:asciiTheme="majorBidi" w:hAnsiTheme="majorBidi" w:cstheme="majorBidi"/>
          <w:spacing w:val="56"/>
          <w:w w:val="105"/>
          <w:sz w:val="24"/>
          <w:szCs w:val="24"/>
        </w:rPr>
        <w:t xml:space="preserve"> </w:t>
      </w:r>
      <w:r w:rsidRPr="00637F45">
        <w:rPr>
          <w:rFonts w:asciiTheme="majorBidi" w:hAnsiTheme="majorBidi" w:cstheme="majorBidi"/>
          <w:w w:val="105"/>
          <w:sz w:val="24"/>
          <w:szCs w:val="24"/>
        </w:rPr>
        <w:t>Consider</w:t>
      </w:r>
      <w:r w:rsidRPr="00637F45">
        <w:rPr>
          <w:rFonts w:asciiTheme="majorBidi" w:hAnsiTheme="majorBidi" w:cstheme="majorBidi"/>
          <w:spacing w:val="42"/>
          <w:w w:val="103"/>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following</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criteria</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for</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modifying</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interventions:</w:t>
      </w:r>
    </w:p>
    <w:p w14:paraId="11960106"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any</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intervention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option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which</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has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very</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strong</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political</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support,</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included;</w:t>
      </w:r>
    </w:p>
    <w:p w14:paraId="42B20665"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any</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intervention</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has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binding</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constraint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would</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make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unfeasible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22"/>
          <w:w w:val="101"/>
          <w:sz w:val="24"/>
          <w:szCs w:val="24"/>
        </w:rPr>
        <w:t xml:space="preserve"> </w:t>
      </w:r>
      <w:r w:rsidRPr="00637F45">
        <w:rPr>
          <w:rFonts w:asciiTheme="majorBidi" w:hAnsiTheme="majorBidi" w:cstheme="majorBidi"/>
          <w:spacing w:val="-1"/>
          <w:w w:val="105"/>
          <w:sz w:val="24"/>
          <w:szCs w:val="24"/>
        </w:rPr>
        <w:t>dropped;</w:t>
      </w:r>
    </w:p>
    <w:p w14:paraId="42AC188C"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Addr</w:t>
      </w:r>
      <w:r w:rsidRPr="00637F45">
        <w:rPr>
          <w:rFonts w:asciiTheme="majorBidi" w:hAnsiTheme="majorBidi" w:cstheme="majorBidi"/>
          <w:spacing w:val="-1"/>
          <w:w w:val="105"/>
          <w:sz w:val="24"/>
          <w:szCs w:val="24"/>
        </w:rPr>
        <w:t>essing</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constraints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by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using</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community</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resources,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modifying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job</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responsibilities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tasks,</w:t>
      </w:r>
      <w:r w:rsidRPr="00637F45">
        <w:rPr>
          <w:rFonts w:asciiTheme="majorBidi" w:hAnsiTheme="majorBidi" w:cstheme="majorBidi"/>
          <w:spacing w:val="49"/>
          <w:w w:val="105"/>
          <w:sz w:val="24"/>
          <w:szCs w:val="24"/>
        </w:rPr>
        <w:t xml:space="preserve"> </w:t>
      </w:r>
      <w:r w:rsidRPr="00637F45">
        <w:rPr>
          <w:rFonts w:asciiTheme="majorBidi" w:hAnsiTheme="majorBidi" w:cstheme="majorBidi"/>
          <w:w w:val="105"/>
          <w:sz w:val="24"/>
          <w:szCs w:val="24"/>
        </w:rPr>
        <w:t>shifting</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available</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ces</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from</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one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another</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obtaining</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additional</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resources;</w:t>
      </w:r>
    </w:p>
    <w:p w14:paraId="5F36941D"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Improving</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management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administration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line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with</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identified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interventions.</w:t>
      </w:r>
    </w:p>
    <w:p w14:paraId="4C45C386" w14:textId="59639027"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5"/>
          <w:w w:val="105"/>
          <w:sz w:val="24"/>
          <w:szCs w:val="24"/>
        </w:rPr>
        <w:t>Determining</w:t>
      </w:r>
      <w:r w:rsidRPr="00637F45">
        <w:rPr>
          <w:rFonts w:asciiTheme="majorBidi" w:hAnsiTheme="majorBidi" w:cstheme="majorBidi"/>
          <w:b/>
          <w:bCs/>
          <w:spacing w:val="-11"/>
          <w:w w:val="105"/>
          <w:sz w:val="24"/>
          <w:szCs w:val="24"/>
        </w:rPr>
        <w:t xml:space="preserve"> </w:t>
      </w:r>
      <w:r w:rsidRPr="00637F45">
        <w:rPr>
          <w:rFonts w:asciiTheme="majorBidi" w:hAnsiTheme="majorBidi" w:cstheme="majorBidi"/>
          <w:b/>
          <w:bCs/>
          <w:spacing w:val="-6"/>
          <w:w w:val="105"/>
          <w:sz w:val="24"/>
          <w:szCs w:val="24"/>
        </w:rPr>
        <w:t>Resour</w:t>
      </w:r>
      <w:r w:rsidRPr="00637F45">
        <w:rPr>
          <w:rFonts w:asciiTheme="majorBidi" w:hAnsiTheme="majorBidi" w:cstheme="majorBidi"/>
          <w:b/>
          <w:bCs/>
          <w:spacing w:val="-5"/>
          <w:w w:val="105"/>
          <w:sz w:val="24"/>
          <w:szCs w:val="24"/>
        </w:rPr>
        <w:t>ce</w:t>
      </w:r>
      <w:r w:rsidRPr="00637F45">
        <w:rPr>
          <w:rFonts w:asciiTheme="majorBidi" w:hAnsiTheme="majorBidi" w:cstheme="majorBidi"/>
          <w:b/>
          <w:bCs/>
          <w:spacing w:val="-10"/>
          <w:w w:val="105"/>
          <w:sz w:val="24"/>
          <w:szCs w:val="24"/>
        </w:rPr>
        <w:t xml:space="preserve"> </w:t>
      </w:r>
      <w:r w:rsidRPr="00637F45">
        <w:rPr>
          <w:rFonts w:asciiTheme="majorBidi" w:hAnsiTheme="majorBidi" w:cstheme="majorBidi"/>
          <w:b/>
          <w:bCs/>
          <w:spacing w:val="-6"/>
          <w:w w:val="105"/>
          <w:sz w:val="24"/>
          <w:szCs w:val="24"/>
        </w:rPr>
        <w:t>Requirements</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spacing w:val="-2"/>
          <w:w w:val="105"/>
          <w:sz w:val="24"/>
          <w:szCs w:val="24"/>
        </w:rPr>
        <w:t>Deter</w:t>
      </w:r>
      <w:r w:rsidRPr="00637F45">
        <w:rPr>
          <w:rFonts w:asciiTheme="majorBidi" w:hAnsiTheme="majorBidi" w:cstheme="majorBidi"/>
          <w:spacing w:val="-1"/>
          <w:w w:val="105"/>
          <w:sz w:val="24"/>
          <w:szCs w:val="24"/>
        </w:rPr>
        <w:t>mining</w:t>
      </w:r>
      <w:r w:rsidRPr="00637F45">
        <w:rPr>
          <w:rFonts w:asciiTheme="majorBidi" w:hAnsiTheme="majorBidi" w:cstheme="majorBidi"/>
          <w:spacing w:val="21"/>
          <w:w w:val="105"/>
          <w:sz w:val="24"/>
          <w:szCs w:val="24"/>
        </w:rPr>
        <w:t xml:space="preserve"> </w:t>
      </w:r>
      <w:r w:rsidRPr="00637F45">
        <w:rPr>
          <w:rFonts w:asciiTheme="majorBidi" w:hAnsiTheme="majorBidi" w:cstheme="majorBidi"/>
          <w:spacing w:val="-2"/>
          <w:w w:val="105"/>
          <w:sz w:val="24"/>
          <w:szCs w:val="24"/>
        </w:rPr>
        <w:t>r</w:t>
      </w:r>
      <w:r w:rsidRPr="00637F45">
        <w:rPr>
          <w:rFonts w:asciiTheme="majorBidi" w:hAnsiTheme="majorBidi" w:cstheme="majorBidi"/>
          <w:spacing w:val="-3"/>
          <w:w w:val="105"/>
          <w:sz w:val="24"/>
          <w:szCs w:val="24"/>
        </w:rPr>
        <w:t>esource</w:t>
      </w:r>
      <w:r w:rsidRPr="00637F45">
        <w:rPr>
          <w:rFonts w:asciiTheme="majorBidi" w:hAnsiTheme="majorBidi" w:cstheme="majorBidi"/>
          <w:spacing w:val="22"/>
          <w:w w:val="105"/>
          <w:sz w:val="24"/>
          <w:szCs w:val="24"/>
        </w:rPr>
        <w:t xml:space="preserve"> </w:t>
      </w:r>
      <w:r w:rsidRPr="00637F45">
        <w:rPr>
          <w:rFonts w:asciiTheme="majorBidi" w:hAnsiTheme="majorBidi" w:cstheme="majorBidi"/>
          <w:spacing w:val="-2"/>
          <w:w w:val="105"/>
          <w:sz w:val="24"/>
          <w:szCs w:val="24"/>
        </w:rPr>
        <w:t>requir</w:t>
      </w:r>
      <w:r w:rsidRPr="00637F45">
        <w:rPr>
          <w:rFonts w:asciiTheme="majorBidi" w:hAnsiTheme="majorBidi" w:cstheme="majorBidi"/>
          <w:spacing w:val="-3"/>
          <w:w w:val="105"/>
          <w:sz w:val="24"/>
          <w:szCs w:val="24"/>
        </w:rPr>
        <w:t>ements</w:t>
      </w:r>
      <w:r w:rsidRPr="00637F45">
        <w:rPr>
          <w:rFonts w:asciiTheme="majorBidi" w:hAnsiTheme="majorBidi" w:cstheme="majorBidi"/>
          <w:spacing w:val="22"/>
          <w:w w:val="105"/>
          <w:sz w:val="24"/>
          <w:szCs w:val="24"/>
        </w:rPr>
        <w:t xml:space="preserve"> </w:t>
      </w:r>
      <w:r w:rsidRPr="00637F45">
        <w:rPr>
          <w:rFonts w:asciiTheme="majorBidi" w:hAnsiTheme="majorBidi" w:cstheme="majorBidi"/>
          <w:spacing w:val="-2"/>
          <w:w w:val="105"/>
          <w:sz w:val="24"/>
          <w:szCs w:val="24"/>
        </w:rPr>
        <w:t>involves</w:t>
      </w:r>
      <w:r w:rsidRPr="00637F45">
        <w:rPr>
          <w:rFonts w:asciiTheme="majorBidi" w:hAnsiTheme="majorBidi" w:cstheme="majorBidi"/>
          <w:spacing w:val="22"/>
          <w:w w:val="105"/>
          <w:sz w:val="24"/>
          <w:szCs w:val="24"/>
        </w:rPr>
        <w:t xml:space="preserve"> </w:t>
      </w:r>
      <w:r w:rsidRPr="00637F45">
        <w:rPr>
          <w:rFonts w:asciiTheme="majorBidi" w:hAnsiTheme="majorBidi" w:cstheme="majorBidi"/>
          <w:spacing w:val="-1"/>
          <w:w w:val="105"/>
          <w:sz w:val="24"/>
          <w:szCs w:val="24"/>
        </w:rPr>
        <w:t>translation</w:t>
      </w:r>
      <w:r w:rsidRPr="00637F45">
        <w:rPr>
          <w:rFonts w:asciiTheme="majorBidi" w:hAnsiTheme="majorBidi" w:cstheme="majorBidi"/>
          <w:spacing w:val="22"/>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22"/>
          <w:w w:val="105"/>
          <w:sz w:val="24"/>
          <w:szCs w:val="24"/>
        </w:rPr>
        <w:t xml:space="preserve"> </w:t>
      </w:r>
      <w:r w:rsidRPr="00637F45">
        <w:rPr>
          <w:rFonts w:asciiTheme="majorBidi" w:hAnsiTheme="majorBidi" w:cstheme="majorBidi"/>
          <w:spacing w:val="-1"/>
          <w:w w:val="105"/>
          <w:sz w:val="24"/>
          <w:szCs w:val="24"/>
        </w:rPr>
        <w:t>inter</w:t>
      </w:r>
      <w:r w:rsidRPr="00637F45">
        <w:rPr>
          <w:rFonts w:asciiTheme="majorBidi" w:hAnsiTheme="majorBidi" w:cstheme="majorBidi"/>
          <w:spacing w:val="-2"/>
          <w:w w:val="105"/>
          <w:sz w:val="24"/>
          <w:szCs w:val="24"/>
        </w:rPr>
        <w:t>ventions</w:t>
      </w:r>
      <w:r w:rsidRPr="00637F45">
        <w:rPr>
          <w:rFonts w:asciiTheme="majorBidi" w:hAnsiTheme="majorBidi" w:cstheme="majorBidi"/>
          <w:spacing w:val="22"/>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22"/>
          <w:w w:val="105"/>
          <w:sz w:val="24"/>
          <w:szCs w:val="24"/>
        </w:rPr>
        <w:t xml:space="preserve"> </w:t>
      </w:r>
      <w:r w:rsidRPr="00637F45">
        <w:rPr>
          <w:rFonts w:asciiTheme="majorBidi" w:hAnsiTheme="majorBidi" w:cstheme="majorBidi"/>
          <w:w w:val="105"/>
          <w:sz w:val="24"/>
          <w:szCs w:val="24"/>
        </w:rPr>
        <w:t>all</w:t>
      </w:r>
      <w:r w:rsidRPr="00637F45">
        <w:rPr>
          <w:rFonts w:asciiTheme="majorBidi" w:hAnsiTheme="majorBidi" w:cstheme="majorBidi"/>
          <w:spacing w:val="22"/>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22"/>
          <w:w w:val="105"/>
          <w:sz w:val="24"/>
          <w:szCs w:val="24"/>
        </w:rPr>
        <w:t xml:space="preserve"> </w:t>
      </w:r>
      <w:r w:rsidRPr="00637F45">
        <w:rPr>
          <w:rFonts w:asciiTheme="majorBidi" w:hAnsiTheme="majorBidi" w:cstheme="majorBidi"/>
          <w:spacing w:val="-1"/>
          <w:w w:val="105"/>
          <w:sz w:val="24"/>
          <w:szCs w:val="24"/>
        </w:rPr>
        <w:t>required</w:t>
      </w:r>
      <w:r w:rsidRPr="00637F45">
        <w:rPr>
          <w:rFonts w:asciiTheme="majorBidi" w:hAnsiTheme="majorBidi" w:cstheme="majorBidi"/>
          <w:spacing w:val="22"/>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61"/>
          <w:w w:val="99"/>
          <w:sz w:val="24"/>
          <w:szCs w:val="24"/>
        </w:rPr>
        <w:t xml:space="preserve"> </w:t>
      </w:r>
      <w:r w:rsidRPr="00637F45">
        <w:rPr>
          <w:rFonts w:asciiTheme="majorBidi" w:hAnsiTheme="majorBidi" w:cstheme="majorBidi"/>
          <w:w w:val="105"/>
          <w:sz w:val="24"/>
          <w:szCs w:val="24"/>
        </w:rPr>
        <w:t>support</w:t>
      </w:r>
      <w:r w:rsidRPr="00637F45">
        <w:rPr>
          <w:rFonts w:asciiTheme="majorBidi" w:hAnsiTheme="majorBidi" w:cstheme="majorBidi"/>
          <w:spacing w:val="38"/>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9"/>
          <w:w w:val="105"/>
          <w:sz w:val="24"/>
          <w:szCs w:val="24"/>
        </w:rPr>
        <w:t xml:space="preserve"> </w:t>
      </w:r>
      <w:r w:rsidRPr="00637F45">
        <w:rPr>
          <w:rFonts w:asciiTheme="majorBidi" w:hAnsiTheme="majorBidi" w:cstheme="majorBidi"/>
          <w:w w:val="105"/>
          <w:sz w:val="24"/>
          <w:szCs w:val="24"/>
        </w:rPr>
        <w:t>inte</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ventions</w:t>
      </w:r>
      <w:r w:rsidRPr="00637F45">
        <w:rPr>
          <w:rFonts w:asciiTheme="majorBidi" w:hAnsiTheme="majorBidi" w:cstheme="majorBidi"/>
          <w:spacing w:val="38"/>
          <w:w w:val="105"/>
          <w:sz w:val="24"/>
          <w:szCs w:val="24"/>
        </w:rPr>
        <w:t xml:space="preserve"> </w:t>
      </w:r>
      <w:r w:rsidRPr="00637F45">
        <w:rPr>
          <w:rFonts w:asciiTheme="majorBidi" w:hAnsiTheme="majorBidi" w:cstheme="majorBidi"/>
          <w:w w:val="105"/>
          <w:sz w:val="24"/>
          <w:szCs w:val="24"/>
        </w:rPr>
        <w:t>into</w:t>
      </w:r>
      <w:r w:rsidRPr="00637F45">
        <w:rPr>
          <w:rFonts w:asciiTheme="majorBidi" w:hAnsiTheme="majorBidi" w:cstheme="majorBidi"/>
          <w:spacing w:val="38"/>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esou</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ces</w:t>
      </w:r>
      <w:r w:rsidRPr="00637F45">
        <w:rPr>
          <w:rFonts w:asciiTheme="majorBidi" w:hAnsiTheme="majorBidi" w:cstheme="majorBidi"/>
          <w:spacing w:val="39"/>
          <w:w w:val="105"/>
          <w:sz w:val="24"/>
          <w:szCs w:val="24"/>
        </w:rPr>
        <w:t xml:space="preserve"> </w:t>
      </w:r>
      <w:r w:rsidRPr="00637F45">
        <w:rPr>
          <w:rFonts w:asciiTheme="majorBidi" w:hAnsiTheme="majorBidi" w:cstheme="majorBidi"/>
          <w:w w:val="105"/>
          <w:sz w:val="24"/>
          <w:szCs w:val="24"/>
        </w:rPr>
        <w:t>such</w:t>
      </w:r>
      <w:r w:rsidRPr="00637F45">
        <w:rPr>
          <w:rFonts w:asciiTheme="majorBidi" w:hAnsiTheme="majorBidi" w:cstheme="majorBidi"/>
          <w:spacing w:val="38"/>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39"/>
          <w:w w:val="105"/>
          <w:sz w:val="24"/>
          <w:szCs w:val="24"/>
        </w:rPr>
        <w:t xml:space="preserve"> </w:t>
      </w:r>
      <w:r w:rsidRPr="00637F45">
        <w:rPr>
          <w:rFonts w:asciiTheme="majorBidi" w:hAnsiTheme="majorBidi" w:cstheme="majorBidi"/>
          <w:w w:val="105"/>
          <w:sz w:val="24"/>
          <w:szCs w:val="24"/>
        </w:rPr>
        <w:t>human</w:t>
      </w:r>
      <w:r w:rsidRPr="00637F45">
        <w:rPr>
          <w:rFonts w:asciiTheme="majorBidi" w:hAnsiTheme="majorBidi" w:cstheme="majorBidi"/>
          <w:spacing w:val="38"/>
          <w:w w:val="105"/>
          <w:sz w:val="24"/>
          <w:szCs w:val="24"/>
        </w:rPr>
        <w:t xml:space="preserve"> </w:t>
      </w:r>
      <w:r w:rsidRPr="00637F45">
        <w:rPr>
          <w:rFonts w:asciiTheme="majorBidi" w:hAnsiTheme="majorBidi" w:cstheme="majorBidi"/>
          <w:w w:val="105"/>
          <w:sz w:val="24"/>
          <w:szCs w:val="24"/>
        </w:rPr>
        <w:t>labou</w:t>
      </w:r>
      <w:r w:rsidRPr="00637F45">
        <w:rPr>
          <w:rFonts w:asciiTheme="majorBidi" w:hAnsiTheme="majorBidi" w:cstheme="majorBidi"/>
          <w:spacing w:val="-15"/>
          <w:w w:val="105"/>
          <w:sz w:val="24"/>
          <w:szCs w:val="24"/>
        </w:rPr>
        <w:t>r</w:t>
      </w:r>
      <w:r w:rsidRPr="00637F45">
        <w:rPr>
          <w:rFonts w:asciiTheme="majorBidi" w:hAnsiTheme="majorBidi" w:cstheme="majorBidi"/>
          <w:w w:val="105"/>
          <w:sz w:val="24"/>
          <w:szCs w:val="24"/>
        </w:rPr>
        <w:t>,</w:t>
      </w:r>
      <w:r w:rsidRPr="00637F45">
        <w:rPr>
          <w:rFonts w:asciiTheme="majorBidi" w:hAnsiTheme="majorBidi" w:cstheme="majorBidi"/>
          <w:spacing w:val="39"/>
          <w:w w:val="105"/>
          <w:sz w:val="24"/>
          <w:szCs w:val="24"/>
        </w:rPr>
        <w:t xml:space="preserve"> </w:t>
      </w:r>
      <w:r w:rsidRPr="00637F45">
        <w:rPr>
          <w:rFonts w:asciiTheme="majorBidi" w:hAnsiTheme="majorBidi" w:cstheme="majorBidi"/>
          <w:w w:val="105"/>
          <w:sz w:val="24"/>
          <w:szCs w:val="24"/>
        </w:rPr>
        <w:t>materials,</w:t>
      </w:r>
      <w:r w:rsidRPr="00637F45">
        <w:rPr>
          <w:rFonts w:asciiTheme="majorBidi" w:hAnsiTheme="majorBidi" w:cstheme="majorBidi"/>
          <w:spacing w:val="38"/>
          <w:w w:val="105"/>
          <w:sz w:val="24"/>
          <w:szCs w:val="24"/>
        </w:rPr>
        <w:t xml:space="preserve"> </w:t>
      </w:r>
      <w:r w:rsidRPr="00637F45">
        <w:rPr>
          <w:rFonts w:asciiTheme="majorBidi" w:hAnsiTheme="majorBidi" w:cstheme="majorBidi"/>
          <w:w w:val="105"/>
          <w:sz w:val="24"/>
          <w:szCs w:val="24"/>
        </w:rPr>
        <w:t>mone</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39"/>
          <w:w w:val="105"/>
          <w:sz w:val="24"/>
          <w:szCs w:val="24"/>
        </w:rPr>
        <w:t xml:space="preserve"> </w:t>
      </w:r>
      <w:r w:rsidRPr="00637F45">
        <w:rPr>
          <w:rFonts w:asciiTheme="majorBidi" w:hAnsiTheme="majorBidi" w:cstheme="majorBidi"/>
          <w:w w:val="105"/>
          <w:sz w:val="24"/>
          <w:szCs w:val="24"/>
        </w:rPr>
        <w:t>space,</w:t>
      </w:r>
      <w:r w:rsidRPr="00637F45">
        <w:rPr>
          <w:rFonts w:asciiTheme="majorBidi" w:hAnsiTheme="majorBidi" w:cstheme="majorBidi"/>
          <w:spacing w:val="38"/>
          <w:w w:val="105"/>
          <w:sz w:val="24"/>
          <w:szCs w:val="24"/>
        </w:rPr>
        <w:t xml:space="preserve"> </w:t>
      </w:r>
      <w:r w:rsidRPr="00637F45">
        <w:rPr>
          <w:rFonts w:asciiTheme="majorBidi" w:hAnsiTheme="majorBidi" w:cstheme="majorBidi"/>
          <w:w w:val="105"/>
          <w:sz w:val="24"/>
          <w:szCs w:val="24"/>
        </w:rPr>
        <w:t>time</w:t>
      </w:r>
      <w:r w:rsidRPr="00637F45">
        <w:rPr>
          <w:rFonts w:asciiTheme="majorBidi" w:hAnsiTheme="majorBidi" w:cstheme="majorBidi"/>
          <w:spacing w:val="39"/>
          <w:w w:val="105"/>
          <w:sz w:val="24"/>
          <w:szCs w:val="24"/>
        </w:rPr>
        <w:t xml:space="preserve"> </w:t>
      </w:r>
      <w:r w:rsidRPr="00637F45">
        <w:rPr>
          <w:rFonts w:asciiTheme="majorBidi" w:hAnsiTheme="majorBidi" w:cstheme="majorBidi"/>
          <w:w w:val="105"/>
          <w:sz w:val="24"/>
          <w:szCs w:val="24"/>
        </w:rPr>
        <w:t>and information.</w:t>
      </w:r>
    </w:p>
    <w:p w14:paraId="3C27F9F8" w14:textId="64240455"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2"/>
          <w:w w:val="105"/>
          <w:sz w:val="24"/>
          <w:szCs w:val="24"/>
        </w:rPr>
        <w:t>How</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to</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determine</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spacing w:val="-2"/>
          <w:w w:val="105"/>
          <w:sz w:val="24"/>
          <w:szCs w:val="24"/>
        </w:rPr>
        <w:t>r</w:t>
      </w:r>
      <w:r w:rsidRPr="00637F45">
        <w:rPr>
          <w:rFonts w:asciiTheme="majorBidi" w:hAnsiTheme="majorBidi" w:cstheme="majorBidi"/>
          <w:b/>
          <w:bCs/>
          <w:spacing w:val="-3"/>
          <w:w w:val="105"/>
          <w:sz w:val="24"/>
          <w:szCs w:val="24"/>
        </w:rPr>
        <w:t>esour</w:t>
      </w:r>
      <w:r w:rsidRPr="00637F45">
        <w:rPr>
          <w:rFonts w:asciiTheme="majorBidi" w:hAnsiTheme="majorBidi" w:cstheme="majorBidi"/>
          <w:b/>
          <w:bCs/>
          <w:spacing w:val="-2"/>
          <w:w w:val="105"/>
          <w:sz w:val="24"/>
          <w:szCs w:val="24"/>
        </w:rPr>
        <w:t>ce</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needs</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Establish</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inventory</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table.</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table</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specify</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existing</w:t>
      </w:r>
      <w:r w:rsidRPr="00637F45">
        <w:rPr>
          <w:rFonts w:asciiTheme="majorBidi" w:hAnsiTheme="majorBidi" w:cstheme="majorBidi"/>
          <w:spacing w:val="16"/>
          <w:w w:val="105"/>
          <w:sz w:val="24"/>
          <w:szCs w:val="24"/>
        </w:rPr>
        <w:t xml:space="preserve"> </w:t>
      </w:r>
      <w:r w:rsidRPr="00637F45">
        <w:rPr>
          <w:rFonts w:asciiTheme="majorBidi" w:hAnsiTheme="majorBidi" w:cstheme="majorBidi"/>
          <w:spacing w:val="-1"/>
          <w:w w:val="105"/>
          <w:sz w:val="24"/>
          <w:szCs w:val="24"/>
        </w:rPr>
        <w:t>resources,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additional</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ces</w:t>
      </w:r>
      <w:r w:rsidRPr="00637F45">
        <w:rPr>
          <w:rFonts w:asciiTheme="majorBidi" w:hAnsiTheme="majorBidi" w:cstheme="majorBidi"/>
          <w:spacing w:val="26"/>
          <w:w w:val="101"/>
          <w:sz w:val="24"/>
          <w:szCs w:val="24"/>
        </w:rPr>
        <w:t xml:space="preserve"> </w:t>
      </w:r>
      <w:r w:rsidRPr="00637F45">
        <w:rPr>
          <w:rFonts w:asciiTheme="majorBidi" w:hAnsiTheme="majorBidi" w:cstheme="majorBidi"/>
          <w:spacing w:val="-1"/>
          <w:w w:val="105"/>
          <w:sz w:val="24"/>
          <w:szCs w:val="24"/>
        </w:rPr>
        <w:t>required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total</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needed.</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3"/>
          <w:w w:val="105"/>
          <w:sz w:val="24"/>
          <w:szCs w:val="24"/>
        </w:rPr>
        <w:t>T</w:t>
      </w:r>
      <w:r w:rsidRPr="00637F45">
        <w:rPr>
          <w:rFonts w:asciiTheme="majorBidi" w:hAnsiTheme="majorBidi" w:cstheme="majorBidi"/>
          <w:spacing w:val="-12"/>
          <w:w w:val="105"/>
          <w:sz w:val="24"/>
          <w:szCs w:val="24"/>
        </w:rPr>
        <w: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do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this,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list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all</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ogramme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type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quantities</w:t>
      </w:r>
      <w:r w:rsidRPr="00637F45">
        <w:rPr>
          <w:rFonts w:asciiTheme="majorBidi" w:hAnsiTheme="majorBidi" w:cstheme="majorBidi"/>
          <w:spacing w:val="29"/>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esou</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ces</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equi</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ed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by</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each</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p</w:t>
      </w:r>
      <w:r w:rsidRPr="00637F45">
        <w:rPr>
          <w:rFonts w:asciiTheme="majorBidi" w:hAnsiTheme="majorBidi" w:cstheme="majorBidi"/>
          <w:spacing w:val="-5"/>
          <w:w w:val="105"/>
          <w:sz w:val="24"/>
          <w:szCs w:val="24"/>
        </w:rPr>
        <w:t>r</w:t>
      </w:r>
      <w:r w:rsidRPr="00637F45">
        <w:rPr>
          <w:rFonts w:asciiTheme="majorBidi" w:hAnsiTheme="majorBidi" w:cstheme="majorBidi"/>
          <w:w w:val="105"/>
          <w:sz w:val="24"/>
          <w:szCs w:val="24"/>
        </w:rPr>
        <w:t>ogramme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activit</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p>
    <w:p w14:paraId="4C62795D" w14:textId="77777777"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t>The</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interventions</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will</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include:</w:t>
      </w:r>
    </w:p>
    <w:p w14:paraId="78D6D506"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lastRenderedPageBreak/>
        <w:t>training;</w:t>
      </w:r>
    </w:p>
    <w:p w14:paraId="64B74B20"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t>immunization;</w:t>
      </w:r>
    </w:p>
    <w:p w14:paraId="66CA05E1"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t>health education;</w:t>
      </w:r>
    </w:p>
    <w:p w14:paraId="6F508138"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supervision.</w:t>
      </w:r>
    </w:p>
    <w:p w14:paraId="44ADCB5E" w14:textId="77777777"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t>The</w:t>
      </w:r>
      <w:r w:rsidRPr="00637F45">
        <w:rPr>
          <w:rFonts w:asciiTheme="majorBidi" w:hAnsiTheme="majorBidi" w:cstheme="majorBidi"/>
          <w:b/>
          <w:bCs/>
          <w:spacing w:val="-1"/>
          <w:w w:val="105"/>
          <w:sz w:val="24"/>
          <w:szCs w:val="24"/>
        </w:rPr>
        <w:t xml:space="preserve"> required</w:t>
      </w:r>
      <w:r w:rsidRPr="00637F45">
        <w:rPr>
          <w:rFonts w:asciiTheme="majorBidi" w:hAnsiTheme="majorBidi" w:cstheme="majorBidi"/>
          <w:b/>
          <w:bCs/>
          <w:w w:val="105"/>
          <w:sz w:val="24"/>
          <w:szCs w:val="24"/>
        </w:rPr>
        <w:t xml:space="preserve"> inputs </w:t>
      </w:r>
      <w:r w:rsidRPr="00637F45">
        <w:rPr>
          <w:rFonts w:asciiTheme="majorBidi" w:hAnsiTheme="majorBidi" w:cstheme="majorBidi"/>
          <w:b/>
          <w:bCs/>
          <w:spacing w:val="-1"/>
          <w:w w:val="105"/>
          <w:sz w:val="24"/>
          <w:szCs w:val="24"/>
        </w:rPr>
        <w:t>are:</w:t>
      </w:r>
    </w:p>
    <w:p w14:paraId="5A5FB535"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t>personnel;</w:t>
      </w:r>
    </w:p>
    <w:p w14:paraId="24B786DA"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physical</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infrastructure;</w:t>
      </w:r>
    </w:p>
    <w:p w14:paraId="2FBD0F72"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w w:val="105"/>
          <w:sz w:val="24"/>
          <w:szCs w:val="24"/>
        </w:rPr>
        <w:t>equipment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materials;</w:t>
      </w:r>
    </w:p>
    <w:p w14:paraId="03064F60"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drugs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supplies;</w:t>
      </w:r>
    </w:p>
    <w:p w14:paraId="7D733746" w14:textId="18E0362A"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5"/>
          <w:w w:val="105"/>
          <w:sz w:val="24"/>
          <w:szCs w:val="24"/>
        </w:rPr>
        <w:t>Preparing</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spacing w:val="-5"/>
          <w:w w:val="105"/>
          <w:sz w:val="24"/>
          <w:szCs w:val="24"/>
        </w:rPr>
        <w:t>the</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spacing w:val="-4"/>
          <w:w w:val="105"/>
          <w:sz w:val="24"/>
          <w:szCs w:val="24"/>
        </w:rPr>
        <w:t>Plan</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spacing w:val="-4"/>
          <w:w w:val="105"/>
          <w:sz w:val="24"/>
          <w:szCs w:val="24"/>
        </w:rPr>
        <w:t>of</w:t>
      </w:r>
      <w:r w:rsidRPr="00637F45">
        <w:rPr>
          <w:rFonts w:asciiTheme="majorBidi" w:hAnsiTheme="majorBidi" w:cstheme="majorBidi"/>
          <w:b/>
          <w:bCs/>
          <w:spacing w:val="-7"/>
          <w:w w:val="105"/>
          <w:sz w:val="24"/>
          <w:szCs w:val="24"/>
        </w:rPr>
        <w:t xml:space="preserve"> </w:t>
      </w:r>
      <w:r w:rsidRPr="00637F45">
        <w:rPr>
          <w:rFonts w:asciiTheme="majorBidi" w:hAnsiTheme="majorBidi" w:cstheme="majorBidi"/>
          <w:b/>
          <w:bCs/>
          <w:spacing w:val="-6"/>
          <w:w w:val="105"/>
          <w:sz w:val="24"/>
          <w:szCs w:val="24"/>
        </w:rPr>
        <w:t>Action</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sz w:val="24"/>
          <w:szCs w:val="24"/>
        </w:rPr>
        <w:t>A</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plan</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action</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usually</w:t>
      </w:r>
      <w:r w:rsidRPr="00637F45">
        <w:rPr>
          <w:rFonts w:asciiTheme="majorBidi" w:hAnsiTheme="majorBidi" w:cstheme="majorBidi"/>
          <w:spacing w:val="13"/>
          <w:sz w:val="24"/>
          <w:szCs w:val="24"/>
        </w:rPr>
        <w:t xml:space="preserve"> </w:t>
      </w:r>
      <w:r w:rsidRPr="00637F45">
        <w:rPr>
          <w:rFonts w:asciiTheme="majorBidi" w:hAnsiTheme="majorBidi" w:cstheme="majorBidi"/>
          <w:spacing w:val="-1"/>
          <w:sz w:val="24"/>
          <w:szCs w:val="24"/>
        </w:rPr>
        <w:t>prepared</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matrix</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format</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will</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normally</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contain</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following</w:t>
      </w:r>
      <w:r w:rsidRPr="00637F45">
        <w:rPr>
          <w:rFonts w:asciiTheme="majorBidi" w:hAnsiTheme="majorBidi" w:cstheme="majorBidi"/>
          <w:spacing w:val="14"/>
          <w:sz w:val="24"/>
          <w:szCs w:val="24"/>
        </w:rPr>
        <w:t xml:space="preserve"> </w:t>
      </w:r>
      <w:r w:rsidRPr="00637F45">
        <w:rPr>
          <w:rFonts w:asciiTheme="majorBidi" w:hAnsiTheme="majorBidi" w:cstheme="majorBidi"/>
          <w:sz w:val="24"/>
          <w:szCs w:val="24"/>
        </w:rPr>
        <w:t>items:</w:t>
      </w:r>
      <w:r w:rsidRPr="00637F45">
        <w:rPr>
          <w:rFonts w:asciiTheme="majorBidi" w:hAnsiTheme="majorBidi" w:cstheme="majorBidi"/>
          <w:spacing w:val="13"/>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3"/>
          <w:w w:val="103"/>
          <w:sz w:val="24"/>
          <w:szCs w:val="24"/>
        </w:rPr>
        <w:t xml:space="preserve"> </w:t>
      </w:r>
      <w:r w:rsidRPr="00637F45">
        <w:rPr>
          <w:rFonts w:asciiTheme="majorBidi" w:hAnsiTheme="majorBidi" w:cstheme="majorBidi"/>
          <w:spacing w:val="-1"/>
          <w:sz w:val="24"/>
          <w:szCs w:val="24"/>
        </w:rPr>
        <w:t>problem,</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objective(s)/interventions,</w:t>
      </w:r>
      <w:r w:rsidRPr="00637F45">
        <w:rPr>
          <w:rFonts w:asciiTheme="majorBidi" w:hAnsiTheme="majorBidi" w:cstheme="majorBidi"/>
          <w:spacing w:val="33"/>
          <w:sz w:val="24"/>
          <w:szCs w:val="24"/>
        </w:rPr>
        <w:t xml:space="preserve"> </w:t>
      </w:r>
      <w:r w:rsidRPr="00637F45">
        <w:rPr>
          <w:rFonts w:asciiTheme="majorBidi" w:hAnsiTheme="majorBidi" w:cstheme="majorBidi"/>
          <w:sz w:val="24"/>
          <w:szCs w:val="24"/>
        </w:rPr>
        <w:t>activities,</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inputs,</w:t>
      </w:r>
      <w:r w:rsidRPr="00637F45">
        <w:rPr>
          <w:rFonts w:asciiTheme="majorBidi" w:hAnsiTheme="majorBidi" w:cstheme="majorBidi"/>
          <w:spacing w:val="33"/>
          <w:sz w:val="24"/>
          <w:szCs w:val="24"/>
        </w:rPr>
        <w:t xml:space="preserve"> </w:t>
      </w:r>
      <w:r w:rsidRPr="00637F45">
        <w:rPr>
          <w:rFonts w:asciiTheme="majorBidi" w:hAnsiTheme="majorBidi" w:cstheme="majorBidi"/>
          <w:sz w:val="24"/>
          <w:szCs w:val="24"/>
        </w:rPr>
        <w:t>key</w:t>
      </w:r>
      <w:r w:rsidRPr="00637F45">
        <w:rPr>
          <w:rFonts w:asciiTheme="majorBidi" w:hAnsiTheme="majorBidi" w:cstheme="majorBidi"/>
          <w:spacing w:val="32"/>
          <w:sz w:val="24"/>
          <w:szCs w:val="24"/>
        </w:rPr>
        <w:t xml:space="preserve"> </w:t>
      </w:r>
      <w:r w:rsidRPr="00637F45">
        <w:rPr>
          <w:rFonts w:asciiTheme="majorBidi" w:hAnsiTheme="majorBidi" w:cstheme="majorBidi"/>
          <w:spacing w:val="-1"/>
          <w:sz w:val="24"/>
          <w:szCs w:val="24"/>
        </w:rPr>
        <w:t>responsible</w:t>
      </w:r>
      <w:r w:rsidRPr="00637F45">
        <w:rPr>
          <w:rFonts w:asciiTheme="majorBidi" w:hAnsiTheme="majorBidi" w:cstheme="majorBidi"/>
          <w:spacing w:val="33"/>
          <w:sz w:val="24"/>
          <w:szCs w:val="24"/>
        </w:rPr>
        <w:t xml:space="preserve"> </w:t>
      </w:r>
      <w:r w:rsidRPr="00637F45">
        <w:rPr>
          <w:rFonts w:asciiTheme="majorBidi" w:hAnsiTheme="majorBidi" w:cstheme="majorBidi"/>
          <w:spacing w:val="-1"/>
          <w:sz w:val="24"/>
          <w:szCs w:val="24"/>
        </w:rPr>
        <w:t>actor/implementer,</w:t>
      </w:r>
      <w:r w:rsidRPr="00637F45">
        <w:rPr>
          <w:rFonts w:asciiTheme="majorBidi" w:hAnsiTheme="majorBidi" w:cstheme="majorBidi"/>
          <w:spacing w:val="32"/>
          <w:sz w:val="24"/>
          <w:szCs w:val="24"/>
        </w:rPr>
        <w:t xml:space="preserve"> </w:t>
      </w:r>
      <w:r w:rsidRPr="00637F45">
        <w:rPr>
          <w:rFonts w:asciiTheme="majorBidi" w:hAnsiTheme="majorBidi" w:cstheme="majorBidi"/>
          <w:sz w:val="24"/>
          <w:szCs w:val="24"/>
        </w:rPr>
        <w:t>important</w:t>
      </w:r>
      <w:r w:rsidRPr="00637F45">
        <w:rPr>
          <w:rFonts w:asciiTheme="majorBidi" w:hAnsiTheme="majorBidi" w:cstheme="majorBidi"/>
          <w:spacing w:val="35"/>
          <w:w w:val="103"/>
          <w:sz w:val="24"/>
          <w:szCs w:val="24"/>
        </w:rPr>
        <w:t xml:space="preserve"> </w:t>
      </w:r>
      <w:r w:rsidRPr="00637F45">
        <w:rPr>
          <w:rFonts w:asciiTheme="majorBidi" w:hAnsiTheme="majorBidi" w:cstheme="majorBidi"/>
          <w:sz w:val="24"/>
          <w:szCs w:val="24"/>
        </w:rPr>
        <w:t>assumptions</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risks,</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activity</w:t>
      </w:r>
      <w:r w:rsidRPr="00637F45">
        <w:rPr>
          <w:rFonts w:asciiTheme="majorBidi" w:hAnsiTheme="majorBidi" w:cstheme="majorBidi"/>
          <w:spacing w:val="42"/>
          <w:sz w:val="24"/>
          <w:szCs w:val="24"/>
        </w:rPr>
        <w:t xml:space="preserve"> </w:t>
      </w:r>
      <w:r w:rsidRPr="00637F45">
        <w:rPr>
          <w:rFonts w:asciiTheme="majorBidi" w:hAnsiTheme="majorBidi" w:cstheme="majorBidi"/>
          <w:sz w:val="24"/>
          <w:szCs w:val="24"/>
        </w:rPr>
        <w:t>monitoring</w:t>
      </w:r>
      <w:r w:rsidRPr="00637F45">
        <w:rPr>
          <w:rFonts w:asciiTheme="majorBidi" w:hAnsiTheme="majorBidi" w:cstheme="majorBidi"/>
          <w:spacing w:val="41"/>
          <w:sz w:val="24"/>
          <w:szCs w:val="24"/>
        </w:rPr>
        <w:t xml:space="preserve"> </w:t>
      </w:r>
      <w:r w:rsidRPr="00637F45">
        <w:rPr>
          <w:rFonts w:asciiTheme="majorBidi" w:hAnsiTheme="majorBidi" w:cstheme="majorBidi"/>
          <w:spacing w:val="-2"/>
          <w:sz w:val="24"/>
          <w:szCs w:val="24"/>
        </w:rPr>
        <w:t>indicator,</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planned</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output,</w:t>
      </w:r>
      <w:r w:rsidRPr="00637F45">
        <w:rPr>
          <w:rFonts w:asciiTheme="majorBidi" w:hAnsiTheme="majorBidi" w:cstheme="majorBidi"/>
          <w:spacing w:val="42"/>
          <w:sz w:val="24"/>
          <w:szCs w:val="24"/>
        </w:rPr>
        <w:t xml:space="preserve"> </w:t>
      </w:r>
      <w:r w:rsidRPr="00637F45">
        <w:rPr>
          <w:rFonts w:asciiTheme="majorBidi" w:hAnsiTheme="majorBidi" w:cstheme="majorBidi"/>
          <w:sz w:val="24"/>
          <w:szCs w:val="24"/>
        </w:rPr>
        <w:t>activity</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cost</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41"/>
          <w:sz w:val="24"/>
          <w:szCs w:val="24"/>
        </w:rPr>
        <w:t xml:space="preserve"> </w:t>
      </w:r>
      <w:r w:rsidRPr="00637F45">
        <w:rPr>
          <w:rFonts w:asciiTheme="majorBidi" w:hAnsiTheme="majorBidi" w:cstheme="majorBidi"/>
          <w:sz w:val="24"/>
          <w:szCs w:val="24"/>
        </w:rPr>
        <w:t>implementation</w:t>
      </w:r>
      <w:r w:rsidRPr="00637F45">
        <w:rPr>
          <w:rFonts w:asciiTheme="majorBidi" w:hAnsiTheme="majorBidi" w:cstheme="majorBidi"/>
          <w:spacing w:val="26"/>
          <w:w w:val="104"/>
          <w:sz w:val="24"/>
          <w:szCs w:val="24"/>
        </w:rPr>
        <w:t xml:space="preserve"> </w:t>
      </w:r>
      <w:r w:rsidRPr="00637F45">
        <w:rPr>
          <w:rFonts w:asciiTheme="majorBidi" w:hAnsiTheme="majorBidi" w:cstheme="majorBidi"/>
          <w:sz w:val="24"/>
          <w:szCs w:val="24"/>
        </w:rPr>
        <w:t>time</w:t>
      </w:r>
      <w:r w:rsidRPr="00637F45">
        <w:rPr>
          <w:rFonts w:asciiTheme="majorBidi" w:hAnsiTheme="majorBidi" w:cstheme="majorBidi"/>
          <w:spacing w:val="15"/>
          <w:sz w:val="24"/>
          <w:szCs w:val="24"/>
        </w:rPr>
        <w:t xml:space="preserve"> </w:t>
      </w:r>
      <w:r w:rsidRPr="00637F45">
        <w:rPr>
          <w:rFonts w:asciiTheme="majorBidi" w:hAnsiTheme="majorBidi" w:cstheme="majorBidi"/>
          <w:sz w:val="24"/>
          <w:szCs w:val="24"/>
        </w:rPr>
        <w:t>frame.</w:t>
      </w:r>
    </w:p>
    <w:p w14:paraId="556D9532" w14:textId="6DFEF7F0"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t>Preparing</w:t>
      </w:r>
      <w:r w:rsidRPr="00637F45">
        <w:rPr>
          <w:rFonts w:asciiTheme="majorBidi" w:hAnsiTheme="majorBidi" w:cstheme="majorBidi"/>
          <w:b/>
          <w:bCs/>
          <w:spacing w:val="-3"/>
          <w:w w:val="105"/>
          <w:sz w:val="24"/>
          <w:szCs w:val="24"/>
        </w:rPr>
        <w:t xml:space="preserve"> </w:t>
      </w:r>
      <w:r w:rsidRPr="00637F45">
        <w:rPr>
          <w:rFonts w:asciiTheme="majorBidi" w:hAnsiTheme="majorBidi" w:cstheme="majorBidi"/>
          <w:b/>
          <w:bCs/>
          <w:w w:val="105"/>
          <w:sz w:val="24"/>
          <w:szCs w:val="24"/>
        </w:rPr>
        <w:t>the</w:t>
      </w:r>
      <w:r w:rsidRPr="00637F45">
        <w:rPr>
          <w:rFonts w:asciiTheme="majorBidi" w:hAnsiTheme="majorBidi" w:cstheme="majorBidi"/>
          <w:b/>
          <w:bCs/>
          <w:spacing w:val="-2"/>
          <w:w w:val="105"/>
          <w:sz w:val="24"/>
          <w:szCs w:val="24"/>
        </w:rPr>
        <w:t xml:space="preserve"> </w:t>
      </w:r>
      <w:r w:rsidRPr="00637F45">
        <w:rPr>
          <w:rFonts w:asciiTheme="majorBidi" w:hAnsiTheme="majorBidi" w:cstheme="majorBidi"/>
          <w:b/>
          <w:bCs/>
          <w:w w:val="105"/>
          <w:sz w:val="24"/>
          <w:szCs w:val="24"/>
        </w:rPr>
        <w:t>Budget</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Budgeting</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ocess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costing</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inputs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into</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monetary</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terms.</w:t>
      </w:r>
    </w:p>
    <w:p w14:paraId="6B5585C3" w14:textId="5571075F"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1"/>
          <w:w w:val="105"/>
          <w:sz w:val="24"/>
          <w:szCs w:val="24"/>
        </w:rPr>
        <w:t>Description</w:t>
      </w:r>
      <w:r w:rsidRPr="00637F45">
        <w:rPr>
          <w:rFonts w:asciiTheme="majorBidi" w:hAnsiTheme="majorBidi" w:cstheme="majorBidi"/>
          <w:b/>
          <w:bCs/>
          <w:spacing w:val="15"/>
          <w:w w:val="105"/>
          <w:sz w:val="24"/>
          <w:szCs w:val="24"/>
        </w:rPr>
        <w:t xml:space="preserve"> </w:t>
      </w:r>
      <w:r w:rsidRPr="00637F45">
        <w:rPr>
          <w:rFonts w:asciiTheme="majorBidi" w:hAnsiTheme="majorBidi" w:cstheme="majorBidi"/>
          <w:b/>
          <w:bCs/>
          <w:spacing w:val="-2"/>
          <w:w w:val="105"/>
          <w:sz w:val="24"/>
          <w:szCs w:val="24"/>
        </w:rPr>
        <w:t>of</w:t>
      </w:r>
      <w:r w:rsidRPr="00637F45">
        <w:rPr>
          <w:rFonts w:asciiTheme="majorBidi" w:hAnsiTheme="majorBidi" w:cstheme="majorBidi"/>
          <w:b/>
          <w:bCs/>
          <w:spacing w:val="16"/>
          <w:w w:val="105"/>
          <w:sz w:val="24"/>
          <w:szCs w:val="24"/>
        </w:rPr>
        <w:t xml:space="preserve"> </w:t>
      </w:r>
      <w:r w:rsidRPr="00637F45">
        <w:rPr>
          <w:rFonts w:asciiTheme="majorBidi" w:hAnsiTheme="majorBidi" w:cstheme="majorBidi"/>
          <w:b/>
          <w:bCs/>
          <w:spacing w:val="-2"/>
          <w:w w:val="105"/>
          <w:sz w:val="24"/>
          <w:szCs w:val="24"/>
        </w:rPr>
        <w:t>budget</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Budgeting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made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estimated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costs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inputs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will</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required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implement</w:t>
      </w:r>
      <w:r w:rsidRPr="00637F45">
        <w:rPr>
          <w:rFonts w:asciiTheme="majorBidi" w:hAnsiTheme="majorBidi" w:cstheme="majorBidi"/>
          <w:spacing w:val="23"/>
          <w:w w:val="104"/>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plan.</w:t>
      </w:r>
    </w:p>
    <w:p w14:paraId="4AF97F7A" w14:textId="614EEA50"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2"/>
          <w:w w:val="105"/>
          <w:sz w:val="24"/>
          <w:szCs w:val="24"/>
        </w:rPr>
        <w:t>There</w:t>
      </w:r>
      <w:r w:rsidRPr="00637F45">
        <w:rPr>
          <w:rFonts w:asciiTheme="majorBidi" w:hAnsiTheme="majorBidi" w:cstheme="majorBidi"/>
          <w:b/>
          <w:bCs/>
          <w:spacing w:val="-6"/>
          <w:w w:val="105"/>
          <w:sz w:val="24"/>
          <w:szCs w:val="24"/>
        </w:rPr>
        <w:t xml:space="preserve"> </w:t>
      </w:r>
      <w:r w:rsidRPr="00637F45">
        <w:rPr>
          <w:rFonts w:asciiTheme="majorBidi" w:hAnsiTheme="majorBidi" w:cstheme="majorBidi"/>
          <w:b/>
          <w:bCs/>
          <w:spacing w:val="-1"/>
          <w:w w:val="105"/>
          <w:sz w:val="24"/>
          <w:szCs w:val="24"/>
        </w:rPr>
        <w:t>ar</w:t>
      </w:r>
      <w:r w:rsidRPr="00637F45">
        <w:rPr>
          <w:rFonts w:asciiTheme="majorBidi" w:hAnsiTheme="majorBidi" w:cstheme="majorBidi"/>
          <w:b/>
          <w:bCs/>
          <w:spacing w:val="-2"/>
          <w:w w:val="105"/>
          <w:sz w:val="24"/>
          <w:szCs w:val="24"/>
        </w:rPr>
        <w:t>e</w:t>
      </w:r>
      <w:r w:rsidRPr="00637F45">
        <w:rPr>
          <w:rFonts w:asciiTheme="majorBidi" w:hAnsiTheme="majorBidi" w:cstheme="majorBidi"/>
          <w:b/>
          <w:bCs/>
          <w:spacing w:val="-6"/>
          <w:w w:val="105"/>
          <w:sz w:val="24"/>
          <w:szCs w:val="24"/>
        </w:rPr>
        <w:t xml:space="preserve"> </w:t>
      </w:r>
      <w:r w:rsidRPr="00637F45">
        <w:rPr>
          <w:rFonts w:asciiTheme="majorBidi" w:hAnsiTheme="majorBidi" w:cstheme="majorBidi"/>
          <w:b/>
          <w:bCs/>
          <w:w w:val="105"/>
          <w:sz w:val="24"/>
          <w:szCs w:val="24"/>
        </w:rPr>
        <w:t>two</w:t>
      </w:r>
      <w:r w:rsidRPr="00637F45">
        <w:rPr>
          <w:rFonts w:asciiTheme="majorBidi" w:hAnsiTheme="majorBidi" w:cstheme="majorBidi"/>
          <w:b/>
          <w:bCs/>
          <w:spacing w:val="-5"/>
          <w:w w:val="105"/>
          <w:sz w:val="24"/>
          <w:szCs w:val="24"/>
        </w:rPr>
        <w:t xml:space="preserve"> </w:t>
      </w:r>
      <w:r w:rsidRPr="00637F45">
        <w:rPr>
          <w:rFonts w:asciiTheme="majorBidi" w:hAnsiTheme="majorBidi" w:cstheme="majorBidi"/>
          <w:b/>
          <w:bCs/>
          <w:w w:val="105"/>
          <w:sz w:val="24"/>
          <w:szCs w:val="24"/>
        </w:rPr>
        <w:t>kinds</w:t>
      </w:r>
      <w:r w:rsidRPr="00637F45">
        <w:rPr>
          <w:rFonts w:asciiTheme="majorBidi" w:hAnsiTheme="majorBidi" w:cstheme="majorBidi"/>
          <w:b/>
          <w:bCs/>
          <w:spacing w:val="-6"/>
          <w:w w:val="105"/>
          <w:sz w:val="24"/>
          <w:szCs w:val="24"/>
        </w:rPr>
        <w:t xml:space="preserve"> </w:t>
      </w:r>
      <w:r w:rsidRPr="00637F45">
        <w:rPr>
          <w:rFonts w:asciiTheme="majorBidi" w:hAnsiTheme="majorBidi" w:cstheme="majorBidi"/>
          <w:b/>
          <w:bCs/>
          <w:w w:val="105"/>
          <w:sz w:val="24"/>
          <w:szCs w:val="24"/>
        </w:rPr>
        <w:t>of</w:t>
      </w:r>
      <w:r w:rsidRPr="00637F45">
        <w:rPr>
          <w:rFonts w:asciiTheme="majorBidi" w:hAnsiTheme="majorBidi" w:cstheme="majorBidi"/>
          <w:b/>
          <w:bCs/>
          <w:spacing w:val="-5"/>
          <w:w w:val="105"/>
          <w:sz w:val="24"/>
          <w:szCs w:val="24"/>
        </w:rPr>
        <w:t xml:space="preserve"> </w:t>
      </w:r>
      <w:r w:rsidRPr="00637F45">
        <w:rPr>
          <w:rFonts w:asciiTheme="majorBidi" w:hAnsiTheme="majorBidi" w:cstheme="majorBidi"/>
          <w:b/>
          <w:bCs/>
          <w:w w:val="105"/>
          <w:sz w:val="24"/>
          <w:szCs w:val="24"/>
        </w:rPr>
        <w:t>costs:</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recurrent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costs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capital</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costs.</w:t>
      </w:r>
    </w:p>
    <w:p w14:paraId="609C4C0D" w14:textId="2074D19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2"/>
          <w:w w:val="105"/>
          <w:sz w:val="24"/>
          <w:szCs w:val="24"/>
        </w:rPr>
        <w:t>Recurr</w:t>
      </w:r>
      <w:r w:rsidRPr="00637F45">
        <w:rPr>
          <w:rFonts w:asciiTheme="majorBidi" w:hAnsiTheme="majorBidi" w:cstheme="majorBidi"/>
          <w:b/>
          <w:bCs/>
          <w:spacing w:val="-1"/>
          <w:w w:val="105"/>
          <w:sz w:val="24"/>
          <w:szCs w:val="24"/>
        </w:rPr>
        <w:t>ent</w:t>
      </w:r>
      <w:r w:rsidRPr="00637F45">
        <w:rPr>
          <w:rFonts w:asciiTheme="majorBidi" w:hAnsiTheme="majorBidi" w:cstheme="majorBidi"/>
          <w:b/>
          <w:bCs/>
          <w:spacing w:val="-4"/>
          <w:w w:val="105"/>
          <w:sz w:val="24"/>
          <w:szCs w:val="24"/>
        </w:rPr>
        <w:t xml:space="preserve"> </w:t>
      </w:r>
      <w:r w:rsidRPr="00637F45">
        <w:rPr>
          <w:rFonts w:asciiTheme="majorBidi" w:hAnsiTheme="majorBidi" w:cstheme="majorBidi"/>
          <w:b/>
          <w:bCs/>
          <w:w w:val="105"/>
          <w:sz w:val="24"/>
          <w:szCs w:val="24"/>
        </w:rPr>
        <w:t>costs</w:t>
      </w:r>
      <w:r w:rsidRPr="00637F45">
        <w:rPr>
          <w:rFonts w:asciiTheme="majorBidi" w:hAnsiTheme="majorBidi" w:cstheme="majorBidi"/>
          <w:b/>
          <w:bCs/>
          <w:spacing w:val="-3"/>
          <w:w w:val="105"/>
          <w:sz w:val="24"/>
          <w:szCs w:val="24"/>
        </w:rPr>
        <w:t xml:space="preserve"> </w:t>
      </w:r>
      <w:r w:rsidR="00F85E9F" w:rsidRPr="00637F45">
        <w:rPr>
          <w:rFonts w:asciiTheme="majorBidi" w:hAnsiTheme="majorBidi" w:cstheme="majorBidi"/>
          <w:spacing w:val="-1"/>
          <w:w w:val="105"/>
          <w:sz w:val="24"/>
          <w:szCs w:val="24"/>
        </w:rPr>
        <w:t>r</w:t>
      </w:r>
      <w:r w:rsidR="00F85E9F" w:rsidRPr="00637F45">
        <w:rPr>
          <w:rFonts w:asciiTheme="majorBidi" w:hAnsiTheme="majorBidi" w:cstheme="majorBidi"/>
          <w:spacing w:val="-2"/>
          <w:w w:val="105"/>
          <w:sz w:val="24"/>
          <w:szCs w:val="24"/>
        </w:rPr>
        <w:t>efer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costs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which</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you</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incurring</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annually</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keep</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system</w:t>
      </w:r>
      <w:r w:rsidRPr="00637F45">
        <w:rPr>
          <w:rFonts w:asciiTheme="majorBidi" w:hAnsiTheme="majorBidi" w:cstheme="majorBidi"/>
          <w:spacing w:val="21"/>
          <w:w w:val="103"/>
          <w:sz w:val="24"/>
          <w:szCs w:val="24"/>
        </w:rPr>
        <w:t xml:space="preserve"> </w:t>
      </w:r>
      <w:r w:rsidRPr="00637F45">
        <w:rPr>
          <w:rFonts w:asciiTheme="majorBidi" w:hAnsiTheme="majorBidi" w:cstheme="majorBidi"/>
          <w:spacing w:val="-1"/>
          <w:w w:val="105"/>
          <w:sz w:val="24"/>
          <w:szCs w:val="24"/>
        </w:rPr>
        <w:t>running,</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e.g.</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salaries,</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drugs,</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ker</w:t>
      </w:r>
      <w:r w:rsidRPr="00637F45">
        <w:rPr>
          <w:rFonts w:asciiTheme="majorBidi" w:hAnsiTheme="majorBidi" w:cstheme="majorBidi"/>
          <w:spacing w:val="-3"/>
          <w:w w:val="105"/>
          <w:sz w:val="24"/>
          <w:szCs w:val="24"/>
        </w:rPr>
        <w:t>osene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any</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other</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consumables.</w:t>
      </w:r>
    </w:p>
    <w:p w14:paraId="671E7BAB"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1"/>
          <w:sz w:val="24"/>
          <w:szCs w:val="24"/>
        </w:rPr>
        <w:t>Capital/developmental</w:t>
      </w:r>
      <w:r w:rsidRPr="00637F45">
        <w:rPr>
          <w:rFonts w:asciiTheme="majorBidi" w:hAnsiTheme="majorBidi" w:cstheme="majorBidi"/>
          <w:b/>
          <w:bCs/>
          <w:spacing w:val="12"/>
          <w:sz w:val="24"/>
          <w:szCs w:val="24"/>
        </w:rPr>
        <w:t xml:space="preserve"> </w:t>
      </w:r>
      <w:r w:rsidRPr="00637F45">
        <w:rPr>
          <w:rFonts w:asciiTheme="majorBidi" w:hAnsiTheme="majorBidi" w:cstheme="majorBidi"/>
          <w:b/>
          <w:bCs/>
          <w:spacing w:val="-1"/>
          <w:sz w:val="24"/>
          <w:szCs w:val="24"/>
        </w:rPr>
        <w:t>costs</w:t>
      </w:r>
      <w:r w:rsidRPr="00637F45">
        <w:rPr>
          <w:rFonts w:asciiTheme="majorBidi" w:hAnsiTheme="majorBidi" w:cstheme="majorBidi"/>
          <w:spacing w:val="12"/>
          <w:sz w:val="24"/>
          <w:szCs w:val="24"/>
        </w:rPr>
        <w:t xml:space="preserve"> </w:t>
      </w:r>
      <w:r w:rsidRPr="00637F45">
        <w:rPr>
          <w:rFonts w:asciiTheme="majorBidi" w:hAnsiTheme="majorBidi" w:cstheme="majorBidi"/>
          <w:spacing w:val="-1"/>
          <w:sz w:val="24"/>
          <w:szCs w:val="24"/>
        </w:rPr>
        <w:t>refers</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costs</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that</w:t>
      </w:r>
      <w:r w:rsidRPr="00637F45">
        <w:rPr>
          <w:rFonts w:asciiTheme="majorBidi" w:hAnsiTheme="majorBidi" w:cstheme="majorBidi"/>
          <w:spacing w:val="12"/>
          <w:sz w:val="24"/>
          <w:szCs w:val="24"/>
        </w:rPr>
        <w:t xml:space="preserve"> </w:t>
      </w:r>
      <w:r w:rsidRPr="00637F45">
        <w:rPr>
          <w:rFonts w:asciiTheme="majorBidi" w:hAnsiTheme="majorBidi" w:cstheme="majorBidi"/>
          <w:spacing w:val="-1"/>
          <w:sz w:val="24"/>
          <w:szCs w:val="24"/>
        </w:rPr>
        <w:t>are</w:t>
      </w:r>
      <w:r w:rsidRPr="00637F45">
        <w:rPr>
          <w:rFonts w:asciiTheme="majorBidi" w:hAnsiTheme="majorBidi" w:cstheme="majorBidi"/>
          <w:spacing w:val="12"/>
          <w:sz w:val="24"/>
          <w:szCs w:val="24"/>
        </w:rPr>
        <w:t xml:space="preserve"> </w:t>
      </w:r>
      <w:r w:rsidRPr="00637F45">
        <w:rPr>
          <w:rFonts w:asciiTheme="majorBidi" w:hAnsiTheme="majorBidi" w:cstheme="majorBidi"/>
          <w:spacing w:val="-1"/>
          <w:sz w:val="24"/>
          <w:szCs w:val="24"/>
        </w:rPr>
        <w:t>incurred</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on</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fixed</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 xml:space="preserve">asset. </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An</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asset</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with</w:t>
      </w:r>
      <w:r w:rsidRPr="00637F45">
        <w:rPr>
          <w:rFonts w:asciiTheme="majorBidi" w:hAnsiTheme="majorBidi" w:cstheme="majorBidi"/>
          <w:spacing w:val="12"/>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23"/>
          <w:w w:val="104"/>
          <w:sz w:val="24"/>
          <w:szCs w:val="24"/>
        </w:rPr>
        <w:t xml:space="preserve"> </w:t>
      </w:r>
      <w:r w:rsidRPr="00637F45">
        <w:rPr>
          <w:rFonts w:asciiTheme="majorBidi" w:hAnsiTheme="majorBidi" w:cstheme="majorBidi"/>
          <w:spacing w:val="-1"/>
          <w:sz w:val="24"/>
          <w:szCs w:val="24"/>
        </w:rPr>
        <w:t>life</w:t>
      </w:r>
      <w:r w:rsidRPr="00637F45">
        <w:rPr>
          <w:rFonts w:asciiTheme="majorBidi" w:hAnsiTheme="majorBidi" w:cstheme="majorBidi"/>
          <w:spacing w:val="17"/>
          <w:sz w:val="24"/>
          <w:szCs w:val="24"/>
        </w:rPr>
        <w:t xml:space="preserve"> </w:t>
      </w:r>
      <w:r w:rsidRPr="00637F45">
        <w:rPr>
          <w:rFonts w:asciiTheme="majorBidi" w:hAnsiTheme="majorBidi" w:cstheme="majorBidi"/>
          <w:spacing w:val="-1"/>
          <w:sz w:val="24"/>
          <w:szCs w:val="24"/>
        </w:rPr>
        <w:t>span</w:t>
      </w:r>
      <w:r w:rsidRPr="00637F45">
        <w:rPr>
          <w:rFonts w:asciiTheme="majorBidi" w:hAnsiTheme="majorBidi" w:cstheme="majorBidi"/>
          <w:spacing w:val="18"/>
          <w:sz w:val="24"/>
          <w:szCs w:val="24"/>
        </w:rPr>
        <w:t xml:space="preserve"> </w:t>
      </w:r>
      <w:r w:rsidRPr="00637F45">
        <w:rPr>
          <w:rFonts w:asciiTheme="majorBidi" w:hAnsiTheme="majorBidi" w:cstheme="majorBidi"/>
          <w:spacing w:val="-2"/>
          <w:sz w:val="24"/>
          <w:szCs w:val="24"/>
        </w:rPr>
        <w:t>of</w:t>
      </w:r>
      <w:r w:rsidRPr="00637F45">
        <w:rPr>
          <w:rFonts w:asciiTheme="majorBidi" w:hAnsiTheme="majorBidi" w:cstheme="majorBidi"/>
          <w:spacing w:val="18"/>
          <w:sz w:val="24"/>
          <w:szCs w:val="24"/>
        </w:rPr>
        <w:t xml:space="preserve"> </w:t>
      </w:r>
      <w:r w:rsidRPr="00637F45">
        <w:rPr>
          <w:rFonts w:asciiTheme="majorBidi" w:hAnsiTheme="majorBidi" w:cstheme="majorBidi"/>
          <w:spacing w:val="-2"/>
          <w:sz w:val="24"/>
          <w:szCs w:val="24"/>
        </w:rPr>
        <w:t>more</w:t>
      </w:r>
      <w:r w:rsidRPr="00637F45">
        <w:rPr>
          <w:rFonts w:asciiTheme="majorBidi" w:hAnsiTheme="majorBidi" w:cstheme="majorBidi"/>
          <w:spacing w:val="17"/>
          <w:sz w:val="24"/>
          <w:szCs w:val="24"/>
        </w:rPr>
        <w:t xml:space="preserve"> </w:t>
      </w:r>
      <w:r w:rsidRPr="00637F45">
        <w:rPr>
          <w:rFonts w:asciiTheme="majorBidi" w:hAnsiTheme="majorBidi" w:cstheme="majorBidi"/>
          <w:spacing w:val="-1"/>
          <w:sz w:val="24"/>
          <w:szCs w:val="24"/>
        </w:rPr>
        <w:t>than</w:t>
      </w:r>
      <w:r w:rsidRPr="00637F45">
        <w:rPr>
          <w:rFonts w:asciiTheme="majorBidi" w:hAnsiTheme="majorBidi" w:cstheme="majorBidi"/>
          <w:spacing w:val="18"/>
          <w:sz w:val="24"/>
          <w:szCs w:val="24"/>
        </w:rPr>
        <w:t xml:space="preserve"> </w:t>
      </w:r>
      <w:r w:rsidRPr="00637F45">
        <w:rPr>
          <w:rFonts w:asciiTheme="majorBidi" w:hAnsiTheme="majorBidi" w:cstheme="majorBidi"/>
          <w:spacing w:val="-1"/>
          <w:sz w:val="24"/>
          <w:szCs w:val="24"/>
        </w:rPr>
        <w:t>one</w:t>
      </w:r>
      <w:r w:rsidRPr="00637F45">
        <w:rPr>
          <w:rFonts w:asciiTheme="majorBidi" w:hAnsiTheme="majorBidi" w:cstheme="majorBidi"/>
          <w:spacing w:val="18"/>
          <w:sz w:val="24"/>
          <w:szCs w:val="24"/>
        </w:rPr>
        <w:t xml:space="preserve"> </w:t>
      </w:r>
      <w:r w:rsidRPr="00637F45">
        <w:rPr>
          <w:rFonts w:asciiTheme="majorBidi" w:hAnsiTheme="majorBidi" w:cstheme="majorBidi"/>
          <w:spacing w:val="-4"/>
          <w:sz w:val="24"/>
          <w:szCs w:val="24"/>
        </w:rPr>
        <w:t>year,</w:t>
      </w:r>
      <w:r w:rsidRPr="00637F45">
        <w:rPr>
          <w:rFonts w:asciiTheme="majorBidi" w:hAnsiTheme="majorBidi" w:cstheme="majorBidi"/>
          <w:spacing w:val="17"/>
          <w:sz w:val="24"/>
          <w:szCs w:val="24"/>
        </w:rPr>
        <w:t xml:space="preserve"> </w:t>
      </w:r>
      <w:r w:rsidRPr="00637F45">
        <w:rPr>
          <w:rFonts w:asciiTheme="majorBidi" w:hAnsiTheme="majorBidi" w:cstheme="majorBidi"/>
          <w:spacing w:val="-1"/>
          <w:sz w:val="24"/>
          <w:szCs w:val="24"/>
        </w:rPr>
        <w:t>e.g.</w:t>
      </w:r>
      <w:r w:rsidRPr="00637F45">
        <w:rPr>
          <w:rFonts w:asciiTheme="majorBidi" w:hAnsiTheme="majorBidi" w:cstheme="majorBidi"/>
          <w:spacing w:val="18"/>
          <w:sz w:val="24"/>
          <w:szCs w:val="24"/>
        </w:rPr>
        <w:t xml:space="preserve"> </w:t>
      </w:r>
      <w:r w:rsidRPr="00637F45">
        <w:rPr>
          <w:rFonts w:asciiTheme="majorBidi" w:hAnsiTheme="majorBidi" w:cstheme="majorBidi"/>
          <w:spacing w:val="-1"/>
          <w:sz w:val="24"/>
          <w:szCs w:val="24"/>
        </w:rPr>
        <w:t>x-rays,</w:t>
      </w:r>
      <w:r w:rsidRPr="00637F45">
        <w:rPr>
          <w:rFonts w:asciiTheme="majorBidi" w:hAnsiTheme="majorBidi" w:cstheme="majorBidi"/>
          <w:spacing w:val="18"/>
          <w:sz w:val="24"/>
          <w:szCs w:val="24"/>
        </w:rPr>
        <w:t xml:space="preserve"> </w:t>
      </w:r>
      <w:r w:rsidRPr="00637F45">
        <w:rPr>
          <w:rFonts w:asciiTheme="majorBidi" w:hAnsiTheme="majorBidi" w:cstheme="majorBidi"/>
          <w:spacing w:val="-1"/>
          <w:sz w:val="24"/>
          <w:szCs w:val="24"/>
        </w:rPr>
        <w:t>machines,</w:t>
      </w:r>
      <w:r w:rsidRPr="00637F45">
        <w:rPr>
          <w:rFonts w:asciiTheme="majorBidi" w:hAnsiTheme="majorBidi" w:cstheme="majorBidi"/>
          <w:spacing w:val="18"/>
          <w:sz w:val="24"/>
          <w:szCs w:val="24"/>
        </w:rPr>
        <w:t xml:space="preserve"> </w:t>
      </w:r>
      <w:r w:rsidRPr="00637F45">
        <w:rPr>
          <w:rFonts w:asciiTheme="majorBidi" w:hAnsiTheme="majorBidi" w:cstheme="majorBidi"/>
          <w:spacing w:val="-1"/>
          <w:sz w:val="24"/>
          <w:szCs w:val="24"/>
        </w:rPr>
        <w:t>thermos,</w:t>
      </w:r>
      <w:r w:rsidRPr="00637F45">
        <w:rPr>
          <w:rFonts w:asciiTheme="majorBidi" w:hAnsiTheme="majorBidi" w:cstheme="majorBidi"/>
          <w:spacing w:val="17"/>
          <w:sz w:val="24"/>
          <w:szCs w:val="24"/>
        </w:rPr>
        <w:t xml:space="preserve"> </w:t>
      </w:r>
      <w:r w:rsidRPr="00637F45">
        <w:rPr>
          <w:rFonts w:asciiTheme="majorBidi" w:hAnsiTheme="majorBidi" w:cstheme="majorBidi"/>
          <w:spacing w:val="-1"/>
          <w:sz w:val="24"/>
          <w:szCs w:val="24"/>
        </w:rPr>
        <w:t>and</w:t>
      </w:r>
      <w:r w:rsidRPr="00637F45">
        <w:rPr>
          <w:rFonts w:asciiTheme="majorBidi" w:hAnsiTheme="majorBidi" w:cstheme="majorBidi"/>
          <w:spacing w:val="18"/>
          <w:sz w:val="24"/>
          <w:szCs w:val="24"/>
        </w:rPr>
        <w:t xml:space="preserve"> </w:t>
      </w:r>
      <w:r w:rsidRPr="00637F45">
        <w:rPr>
          <w:rFonts w:asciiTheme="majorBidi" w:hAnsiTheme="majorBidi" w:cstheme="majorBidi"/>
          <w:spacing w:val="-1"/>
          <w:sz w:val="24"/>
          <w:szCs w:val="24"/>
        </w:rPr>
        <w:t>weighing</w:t>
      </w:r>
      <w:r w:rsidRPr="00637F45">
        <w:rPr>
          <w:rFonts w:asciiTheme="majorBidi" w:hAnsiTheme="majorBidi" w:cstheme="majorBidi"/>
          <w:spacing w:val="18"/>
          <w:sz w:val="24"/>
          <w:szCs w:val="24"/>
        </w:rPr>
        <w:t xml:space="preserve"> </w:t>
      </w:r>
      <w:r w:rsidRPr="00637F45">
        <w:rPr>
          <w:rFonts w:asciiTheme="majorBidi" w:hAnsiTheme="majorBidi" w:cstheme="majorBidi"/>
          <w:spacing w:val="-1"/>
          <w:sz w:val="24"/>
          <w:szCs w:val="24"/>
        </w:rPr>
        <w:lastRenderedPageBreak/>
        <w:t>scales,</w:t>
      </w:r>
      <w:r w:rsidRPr="00637F45">
        <w:rPr>
          <w:rFonts w:asciiTheme="majorBidi" w:hAnsiTheme="majorBidi" w:cstheme="majorBidi"/>
          <w:spacing w:val="17"/>
          <w:sz w:val="24"/>
          <w:szCs w:val="24"/>
        </w:rPr>
        <w:t xml:space="preserve"> </w:t>
      </w:r>
      <w:r w:rsidRPr="00637F45">
        <w:rPr>
          <w:rFonts w:asciiTheme="majorBidi" w:hAnsiTheme="majorBidi" w:cstheme="majorBidi"/>
          <w:spacing w:val="-1"/>
          <w:sz w:val="24"/>
          <w:szCs w:val="24"/>
        </w:rPr>
        <w:t>has</w:t>
      </w:r>
      <w:r w:rsidRPr="00637F45">
        <w:rPr>
          <w:rFonts w:asciiTheme="majorBidi" w:hAnsiTheme="majorBidi" w:cstheme="majorBidi"/>
          <w:spacing w:val="18"/>
          <w:sz w:val="24"/>
          <w:szCs w:val="24"/>
        </w:rPr>
        <w:t xml:space="preserve"> </w:t>
      </w:r>
      <w:r w:rsidRPr="00637F45">
        <w:rPr>
          <w:rFonts w:asciiTheme="majorBidi" w:hAnsiTheme="majorBidi" w:cstheme="majorBidi"/>
          <w:spacing w:val="-1"/>
          <w:sz w:val="24"/>
          <w:szCs w:val="24"/>
        </w:rPr>
        <w:t>two</w:t>
      </w:r>
      <w:r w:rsidRPr="00637F45">
        <w:rPr>
          <w:rFonts w:asciiTheme="majorBidi" w:hAnsiTheme="majorBidi" w:cstheme="majorBidi"/>
          <w:spacing w:val="40"/>
          <w:w w:val="102"/>
          <w:sz w:val="24"/>
          <w:szCs w:val="24"/>
        </w:rPr>
        <w:t xml:space="preserve"> </w:t>
      </w:r>
      <w:r w:rsidRPr="00637F45">
        <w:rPr>
          <w:rFonts w:asciiTheme="majorBidi" w:hAnsiTheme="majorBidi" w:cstheme="majorBidi"/>
          <w:sz w:val="24"/>
          <w:szCs w:val="24"/>
        </w:rPr>
        <w:t>types</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costs,</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namely:</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initial</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costs</w:t>
      </w:r>
      <w:r w:rsidRPr="00637F45">
        <w:rPr>
          <w:rFonts w:asciiTheme="majorBidi" w:hAnsiTheme="majorBidi" w:cstheme="majorBidi"/>
          <w:spacing w:val="28"/>
          <w:sz w:val="24"/>
          <w:szCs w:val="24"/>
        </w:rPr>
        <w:t xml:space="preserve"> </w:t>
      </w:r>
      <w:r w:rsidRPr="00637F45">
        <w:rPr>
          <w:rFonts w:asciiTheme="majorBidi" w:hAnsiTheme="majorBidi" w:cstheme="majorBidi"/>
          <w:spacing w:val="-1"/>
          <w:sz w:val="24"/>
          <w:szCs w:val="24"/>
        </w:rPr>
        <w:t>(purchasing</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price)</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9"/>
          <w:sz w:val="24"/>
          <w:szCs w:val="24"/>
        </w:rPr>
        <w:t xml:space="preserve"> </w:t>
      </w:r>
      <w:r w:rsidRPr="00637F45">
        <w:rPr>
          <w:rFonts w:asciiTheme="majorBidi" w:hAnsiTheme="majorBidi" w:cstheme="majorBidi"/>
          <w:spacing w:val="-1"/>
          <w:sz w:val="24"/>
          <w:szCs w:val="24"/>
        </w:rPr>
        <w:t>recurrent</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costs</w:t>
      </w:r>
      <w:r w:rsidRPr="00637F45">
        <w:rPr>
          <w:rFonts w:asciiTheme="majorBidi" w:hAnsiTheme="majorBidi" w:cstheme="majorBidi"/>
          <w:spacing w:val="28"/>
          <w:sz w:val="24"/>
          <w:szCs w:val="24"/>
        </w:rPr>
        <w:t xml:space="preserve"> </w:t>
      </w:r>
      <w:r w:rsidRPr="00637F45">
        <w:rPr>
          <w:rFonts w:asciiTheme="majorBidi" w:hAnsiTheme="majorBidi" w:cstheme="majorBidi"/>
          <w:sz w:val="24"/>
          <w:szCs w:val="24"/>
        </w:rPr>
        <w:t>(amortization</w:t>
      </w:r>
      <w:r w:rsidRPr="00637F45">
        <w:rPr>
          <w:rFonts w:asciiTheme="majorBidi" w:hAnsiTheme="majorBidi" w:cstheme="majorBidi"/>
          <w:spacing w:val="29"/>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21"/>
          <w:w w:val="101"/>
          <w:sz w:val="24"/>
          <w:szCs w:val="24"/>
        </w:rPr>
        <w:t xml:space="preserve"> </w:t>
      </w:r>
      <w:r w:rsidRPr="00637F45">
        <w:rPr>
          <w:rFonts w:asciiTheme="majorBidi" w:hAnsiTheme="majorBidi" w:cstheme="majorBidi"/>
          <w:spacing w:val="-1"/>
          <w:sz w:val="24"/>
          <w:szCs w:val="24"/>
        </w:rPr>
        <w:t>depreciation).</w:t>
      </w:r>
    </w:p>
    <w:p w14:paraId="6B7A700E" w14:textId="56133458"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1"/>
          <w:sz w:val="24"/>
          <w:szCs w:val="24"/>
        </w:rPr>
        <w:t>Amortization</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costs</w:t>
      </w:r>
      <w:r w:rsidRPr="00637F45">
        <w:rPr>
          <w:rFonts w:asciiTheme="majorBidi" w:hAnsiTheme="majorBidi" w:cstheme="majorBidi"/>
          <w:spacing w:val="23"/>
          <w:sz w:val="24"/>
          <w:szCs w:val="24"/>
        </w:rPr>
        <w:t xml:space="preserve"> </w:t>
      </w:r>
      <w:r w:rsidRPr="00637F45">
        <w:rPr>
          <w:rFonts w:asciiTheme="majorBidi" w:hAnsiTheme="majorBidi" w:cstheme="majorBidi"/>
          <w:spacing w:val="-1"/>
          <w:sz w:val="24"/>
          <w:szCs w:val="24"/>
        </w:rPr>
        <w:t>are</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useful</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for</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planning</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since</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they</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tell</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us</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when</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capital</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inputs</w:t>
      </w:r>
      <w:r w:rsidRPr="00637F45">
        <w:rPr>
          <w:rFonts w:asciiTheme="majorBidi" w:hAnsiTheme="majorBidi" w:cstheme="majorBidi"/>
          <w:spacing w:val="23"/>
          <w:sz w:val="24"/>
          <w:szCs w:val="24"/>
        </w:rPr>
        <w:t xml:space="preserve"> </w:t>
      </w:r>
      <w:r w:rsidRPr="00637F45">
        <w:rPr>
          <w:rFonts w:asciiTheme="majorBidi" w:hAnsiTheme="majorBidi" w:cstheme="majorBidi"/>
          <w:spacing w:val="-1"/>
          <w:sz w:val="24"/>
          <w:szCs w:val="24"/>
        </w:rPr>
        <w:t>are</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going</w:t>
      </w:r>
      <w:r w:rsidRPr="00637F45">
        <w:rPr>
          <w:rFonts w:asciiTheme="majorBidi" w:hAnsiTheme="majorBidi" w:cstheme="majorBidi"/>
          <w:spacing w:val="21"/>
          <w:w w:val="103"/>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22"/>
          <w:sz w:val="24"/>
          <w:szCs w:val="24"/>
        </w:rPr>
        <w:t xml:space="preserve"> </w:t>
      </w:r>
      <w:r w:rsidRPr="00637F45">
        <w:rPr>
          <w:rFonts w:asciiTheme="majorBidi" w:hAnsiTheme="majorBidi" w:cstheme="majorBidi"/>
          <w:spacing w:val="-1"/>
          <w:sz w:val="24"/>
          <w:szCs w:val="24"/>
        </w:rPr>
        <w:t>replaced.</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This</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accommodated</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long-term</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budget</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if</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budget</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duration</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26"/>
          <w:w w:val="105"/>
          <w:sz w:val="24"/>
          <w:szCs w:val="24"/>
        </w:rPr>
        <w:t xml:space="preserve"> </w:t>
      </w:r>
      <w:r w:rsidRPr="00637F45">
        <w:rPr>
          <w:rFonts w:asciiTheme="majorBidi" w:hAnsiTheme="majorBidi" w:cstheme="majorBidi"/>
          <w:spacing w:val="-2"/>
          <w:sz w:val="24"/>
          <w:szCs w:val="24"/>
        </w:rPr>
        <w:t>more</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than</w:t>
      </w:r>
      <w:r w:rsidRPr="00637F45">
        <w:rPr>
          <w:rFonts w:asciiTheme="majorBidi" w:hAnsiTheme="majorBidi" w:cstheme="majorBidi"/>
          <w:spacing w:val="26"/>
          <w:sz w:val="24"/>
          <w:szCs w:val="24"/>
        </w:rPr>
        <w:t xml:space="preserve"> </w:t>
      </w:r>
      <w:r w:rsidRPr="00637F45">
        <w:rPr>
          <w:rFonts w:asciiTheme="majorBidi" w:hAnsiTheme="majorBidi" w:cstheme="majorBidi"/>
          <w:spacing w:val="-1"/>
          <w:sz w:val="24"/>
          <w:szCs w:val="24"/>
        </w:rPr>
        <w:t>one</w:t>
      </w:r>
      <w:r w:rsidRPr="00637F45">
        <w:rPr>
          <w:rFonts w:asciiTheme="majorBidi" w:hAnsiTheme="majorBidi" w:cstheme="majorBidi"/>
          <w:spacing w:val="26"/>
          <w:sz w:val="24"/>
          <w:szCs w:val="24"/>
        </w:rPr>
        <w:t xml:space="preserve"> </w:t>
      </w:r>
      <w:r w:rsidRPr="00637F45">
        <w:rPr>
          <w:rFonts w:asciiTheme="majorBidi" w:hAnsiTheme="majorBidi" w:cstheme="majorBidi"/>
          <w:spacing w:val="-4"/>
          <w:sz w:val="24"/>
          <w:szCs w:val="24"/>
        </w:rPr>
        <w:t>year,</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e.g.</w:t>
      </w:r>
      <w:r w:rsidRPr="00637F45">
        <w:rPr>
          <w:rFonts w:asciiTheme="majorBidi" w:hAnsiTheme="majorBidi" w:cstheme="majorBidi"/>
          <w:spacing w:val="26"/>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26"/>
          <w:sz w:val="24"/>
          <w:szCs w:val="24"/>
        </w:rPr>
        <w:t xml:space="preserve"> </w:t>
      </w:r>
      <w:r w:rsidRPr="00637F45">
        <w:rPr>
          <w:rFonts w:asciiTheme="majorBidi" w:hAnsiTheme="majorBidi" w:cstheme="majorBidi"/>
          <w:spacing w:val="-2"/>
          <w:sz w:val="24"/>
          <w:szCs w:val="24"/>
        </w:rPr>
        <w:t>three</w:t>
      </w:r>
      <w:r w:rsidRPr="00637F45">
        <w:rPr>
          <w:rFonts w:asciiTheme="majorBidi" w:hAnsiTheme="majorBidi" w:cstheme="majorBidi"/>
          <w:spacing w:val="26"/>
          <w:sz w:val="24"/>
          <w:szCs w:val="24"/>
        </w:rPr>
        <w:t>-year</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rolling</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plan</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25"/>
          <w:sz w:val="24"/>
          <w:szCs w:val="24"/>
        </w:rPr>
        <w:t xml:space="preserve"> </w:t>
      </w:r>
      <w:r w:rsidRPr="00637F45">
        <w:rPr>
          <w:rFonts w:asciiTheme="majorBidi" w:hAnsiTheme="majorBidi" w:cstheme="majorBidi"/>
          <w:spacing w:val="-2"/>
          <w:sz w:val="24"/>
          <w:szCs w:val="24"/>
        </w:rPr>
        <w:t>for</w:t>
      </w:r>
      <w:r w:rsidRPr="00637F45">
        <w:rPr>
          <w:rFonts w:asciiTheme="majorBidi" w:hAnsiTheme="majorBidi" w:cstheme="majorBidi"/>
          <w:spacing w:val="-1"/>
          <w:sz w:val="24"/>
          <w:szCs w:val="24"/>
        </w:rPr>
        <w:t>ward</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budget.</w:t>
      </w:r>
    </w:p>
    <w:p w14:paraId="0070236F" w14:textId="464DFA8A"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t>Costing</w:t>
      </w:r>
      <w:r w:rsidRPr="00637F45">
        <w:rPr>
          <w:rFonts w:asciiTheme="majorBidi" w:hAnsiTheme="majorBidi" w:cstheme="majorBidi"/>
          <w:b/>
          <w:bCs/>
          <w:spacing w:val="9"/>
          <w:w w:val="105"/>
          <w:sz w:val="24"/>
          <w:szCs w:val="24"/>
        </w:rPr>
        <w:t xml:space="preserve"> </w:t>
      </w:r>
      <w:r w:rsidRPr="00637F45">
        <w:rPr>
          <w:rFonts w:asciiTheme="majorBidi" w:hAnsiTheme="majorBidi" w:cstheme="majorBidi"/>
          <w:b/>
          <w:bCs/>
          <w:w w:val="105"/>
          <w:sz w:val="24"/>
          <w:szCs w:val="24"/>
        </w:rPr>
        <w:t>of</w:t>
      </w:r>
      <w:r w:rsidRPr="00637F45">
        <w:rPr>
          <w:rFonts w:asciiTheme="majorBidi" w:hAnsiTheme="majorBidi" w:cstheme="majorBidi"/>
          <w:b/>
          <w:bCs/>
          <w:spacing w:val="10"/>
          <w:w w:val="105"/>
          <w:sz w:val="24"/>
          <w:szCs w:val="24"/>
        </w:rPr>
        <w:t xml:space="preserve"> </w:t>
      </w:r>
      <w:r w:rsidRPr="00637F45">
        <w:rPr>
          <w:rFonts w:asciiTheme="majorBidi" w:hAnsiTheme="majorBidi" w:cstheme="majorBidi"/>
          <w:b/>
          <w:bCs/>
          <w:spacing w:val="-1"/>
          <w:w w:val="105"/>
          <w:sz w:val="24"/>
          <w:szCs w:val="24"/>
        </w:rPr>
        <w:t>activity</w:t>
      </w:r>
      <w:r w:rsidRPr="00637F45">
        <w:rPr>
          <w:rFonts w:asciiTheme="majorBidi" w:hAnsiTheme="majorBidi" w:cstheme="majorBidi"/>
          <w:b/>
          <w:bCs/>
          <w:spacing w:val="9"/>
          <w:w w:val="105"/>
          <w:sz w:val="24"/>
          <w:szCs w:val="24"/>
        </w:rPr>
        <w:t xml:space="preserve"> </w:t>
      </w:r>
      <w:r w:rsidRPr="00637F45">
        <w:rPr>
          <w:rFonts w:asciiTheme="majorBidi" w:hAnsiTheme="majorBidi" w:cstheme="majorBidi"/>
          <w:b/>
          <w:bCs/>
          <w:w w:val="105"/>
          <w:sz w:val="24"/>
          <w:szCs w:val="24"/>
        </w:rPr>
        <w:t>inputs</w:t>
      </w:r>
      <w:r w:rsidR="00F85E9F"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spacing w:val="-1"/>
          <w:sz w:val="24"/>
          <w:szCs w:val="24"/>
        </w:rPr>
        <w:t>Costs</w:t>
      </w:r>
      <w:r w:rsidRPr="00637F45">
        <w:rPr>
          <w:rFonts w:asciiTheme="majorBidi" w:hAnsiTheme="majorBidi" w:cstheme="majorBidi"/>
          <w:spacing w:val="41"/>
          <w:sz w:val="24"/>
          <w:szCs w:val="24"/>
        </w:rPr>
        <w:t xml:space="preserve"> </w:t>
      </w:r>
      <w:r w:rsidRPr="00637F45">
        <w:rPr>
          <w:rFonts w:asciiTheme="majorBidi" w:hAnsiTheme="majorBidi" w:cstheme="majorBidi"/>
          <w:spacing w:val="-2"/>
          <w:sz w:val="24"/>
          <w:szCs w:val="24"/>
        </w:rPr>
        <w:t>of</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inputs</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have</w:t>
      </w:r>
      <w:r w:rsidRPr="00637F45">
        <w:rPr>
          <w:rFonts w:asciiTheme="majorBidi" w:hAnsiTheme="majorBidi" w:cstheme="majorBidi"/>
          <w:spacing w:val="42"/>
          <w:sz w:val="24"/>
          <w:szCs w:val="24"/>
        </w:rPr>
        <w:t xml:space="preserve"> </w:t>
      </w:r>
      <w:r w:rsidRPr="00637F45">
        <w:rPr>
          <w:rFonts w:asciiTheme="majorBidi" w:hAnsiTheme="majorBidi" w:cstheme="majorBidi"/>
          <w:spacing w:val="-1"/>
          <w:sz w:val="24"/>
          <w:szCs w:val="24"/>
        </w:rPr>
        <w:t>to</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be</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estimated</w:t>
      </w:r>
      <w:r w:rsidRPr="00637F45">
        <w:rPr>
          <w:rFonts w:asciiTheme="majorBidi" w:hAnsiTheme="majorBidi" w:cstheme="majorBidi"/>
          <w:spacing w:val="42"/>
          <w:sz w:val="24"/>
          <w:szCs w:val="24"/>
        </w:rPr>
        <w:t xml:space="preserve"> </w:t>
      </w:r>
      <w:r w:rsidRPr="00637F45">
        <w:rPr>
          <w:rFonts w:asciiTheme="majorBidi" w:hAnsiTheme="majorBidi" w:cstheme="majorBidi"/>
          <w:spacing w:val="-1"/>
          <w:sz w:val="24"/>
          <w:szCs w:val="24"/>
        </w:rPr>
        <w:t>before</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and</w:t>
      </w:r>
      <w:r w:rsidRPr="00637F45">
        <w:rPr>
          <w:rFonts w:asciiTheme="majorBidi" w:hAnsiTheme="majorBidi" w:cstheme="majorBidi"/>
          <w:spacing w:val="41"/>
          <w:sz w:val="24"/>
          <w:szCs w:val="24"/>
        </w:rPr>
        <w:t xml:space="preserve"> </w:t>
      </w:r>
      <w:r w:rsidRPr="00637F45">
        <w:rPr>
          <w:rFonts w:asciiTheme="majorBidi" w:hAnsiTheme="majorBidi" w:cstheme="majorBidi"/>
          <w:spacing w:val="-2"/>
          <w:sz w:val="24"/>
          <w:szCs w:val="24"/>
        </w:rPr>
        <w:t>thereafter</w:t>
      </w:r>
      <w:r w:rsidRPr="00637F45">
        <w:rPr>
          <w:rFonts w:asciiTheme="majorBidi" w:hAnsiTheme="majorBidi" w:cstheme="majorBidi"/>
          <w:spacing w:val="42"/>
          <w:sz w:val="24"/>
          <w:szCs w:val="24"/>
        </w:rPr>
        <w:t xml:space="preserve"> </w:t>
      </w:r>
      <w:r w:rsidRPr="00637F45">
        <w:rPr>
          <w:rFonts w:asciiTheme="majorBidi" w:hAnsiTheme="majorBidi" w:cstheme="majorBidi"/>
          <w:spacing w:val="-1"/>
          <w:sz w:val="24"/>
          <w:szCs w:val="24"/>
        </w:rPr>
        <w:t>transferred</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to</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42"/>
          <w:sz w:val="24"/>
          <w:szCs w:val="24"/>
        </w:rPr>
        <w:t xml:space="preserve"> </w:t>
      </w:r>
      <w:r w:rsidRPr="00637F45">
        <w:rPr>
          <w:rFonts w:asciiTheme="majorBidi" w:hAnsiTheme="majorBidi" w:cstheme="majorBidi"/>
          <w:spacing w:val="-1"/>
          <w:sz w:val="24"/>
          <w:szCs w:val="24"/>
        </w:rPr>
        <w:t>budget.</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This</w:t>
      </w:r>
      <w:r w:rsidRPr="00637F45">
        <w:rPr>
          <w:rFonts w:asciiTheme="majorBidi" w:hAnsiTheme="majorBidi" w:cstheme="majorBidi"/>
          <w:spacing w:val="41"/>
          <w:sz w:val="24"/>
          <w:szCs w:val="24"/>
        </w:rPr>
        <w:t xml:space="preserve"> </w:t>
      </w:r>
      <w:r w:rsidRPr="00637F45">
        <w:rPr>
          <w:rFonts w:asciiTheme="majorBidi" w:hAnsiTheme="majorBidi" w:cstheme="majorBidi"/>
          <w:spacing w:val="-2"/>
          <w:sz w:val="24"/>
          <w:szCs w:val="24"/>
        </w:rPr>
        <w:t>process</w:t>
      </w:r>
      <w:r w:rsidRPr="00637F45">
        <w:rPr>
          <w:rFonts w:asciiTheme="majorBidi" w:hAnsiTheme="majorBidi" w:cstheme="majorBidi"/>
          <w:spacing w:val="41"/>
          <w:sz w:val="24"/>
          <w:szCs w:val="24"/>
        </w:rPr>
        <w:t xml:space="preserve"> </w:t>
      </w:r>
      <w:r w:rsidRPr="00637F45">
        <w:rPr>
          <w:rFonts w:asciiTheme="majorBidi" w:hAnsiTheme="majorBidi" w:cstheme="majorBidi"/>
          <w:spacing w:val="-1"/>
          <w:sz w:val="24"/>
          <w:szCs w:val="24"/>
        </w:rPr>
        <w:t>is</w:t>
      </w:r>
      <w:r w:rsidRPr="00637F45">
        <w:rPr>
          <w:rFonts w:asciiTheme="majorBidi" w:hAnsiTheme="majorBidi" w:cstheme="majorBidi"/>
          <w:spacing w:val="50"/>
          <w:w w:val="105"/>
          <w:sz w:val="24"/>
          <w:szCs w:val="24"/>
        </w:rPr>
        <w:t xml:space="preserve"> </w:t>
      </w:r>
      <w:r w:rsidRPr="00637F45">
        <w:rPr>
          <w:rFonts w:asciiTheme="majorBidi" w:hAnsiTheme="majorBidi" w:cstheme="majorBidi"/>
          <w:spacing w:val="-1"/>
          <w:sz w:val="24"/>
          <w:szCs w:val="24"/>
        </w:rPr>
        <w:t>referred</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as</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cost</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analysis.</w:t>
      </w:r>
    </w:p>
    <w:p w14:paraId="1D8463D7" w14:textId="77777777"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26"/>
          <w:sz w:val="24"/>
          <w:szCs w:val="24"/>
        </w:rPr>
        <w:t>T</w:t>
      </w:r>
      <w:r w:rsidRPr="00637F45">
        <w:rPr>
          <w:rFonts w:asciiTheme="majorBidi" w:hAnsiTheme="majorBidi" w:cstheme="majorBidi"/>
          <w:b/>
          <w:bCs/>
          <w:sz w:val="24"/>
          <w:szCs w:val="24"/>
        </w:rPr>
        <w:t>ypes</w:t>
      </w:r>
      <w:r w:rsidRPr="00637F45">
        <w:rPr>
          <w:rFonts w:asciiTheme="majorBidi" w:hAnsiTheme="majorBidi" w:cstheme="majorBidi"/>
          <w:b/>
          <w:bCs/>
          <w:spacing w:val="38"/>
          <w:sz w:val="24"/>
          <w:szCs w:val="24"/>
        </w:rPr>
        <w:t xml:space="preserve"> </w:t>
      </w:r>
      <w:r w:rsidRPr="00637F45">
        <w:rPr>
          <w:rFonts w:asciiTheme="majorBidi" w:hAnsiTheme="majorBidi" w:cstheme="majorBidi"/>
          <w:b/>
          <w:bCs/>
          <w:sz w:val="24"/>
          <w:szCs w:val="24"/>
        </w:rPr>
        <w:t>of</w:t>
      </w:r>
      <w:r w:rsidRPr="00637F45">
        <w:rPr>
          <w:rFonts w:asciiTheme="majorBidi" w:hAnsiTheme="majorBidi" w:cstheme="majorBidi"/>
          <w:b/>
          <w:bCs/>
          <w:spacing w:val="39"/>
          <w:sz w:val="24"/>
          <w:szCs w:val="24"/>
        </w:rPr>
        <w:t xml:space="preserve"> </w:t>
      </w:r>
      <w:r w:rsidRPr="00637F45">
        <w:rPr>
          <w:rFonts w:asciiTheme="majorBidi" w:hAnsiTheme="majorBidi" w:cstheme="majorBidi"/>
          <w:b/>
          <w:bCs/>
          <w:sz w:val="24"/>
          <w:szCs w:val="24"/>
        </w:rPr>
        <w:t>budgeting</w:t>
      </w:r>
    </w:p>
    <w:p w14:paraId="7AF6F83B" w14:textId="6E01CC9A"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i/>
          <w:iCs/>
          <w:spacing w:val="-2"/>
          <w:sz w:val="24"/>
          <w:szCs w:val="24"/>
        </w:rPr>
        <w:t>Line</w:t>
      </w:r>
      <w:r w:rsidRPr="00637F45">
        <w:rPr>
          <w:rFonts w:asciiTheme="majorBidi" w:hAnsiTheme="majorBidi" w:cstheme="majorBidi"/>
          <w:i/>
          <w:iCs/>
          <w:spacing w:val="1"/>
          <w:sz w:val="24"/>
          <w:szCs w:val="24"/>
        </w:rPr>
        <w:t xml:space="preserve"> </w:t>
      </w:r>
      <w:r w:rsidRPr="00637F45">
        <w:rPr>
          <w:rFonts w:asciiTheme="majorBidi" w:hAnsiTheme="majorBidi" w:cstheme="majorBidi"/>
          <w:i/>
          <w:iCs/>
          <w:spacing w:val="-2"/>
          <w:sz w:val="24"/>
          <w:szCs w:val="24"/>
        </w:rPr>
        <w:t>item</w:t>
      </w:r>
      <w:r w:rsidRPr="00637F45">
        <w:rPr>
          <w:rFonts w:asciiTheme="majorBidi" w:hAnsiTheme="majorBidi" w:cstheme="majorBidi"/>
          <w:i/>
          <w:iCs/>
          <w:spacing w:val="2"/>
          <w:sz w:val="24"/>
          <w:szCs w:val="24"/>
        </w:rPr>
        <w:t xml:space="preserve"> </w:t>
      </w:r>
      <w:r w:rsidRPr="00637F45">
        <w:rPr>
          <w:rFonts w:asciiTheme="majorBidi" w:hAnsiTheme="majorBidi" w:cstheme="majorBidi"/>
          <w:i/>
          <w:iCs/>
          <w:spacing w:val="-2"/>
          <w:sz w:val="24"/>
          <w:szCs w:val="24"/>
        </w:rPr>
        <w:t>budgeting</w:t>
      </w:r>
    </w:p>
    <w:p w14:paraId="6F9DFA6C" w14:textId="6E4BD39B"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i/>
          <w:iCs/>
          <w:spacing w:val="-3"/>
          <w:w w:val="105"/>
          <w:sz w:val="24"/>
          <w:szCs w:val="24"/>
        </w:rPr>
        <w:t>Programme</w:t>
      </w:r>
      <w:r w:rsidRPr="00637F45">
        <w:rPr>
          <w:rFonts w:asciiTheme="majorBidi" w:hAnsiTheme="majorBidi" w:cstheme="majorBidi"/>
          <w:i/>
          <w:iCs/>
          <w:spacing w:val="-23"/>
          <w:w w:val="105"/>
          <w:sz w:val="24"/>
          <w:szCs w:val="24"/>
        </w:rPr>
        <w:t xml:space="preserve"> </w:t>
      </w:r>
      <w:r w:rsidRPr="00637F45">
        <w:rPr>
          <w:rFonts w:asciiTheme="majorBidi" w:hAnsiTheme="majorBidi" w:cstheme="majorBidi"/>
          <w:i/>
          <w:iCs/>
          <w:spacing w:val="-2"/>
          <w:w w:val="105"/>
          <w:sz w:val="24"/>
          <w:szCs w:val="24"/>
        </w:rPr>
        <w:t>budgeting</w:t>
      </w:r>
    </w:p>
    <w:p w14:paraId="13FC7B0F" w14:textId="142F1BD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i/>
          <w:iCs/>
          <w:sz w:val="24"/>
          <w:szCs w:val="24"/>
        </w:rPr>
        <w:t>Performance</w:t>
      </w:r>
      <w:r w:rsidRPr="00637F45">
        <w:rPr>
          <w:rFonts w:asciiTheme="majorBidi" w:hAnsiTheme="majorBidi" w:cstheme="majorBidi"/>
          <w:i/>
          <w:iCs/>
          <w:spacing w:val="2"/>
          <w:sz w:val="24"/>
          <w:szCs w:val="24"/>
        </w:rPr>
        <w:t xml:space="preserve"> </w:t>
      </w:r>
      <w:r w:rsidRPr="00637F45">
        <w:rPr>
          <w:rFonts w:asciiTheme="majorBidi" w:hAnsiTheme="majorBidi" w:cstheme="majorBidi"/>
          <w:i/>
          <w:iCs/>
          <w:sz w:val="24"/>
          <w:szCs w:val="24"/>
        </w:rPr>
        <w:t>budgeting</w:t>
      </w:r>
    </w:p>
    <w:p w14:paraId="53E892A4" w14:textId="7694816E"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5"/>
          <w:w w:val="105"/>
          <w:sz w:val="24"/>
          <w:szCs w:val="24"/>
        </w:rPr>
        <w:t>Implementation</w:t>
      </w:r>
      <w:r w:rsidR="00826AA9"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Once</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planning</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budgeting</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has</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been</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accomplished</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app</w:t>
      </w:r>
      <w:r w:rsidRPr="00637F45">
        <w:rPr>
          <w:rFonts w:asciiTheme="majorBidi" w:hAnsiTheme="majorBidi" w:cstheme="majorBidi"/>
          <w:spacing w:val="-5"/>
          <w:w w:val="105"/>
          <w:sz w:val="24"/>
          <w:szCs w:val="24"/>
        </w:rPr>
        <w:t>r</w:t>
      </w:r>
      <w:r w:rsidRPr="00637F45">
        <w:rPr>
          <w:rFonts w:asciiTheme="majorBidi" w:hAnsiTheme="majorBidi" w:cstheme="majorBidi"/>
          <w:w w:val="105"/>
          <w:sz w:val="24"/>
          <w:szCs w:val="24"/>
        </w:rPr>
        <w:t>oved</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by</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app</w:t>
      </w:r>
      <w:r w:rsidRPr="00637F45">
        <w:rPr>
          <w:rFonts w:asciiTheme="majorBidi" w:hAnsiTheme="majorBidi" w:cstheme="majorBidi"/>
          <w:spacing w:val="-5"/>
          <w:w w:val="105"/>
          <w:sz w:val="24"/>
          <w:szCs w:val="24"/>
        </w:rPr>
        <w:t>r</w:t>
      </w:r>
      <w:r w:rsidRPr="00637F45">
        <w:rPr>
          <w:rFonts w:asciiTheme="majorBidi" w:hAnsiTheme="majorBidi" w:cstheme="majorBidi"/>
          <w:w w:val="105"/>
          <w:sz w:val="24"/>
          <w:szCs w:val="24"/>
        </w:rPr>
        <w:t>opriate</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authorit</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w w:val="103"/>
          <w:sz w:val="24"/>
          <w:szCs w:val="24"/>
        </w:rPr>
        <w:t xml:space="preserve"> </w:t>
      </w:r>
      <w:r w:rsidRPr="00637F45">
        <w:rPr>
          <w:rFonts w:asciiTheme="majorBidi" w:hAnsiTheme="majorBidi" w:cstheme="majorBidi"/>
          <w:w w:val="105"/>
          <w:sz w:val="24"/>
          <w:szCs w:val="24"/>
        </w:rPr>
        <w:t>success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plans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will</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depend</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on</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how</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well</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they</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been</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implemented.</w:t>
      </w:r>
      <w:r w:rsidRPr="00637F45">
        <w:rPr>
          <w:rFonts w:asciiTheme="majorBidi" w:hAnsiTheme="majorBidi" w:cstheme="majorBidi"/>
          <w:spacing w:val="-2"/>
          <w:w w:val="105"/>
          <w:sz w:val="24"/>
          <w:szCs w:val="24"/>
        </w:rPr>
        <w:t xml:space="preserve"> There</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 xml:space="preserve">e </w:t>
      </w:r>
      <w:r w:rsidRPr="00637F45">
        <w:rPr>
          <w:rFonts w:asciiTheme="majorBidi" w:hAnsiTheme="majorBidi" w:cstheme="majorBidi"/>
          <w:spacing w:val="-1"/>
          <w:w w:val="105"/>
          <w:sz w:val="24"/>
          <w:szCs w:val="24"/>
        </w:rPr>
        <w:t>thr</w:t>
      </w:r>
      <w:r w:rsidRPr="00637F45">
        <w:rPr>
          <w:rFonts w:asciiTheme="majorBidi" w:hAnsiTheme="majorBidi" w:cstheme="majorBidi"/>
          <w:spacing w:val="-2"/>
          <w:w w:val="105"/>
          <w:sz w:val="24"/>
          <w:szCs w:val="24"/>
        </w:rPr>
        <w:t xml:space="preserve">ee </w:t>
      </w:r>
      <w:r w:rsidRPr="00637F45">
        <w:rPr>
          <w:rFonts w:asciiTheme="majorBidi" w:hAnsiTheme="majorBidi" w:cstheme="majorBidi"/>
          <w:w w:val="105"/>
          <w:sz w:val="24"/>
          <w:szCs w:val="24"/>
        </w:rPr>
        <w:t>aspects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26"/>
          <w:w w:val="103"/>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kept</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mind</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while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implementing</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plan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action.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These</w:t>
      </w:r>
      <w:r w:rsidRPr="00637F45">
        <w:rPr>
          <w:rFonts w:asciiTheme="majorBidi" w:hAnsiTheme="majorBidi" w:cstheme="majorBidi"/>
          <w:spacing w:val="-1"/>
          <w:w w:val="105"/>
          <w:sz w:val="24"/>
          <w:szCs w:val="24"/>
        </w:rPr>
        <w:t xml:space="preserve"> are:</w:t>
      </w:r>
    </w:p>
    <w:p w14:paraId="496F2B77" w14:textId="01A3094B"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1"/>
          <w:sz w:val="24"/>
          <w:szCs w:val="24"/>
        </w:rPr>
        <w:t>Effectiveness</w:t>
      </w:r>
      <w:r w:rsidR="00F85E9F" w:rsidRPr="00637F45">
        <w:rPr>
          <w:rFonts w:asciiTheme="majorBidi" w:hAnsiTheme="majorBidi" w:cstheme="majorBidi"/>
          <w:b/>
          <w:bCs/>
          <w:color w:val="000000"/>
          <w:sz w:val="24"/>
          <w:szCs w:val="24"/>
          <w:lang w:val="en-US"/>
        </w:rPr>
        <w:t>.</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w w:val="105"/>
          <w:sz w:val="24"/>
          <w:szCs w:val="24"/>
        </w:rPr>
        <w:t>When</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an</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implemented,</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0"/>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esult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called</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output.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For</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example,</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if</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you</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car</w:t>
      </w:r>
      <w:r w:rsidRPr="00637F45">
        <w:rPr>
          <w:rFonts w:asciiTheme="majorBidi" w:hAnsiTheme="majorBidi" w:cstheme="majorBidi"/>
          <w:spacing w:val="1"/>
          <w:w w:val="105"/>
          <w:sz w:val="24"/>
          <w:szCs w:val="24"/>
        </w:rPr>
        <w:t>r</w:t>
      </w:r>
      <w:r w:rsidRPr="00637F45">
        <w:rPr>
          <w:rFonts w:asciiTheme="majorBidi" w:hAnsiTheme="majorBidi" w:cstheme="majorBidi"/>
          <w:w w:val="105"/>
          <w:sz w:val="24"/>
          <w:szCs w:val="24"/>
        </w:rPr>
        <w:t>y</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out</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stud</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w w:val="118"/>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 xml:space="preserve">esult is a study </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 xml:space="preserve">eport. The study </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eport</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r</w:t>
      </w:r>
      <w:r w:rsidRPr="00637F45">
        <w:rPr>
          <w:rFonts w:asciiTheme="majorBidi" w:hAnsiTheme="majorBidi" w:cstheme="majorBidi"/>
          <w:w w:val="105"/>
          <w:sz w:val="24"/>
          <w:szCs w:val="24"/>
        </w:rPr>
        <w:t>efo</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 would be an output f</w:t>
      </w:r>
      <w:r w:rsidRPr="00637F45">
        <w:rPr>
          <w:rFonts w:asciiTheme="majorBidi" w:hAnsiTheme="majorBidi" w:cstheme="majorBidi"/>
          <w:spacing w:val="-6"/>
          <w:w w:val="105"/>
          <w:sz w:val="24"/>
          <w:szCs w:val="24"/>
        </w:rPr>
        <w:t>r</w:t>
      </w:r>
      <w:r w:rsidRPr="00637F45">
        <w:rPr>
          <w:rFonts w:asciiTheme="majorBidi" w:hAnsiTheme="majorBidi" w:cstheme="majorBidi"/>
          <w:w w:val="105"/>
          <w:sz w:val="24"/>
          <w:szCs w:val="24"/>
        </w:rPr>
        <w:t>om this activit</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 E</w:t>
      </w:r>
      <w:r w:rsidRPr="00637F45">
        <w:rPr>
          <w:rFonts w:asciiTheme="majorBidi" w:hAnsiTheme="majorBidi" w:cstheme="majorBidi"/>
          <w:spacing w:val="-7"/>
          <w:w w:val="105"/>
          <w:sz w:val="24"/>
          <w:szCs w:val="24"/>
        </w:rPr>
        <w:t>f</w:t>
      </w:r>
      <w:r w:rsidRPr="00637F45">
        <w:rPr>
          <w:rFonts w:asciiTheme="majorBidi" w:hAnsiTheme="majorBidi" w:cstheme="majorBidi"/>
          <w:w w:val="105"/>
          <w:sz w:val="24"/>
          <w:szCs w:val="24"/>
        </w:rPr>
        <w:t>ficiency</w:t>
      </w:r>
      <w:r w:rsidRPr="00637F45">
        <w:rPr>
          <w:rFonts w:asciiTheme="majorBidi" w:hAnsiTheme="majorBidi" w:cstheme="majorBidi"/>
          <w:w w:val="103"/>
          <w:sz w:val="24"/>
          <w:szCs w:val="24"/>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efers</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what</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extent</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particular</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outputs</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been</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achieved</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compared</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1"/>
          <w:w w:val="105"/>
          <w:sz w:val="24"/>
          <w:szCs w:val="24"/>
        </w:rPr>
        <w:t>tar</w:t>
      </w:r>
      <w:r w:rsidRPr="00637F45">
        <w:rPr>
          <w:rFonts w:asciiTheme="majorBidi" w:hAnsiTheme="majorBidi" w:cstheme="majorBidi"/>
          <w:spacing w:val="-2"/>
          <w:w w:val="105"/>
          <w:sz w:val="24"/>
          <w:szCs w:val="24"/>
        </w:rPr>
        <w:t>gets</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set.</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23"/>
          <w:w w:val="98"/>
          <w:sz w:val="24"/>
          <w:szCs w:val="24"/>
        </w:rPr>
        <w:t xml:space="preserve"> </w:t>
      </w:r>
      <w:r w:rsidRPr="00637F45">
        <w:rPr>
          <w:rFonts w:asciiTheme="majorBidi" w:hAnsiTheme="majorBidi" w:cstheme="majorBidi"/>
          <w:spacing w:val="-3"/>
          <w:w w:val="105"/>
          <w:sz w:val="24"/>
          <w:szCs w:val="24"/>
        </w:rPr>
        <w:t>or</w:t>
      </w:r>
      <w:r w:rsidRPr="00637F45">
        <w:rPr>
          <w:rFonts w:asciiTheme="majorBidi" w:hAnsiTheme="majorBidi" w:cstheme="majorBidi"/>
          <w:spacing w:val="-2"/>
          <w:w w:val="105"/>
          <w:sz w:val="24"/>
          <w:szCs w:val="24"/>
        </w:rPr>
        <w:t>der</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achieve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2"/>
          <w:w w:val="105"/>
          <w:sz w:val="24"/>
          <w:szCs w:val="24"/>
        </w:rPr>
        <w:t>objectives,</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set</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in</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the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plan</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action,</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all</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activities</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should</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2"/>
          <w:w w:val="105"/>
          <w:sz w:val="24"/>
          <w:szCs w:val="24"/>
        </w:rPr>
        <w:t>be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fully</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implemented,</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reach</w:t>
      </w:r>
      <w:r w:rsidRPr="00637F45">
        <w:rPr>
          <w:rFonts w:asciiTheme="majorBidi" w:hAnsiTheme="majorBidi" w:cstheme="majorBidi"/>
          <w:w w:val="105"/>
          <w:sz w:val="24"/>
          <w:szCs w:val="24"/>
        </w:rPr>
        <w:t>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set</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tar</w:t>
      </w:r>
      <w:r w:rsidRPr="00637F45">
        <w:rPr>
          <w:rFonts w:asciiTheme="majorBidi" w:hAnsiTheme="majorBidi" w:cstheme="majorBidi"/>
          <w:spacing w:val="-2"/>
          <w:w w:val="105"/>
          <w:sz w:val="24"/>
          <w:szCs w:val="24"/>
        </w:rPr>
        <w:t>gets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covering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all</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components.</w:t>
      </w:r>
    </w:p>
    <w:p w14:paraId="024E30CB" w14:textId="6D30DEE2"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1"/>
          <w:w w:val="105"/>
          <w:sz w:val="24"/>
          <w:szCs w:val="24"/>
        </w:rPr>
        <w:t>Efficiency</w:t>
      </w:r>
      <w:r w:rsidR="00F85E9F" w:rsidRPr="00637F45">
        <w:rPr>
          <w:rFonts w:asciiTheme="majorBidi" w:hAnsiTheme="majorBidi" w:cstheme="majorBidi"/>
          <w:b/>
          <w:bCs/>
          <w:color w:val="000000"/>
          <w:sz w:val="24"/>
          <w:szCs w:val="24"/>
          <w:lang w:val="en-US"/>
        </w:rPr>
        <w:t>.</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1"/>
          <w:w w:val="105"/>
          <w:sz w:val="24"/>
          <w:szCs w:val="24"/>
        </w:rPr>
        <w:t>Implementation</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any</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activity</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involves</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utilization</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2"/>
          <w:w w:val="105"/>
          <w:sz w:val="24"/>
          <w:szCs w:val="24"/>
        </w:rPr>
        <w:t>r</w:t>
      </w:r>
      <w:r w:rsidRPr="00637F45">
        <w:rPr>
          <w:rFonts w:asciiTheme="majorBidi" w:hAnsiTheme="majorBidi" w:cstheme="majorBidi"/>
          <w:spacing w:val="-3"/>
          <w:w w:val="105"/>
          <w:sz w:val="24"/>
          <w:szCs w:val="24"/>
        </w:rPr>
        <w:t>esour</w:t>
      </w:r>
      <w:r w:rsidRPr="00637F45">
        <w:rPr>
          <w:rFonts w:asciiTheme="majorBidi" w:hAnsiTheme="majorBidi" w:cstheme="majorBidi"/>
          <w:spacing w:val="-2"/>
          <w:w w:val="105"/>
          <w:sz w:val="24"/>
          <w:szCs w:val="24"/>
        </w:rPr>
        <w:t>ces.</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2"/>
          <w:w w:val="105"/>
          <w:sz w:val="24"/>
          <w:szCs w:val="24"/>
        </w:rPr>
        <w:t>This</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could</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2"/>
          <w:w w:val="105"/>
          <w:sz w:val="24"/>
          <w:szCs w:val="24"/>
        </w:rPr>
        <w:t>be</w:t>
      </w:r>
      <w:r w:rsidRPr="00637F45">
        <w:rPr>
          <w:rFonts w:asciiTheme="majorBidi" w:hAnsiTheme="majorBidi" w:cstheme="majorBidi"/>
          <w:spacing w:val="2"/>
          <w:w w:val="105"/>
          <w:sz w:val="24"/>
          <w:szCs w:val="24"/>
        </w:rPr>
        <w:t xml:space="preserve"> </w:t>
      </w:r>
      <w:r w:rsidRPr="00637F45">
        <w:rPr>
          <w:rFonts w:asciiTheme="majorBidi" w:hAnsiTheme="majorBidi" w:cstheme="majorBidi"/>
          <w:spacing w:val="-1"/>
          <w:w w:val="105"/>
          <w:sz w:val="24"/>
          <w:szCs w:val="24"/>
        </w:rPr>
        <w:t>human</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resources,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 xml:space="preserve">financial </w:t>
      </w:r>
      <w:r w:rsidRPr="00637F45">
        <w:rPr>
          <w:rFonts w:asciiTheme="majorBidi" w:hAnsiTheme="majorBidi" w:cstheme="majorBidi"/>
          <w:spacing w:val="-1"/>
          <w:w w:val="105"/>
          <w:sz w:val="24"/>
          <w:szCs w:val="24"/>
        </w:rPr>
        <w:t>resources,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time, and</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other</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material and</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 xml:space="preserve">logistical </w:t>
      </w:r>
      <w:r w:rsidRPr="00637F45">
        <w:rPr>
          <w:rFonts w:asciiTheme="majorBidi" w:hAnsiTheme="majorBidi" w:cstheme="majorBidi"/>
          <w:spacing w:val="-1"/>
          <w:w w:val="105"/>
          <w:sz w:val="24"/>
          <w:szCs w:val="24"/>
        </w:rPr>
        <w:t>resources.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 xml:space="preserve">described </w:t>
      </w:r>
      <w:r w:rsidRPr="00637F45">
        <w:rPr>
          <w:rFonts w:asciiTheme="majorBidi" w:hAnsiTheme="majorBidi" w:cstheme="majorBidi"/>
          <w:spacing w:val="-2"/>
          <w:w w:val="105"/>
          <w:sz w:val="24"/>
          <w:szCs w:val="24"/>
        </w:rPr>
        <w:t>earlier,</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implementation</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7"/>
          <w:w w:val="93"/>
          <w:sz w:val="24"/>
          <w:szCs w:val="24"/>
        </w:rPr>
        <w:t xml:space="preserve"> </w:t>
      </w:r>
      <w:r w:rsidRPr="00637F45">
        <w:rPr>
          <w:rFonts w:asciiTheme="majorBidi" w:hAnsiTheme="majorBidi" w:cstheme="majorBidi"/>
          <w:w w:val="105"/>
          <w:sz w:val="24"/>
          <w:szCs w:val="24"/>
        </w:rPr>
        <w:t>an</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results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an</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output.</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2"/>
          <w:w w:val="105"/>
          <w:sz w:val="24"/>
          <w:szCs w:val="24"/>
        </w:rPr>
        <w:t>Ef</w:t>
      </w:r>
      <w:r w:rsidRPr="00637F45">
        <w:rPr>
          <w:rFonts w:asciiTheme="majorBidi" w:hAnsiTheme="majorBidi" w:cstheme="majorBidi"/>
          <w:spacing w:val="-1"/>
          <w:w w:val="105"/>
          <w:sz w:val="24"/>
          <w:szCs w:val="24"/>
        </w:rPr>
        <w:t>ficiency</w:t>
      </w:r>
      <w:r w:rsidRPr="00637F45">
        <w:rPr>
          <w:rFonts w:asciiTheme="majorBidi" w:hAnsiTheme="majorBidi" w:cstheme="majorBidi"/>
          <w:spacing w:val="-16"/>
          <w:w w:val="105"/>
          <w:sz w:val="24"/>
          <w:szCs w:val="24"/>
        </w:rPr>
        <w:t xml:space="preserve"> </w:t>
      </w:r>
      <w:r w:rsidRPr="00637F45">
        <w:rPr>
          <w:rFonts w:asciiTheme="majorBidi" w:hAnsiTheme="majorBidi" w:cstheme="majorBidi"/>
          <w:spacing w:val="-1"/>
          <w:w w:val="105"/>
          <w:sz w:val="24"/>
          <w:szCs w:val="24"/>
        </w:rPr>
        <w:t>relates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output</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inputs</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5"/>
          <w:w w:val="105"/>
          <w:sz w:val="24"/>
          <w:szCs w:val="24"/>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efers</w:t>
      </w:r>
      <w:r w:rsidRPr="00637F45">
        <w:rPr>
          <w:rFonts w:asciiTheme="majorBidi" w:hAnsiTheme="majorBidi" w:cstheme="majorBidi"/>
          <w:spacing w:val="-16"/>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meas</w:t>
      </w:r>
      <w:r w:rsidRPr="00637F45">
        <w:rPr>
          <w:rFonts w:asciiTheme="majorBidi" w:hAnsiTheme="majorBidi" w:cstheme="majorBidi"/>
          <w:spacing w:val="-1"/>
          <w:sz w:val="24"/>
          <w:szCs w:val="24"/>
        </w:rPr>
        <w:t>ure</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output</w:t>
      </w:r>
      <w:r w:rsidRPr="00637F45">
        <w:rPr>
          <w:rFonts w:asciiTheme="majorBidi" w:hAnsiTheme="majorBidi" w:cstheme="majorBidi"/>
          <w:spacing w:val="27"/>
          <w:sz w:val="24"/>
          <w:szCs w:val="24"/>
        </w:rPr>
        <w:t xml:space="preserve"> </w:t>
      </w:r>
      <w:r w:rsidRPr="00637F45">
        <w:rPr>
          <w:rFonts w:asciiTheme="majorBidi" w:hAnsiTheme="majorBidi" w:cstheme="majorBidi"/>
          <w:sz w:val="24"/>
          <w:szCs w:val="24"/>
        </w:rPr>
        <w:t>per</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unit</w:t>
      </w:r>
      <w:r w:rsidRPr="00637F45">
        <w:rPr>
          <w:rFonts w:asciiTheme="majorBidi" w:hAnsiTheme="majorBidi" w:cstheme="majorBidi"/>
          <w:spacing w:val="27"/>
          <w:sz w:val="24"/>
          <w:szCs w:val="24"/>
        </w:rPr>
        <w:t xml:space="preserve"> </w:t>
      </w:r>
      <w:r w:rsidRPr="00637F45">
        <w:rPr>
          <w:rFonts w:asciiTheme="majorBidi" w:hAnsiTheme="majorBidi" w:cstheme="majorBidi"/>
          <w:spacing w:val="-1"/>
          <w:sz w:val="24"/>
          <w:szCs w:val="24"/>
        </w:rPr>
        <w:t>resource</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input.</w:t>
      </w:r>
    </w:p>
    <w:p w14:paraId="76CB259E" w14:textId="6F308AF8"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1"/>
          <w:w w:val="105"/>
          <w:sz w:val="24"/>
          <w:szCs w:val="24"/>
        </w:rPr>
        <w:lastRenderedPageBreak/>
        <w:t>Monitoring</w:t>
      </w:r>
      <w:r w:rsidR="00826AA9"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Monitoring</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systematic</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continuous</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assessment</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20"/>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ogress</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an</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over</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time.</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Monitoring</w:t>
      </w:r>
      <w:r w:rsidRPr="00637F45">
        <w:rPr>
          <w:rFonts w:asciiTheme="majorBidi" w:hAnsiTheme="majorBidi" w:cstheme="majorBidi"/>
          <w:spacing w:val="21"/>
          <w:w w:val="102"/>
          <w:sz w:val="24"/>
          <w:szCs w:val="24"/>
        </w:rPr>
        <w:t xml:space="preserve"> </w:t>
      </w:r>
      <w:r w:rsidRPr="00637F45">
        <w:rPr>
          <w:rFonts w:asciiTheme="majorBidi" w:hAnsiTheme="majorBidi" w:cstheme="majorBidi"/>
          <w:w w:val="105"/>
          <w:sz w:val="24"/>
          <w:szCs w:val="24"/>
        </w:rPr>
        <w:t>can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done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through</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ocess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collecting,</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2"/>
          <w:w w:val="105"/>
          <w:sz w:val="24"/>
          <w:szCs w:val="24"/>
        </w:rPr>
        <w:t>coor</w:t>
      </w:r>
      <w:r w:rsidRPr="00637F45">
        <w:rPr>
          <w:rFonts w:asciiTheme="majorBidi" w:hAnsiTheme="majorBidi" w:cstheme="majorBidi"/>
          <w:spacing w:val="-1"/>
          <w:w w:val="105"/>
          <w:sz w:val="24"/>
          <w:szCs w:val="24"/>
        </w:rPr>
        <w:t>dinating,</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1"/>
          <w:w w:val="105"/>
          <w:sz w:val="24"/>
          <w:szCs w:val="24"/>
        </w:rPr>
        <w:t>processing,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measuring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communicating</w:t>
      </w:r>
      <w:r w:rsidRPr="00637F45">
        <w:rPr>
          <w:rFonts w:asciiTheme="majorBidi" w:hAnsiTheme="majorBidi" w:cstheme="majorBidi"/>
          <w:spacing w:val="36"/>
          <w:w w:val="104"/>
          <w:sz w:val="24"/>
          <w:szCs w:val="24"/>
        </w:rPr>
        <w:t xml:space="preserve"> </w:t>
      </w:r>
      <w:r w:rsidRPr="00637F45">
        <w:rPr>
          <w:rFonts w:asciiTheme="majorBidi" w:hAnsiTheme="majorBidi" w:cstheme="majorBidi"/>
          <w:spacing w:val="-2"/>
          <w:w w:val="105"/>
          <w:sz w:val="24"/>
          <w:szCs w:val="24"/>
        </w:rPr>
        <w:t>infor</w:t>
      </w:r>
      <w:r w:rsidRPr="00637F45">
        <w:rPr>
          <w:rFonts w:asciiTheme="majorBidi" w:hAnsiTheme="majorBidi" w:cstheme="majorBidi"/>
          <w:spacing w:val="-1"/>
          <w:w w:val="105"/>
          <w:sz w:val="24"/>
          <w:szCs w:val="24"/>
        </w:rPr>
        <w:t>mation</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assist</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management</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1"/>
          <w:w w:val="105"/>
          <w:sz w:val="24"/>
          <w:szCs w:val="24"/>
        </w:rPr>
        <w:t>in</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1"/>
          <w:w w:val="105"/>
          <w:sz w:val="24"/>
          <w:szCs w:val="24"/>
        </w:rPr>
        <w:t>decision-making.</w:t>
      </w:r>
    </w:p>
    <w:p w14:paraId="322548CC" w14:textId="77777777" w:rsidR="007C0B14" w:rsidRPr="00637F45" w:rsidRDefault="00F7099B" w:rsidP="00637F45">
      <w:pPr>
        <w:spacing w:line="360" w:lineRule="auto"/>
        <w:jc w:val="both"/>
        <w:rPr>
          <w:rFonts w:asciiTheme="majorBidi" w:hAnsiTheme="majorBidi" w:cstheme="majorBidi"/>
          <w:spacing w:val="-1"/>
          <w:w w:val="105"/>
          <w:sz w:val="24"/>
          <w:szCs w:val="24"/>
        </w:rPr>
      </w:pPr>
      <w:r w:rsidRPr="00637F45">
        <w:rPr>
          <w:rFonts w:asciiTheme="majorBidi" w:hAnsiTheme="majorBidi" w:cstheme="majorBidi"/>
          <w:spacing w:val="-1"/>
          <w:sz w:val="24"/>
          <w:szCs w:val="24"/>
        </w:rPr>
        <w:t>Monitoring</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encompasses</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follow</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up</w:t>
      </w:r>
      <w:r w:rsidRPr="00637F45">
        <w:rPr>
          <w:rFonts w:asciiTheme="majorBidi" w:hAnsiTheme="majorBidi" w:cstheme="majorBidi"/>
          <w:spacing w:val="26"/>
          <w:sz w:val="24"/>
          <w:szCs w:val="24"/>
        </w:rPr>
        <w:t xml:space="preserve"> </w:t>
      </w:r>
      <w:r w:rsidRPr="00637F45">
        <w:rPr>
          <w:rFonts w:asciiTheme="majorBidi" w:hAnsiTheme="majorBidi" w:cstheme="majorBidi"/>
          <w:spacing w:val="-2"/>
          <w:sz w:val="24"/>
          <w:szCs w:val="24"/>
        </w:rPr>
        <w:t>of</w:t>
      </w:r>
      <w:r w:rsidRPr="00637F45">
        <w:rPr>
          <w:rFonts w:asciiTheme="majorBidi" w:hAnsiTheme="majorBidi" w:cstheme="majorBidi"/>
          <w:spacing w:val="25"/>
          <w:sz w:val="24"/>
          <w:szCs w:val="24"/>
        </w:rPr>
        <w:t xml:space="preserve"> </w:t>
      </w:r>
      <w:r w:rsidRPr="00637F45">
        <w:rPr>
          <w:rFonts w:asciiTheme="majorBidi" w:hAnsiTheme="majorBidi" w:cstheme="majorBidi"/>
          <w:b/>
          <w:bCs/>
          <w:spacing w:val="-1"/>
          <w:sz w:val="24"/>
          <w:szCs w:val="24"/>
        </w:rPr>
        <w:t>Inputs</w:t>
      </w:r>
      <w:r w:rsidRPr="00637F45">
        <w:rPr>
          <w:rFonts w:asciiTheme="majorBidi" w:hAnsiTheme="majorBidi" w:cstheme="majorBidi"/>
          <w:b/>
          <w:bCs/>
          <w:spacing w:val="25"/>
          <w:sz w:val="24"/>
          <w:szCs w:val="24"/>
        </w:rPr>
        <w:t xml:space="preserve"> </w:t>
      </w:r>
      <w:r w:rsidRPr="00637F45">
        <w:rPr>
          <w:rFonts w:asciiTheme="majorBidi" w:hAnsiTheme="majorBidi" w:cstheme="majorBidi"/>
          <w:spacing w:val="-1"/>
          <w:sz w:val="24"/>
          <w:szCs w:val="24"/>
        </w:rPr>
        <w:t>(vaccines,</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funds,</w:t>
      </w:r>
      <w:r w:rsidRPr="00637F45">
        <w:rPr>
          <w:rFonts w:asciiTheme="majorBidi" w:hAnsiTheme="majorBidi" w:cstheme="majorBidi"/>
          <w:spacing w:val="26"/>
          <w:sz w:val="24"/>
          <w:szCs w:val="24"/>
        </w:rPr>
        <w:t xml:space="preserve"> </w:t>
      </w:r>
      <w:r w:rsidRPr="00637F45">
        <w:rPr>
          <w:rFonts w:asciiTheme="majorBidi" w:hAnsiTheme="majorBidi" w:cstheme="majorBidi"/>
          <w:spacing w:val="-1"/>
          <w:sz w:val="24"/>
          <w:szCs w:val="24"/>
        </w:rPr>
        <w:t>personnel,</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etc.),</w:t>
      </w:r>
      <w:r w:rsidRPr="00637F45">
        <w:rPr>
          <w:rFonts w:asciiTheme="majorBidi" w:hAnsiTheme="majorBidi" w:cstheme="majorBidi"/>
          <w:spacing w:val="25"/>
          <w:sz w:val="24"/>
          <w:szCs w:val="24"/>
        </w:rPr>
        <w:t xml:space="preserve"> </w:t>
      </w:r>
      <w:r w:rsidRPr="00637F45">
        <w:rPr>
          <w:rFonts w:asciiTheme="majorBidi" w:hAnsiTheme="majorBidi" w:cstheme="majorBidi"/>
          <w:spacing w:val="-1"/>
          <w:sz w:val="24"/>
          <w:szCs w:val="24"/>
        </w:rPr>
        <w:t>the</w:t>
      </w:r>
      <w:r w:rsidRPr="00637F45">
        <w:rPr>
          <w:rFonts w:asciiTheme="majorBidi" w:hAnsiTheme="majorBidi" w:cstheme="majorBidi"/>
          <w:spacing w:val="25"/>
          <w:sz w:val="24"/>
          <w:szCs w:val="24"/>
        </w:rPr>
        <w:t xml:space="preserve"> </w:t>
      </w:r>
      <w:r w:rsidRPr="00637F45">
        <w:rPr>
          <w:rFonts w:asciiTheme="majorBidi" w:hAnsiTheme="majorBidi" w:cstheme="majorBidi"/>
          <w:b/>
          <w:bCs/>
          <w:spacing w:val="-2"/>
          <w:sz w:val="24"/>
          <w:szCs w:val="24"/>
        </w:rPr>
        <w:t>Pr</w:t>
      </w:r>
      <w:r w:rsidRPr="00637F45">
        <w:rPr>
          <w:rFonts w:asciiTheme="majorBidi" w:hAnsiTheme="majorBidi" w:cstheme="majorBidi"/>
          <w:b/>
          <w:bCs/>
          <w:spacing w:val="-1"/>
          <w:sz w:val="24"/>
          <w:szCs w:val="24"/>
        </w:rPr>
        <w:t>ocess</w:t>
      </w:r>
      <w:r w:rsidRPr="00637F45">
        <w:rPr>
          <w:rFonts w:asciiTheme="majorBidi" w:hAnsiTheme="majorBidi" w:cstheme="majorBidi"/>
          <w:b/>
          <w:bCs/>
          <w:spacing w:val="26"/>
          <w:sz w:val="24"/>
          <w:szCs w:val="24"/>
        </w:rPr>
        <w:t xml:space="preserve"> </w:t>
      </w:r>
      <w:r w:rsidRPr="00637F45">
        <w:rPr>
          <w:rFonts w:asciiTheme="majorBidi" w:hAnsiTheme="majorBidi" w:cstheme="majorBidi"/>
          <w:sz w:val="24"/>
          <w:szCs w:val="24"/>
        </w:rPr>
        <w:t>(activi</w:t>
      </w:r>
      <w:r w:rsidRPr="00637F45">
        <w:rPr>
          <w:rFonts w:asciiTheme="majorBidi" w:hAnsiTheme="majorBidi" w:cstheme="majorBidi"/>
          <w:w w:val="105"/>
          <w:sz w:val="24"/>
          <w:szCs w:val="24"/>
        </w:rPr>
        <w:t>ties/tasks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being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done</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2"/>
          <w:w w:val="105"/>
          <w:sz w:val="24"/>
          <w:szCs w:val="24"/>
        </w:rPr>
        <w:t>accor</w:t>
      </w:r>
      <w:r w:rsidRPr="00637F45">
        <w:rPr>
          <w:rFonts w:asciiTheme="majorBidi" w:hAnsiTheme="majorBidi" w:cstheme="majorBidi"/>
          <w:spacing w:val="-1"/>
          <w:w w:val="105"/>
          <w:sz w:val="24"/>
          <w:szCs w:val="24"/>
        </w:rPr>
        <w:t>ding</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accepted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norms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standards),</w:t>
      </w:r>
      <w:r w:rsidRPr="00637F45">
        <w:rPr>
          <w:rFonts w:asciiTheme="majorBidi" w:hAnsiTheme="majorBidi" w:cstheme="majorBidi"/>
          <w:spacing w:val="3"/>
          <w:w w:val="105"/>
          <w:sz w:val="24"/>
          <w:szCs w:val="24"/>
        </w:rPr>
        <w:t xml:space="preserve"> </w:t>
      </w:r>
      <w:r w:rsidRPr="00637F45">
        <w:rPr>
          <w:rFonts w:asciiTheme="majorBidi" w:hAnsiTheme="majorBidi" w:cstheme="majorBidi"/>
          <w:b/>
          <w:bCs/>
          <w:spacing w:val="-2"/>
          <w:w w:val="105"/>
          <w:sz w:val="24"/>
          <w:szCs w:val="24"/>
        </w:rPr>
        <w:t>Outputs</w:t>
      </w:r>
      <w:r w:rsidRPr="00637F45">
        <w:rPr>
          <w:rFonts w:asciiTheme="majorBidi" w:hAnsiTheme="majorBidi" w:cstheme="majorBidi"/>
          <w:b/>
          <w:bCs/>
          <w:spacing w:val="7"/>
          <w:w w:val="105"/>
          <w:sz w:val="24"/>
          <w:szCs w:val="24"/>
        </w:rPr>
        <w:t xml:space="preserve"> </w:t>
      </w:r>
      <w:r w:rsidRPr="00637F45">
        <w:rPr>
          <w:rFonts w:asciiTheme="majorBidi" w:hAnsiTheme="majorBidi" w:cstheme="majorBidi"/>
          <w:spacing w:val="-1"/>
          <w:w w:val="105"/>
          <w:sz w:val="24"/>
          <w:szCs w:val="24"/>
        </w:rPr>
        <w:t>(products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meet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specifica</w:t>
      </w:r>
      <w:r w:rsidRPr="00637F45">
        <w:rPr>
          <w:rFonts w:asciiTheme="majorBidi" w:hAnsiTheme="majorBidi" w:cstheme="majorBidi"/>
          <w:spacing w:val="-1"/>
          <w:w w:val="105"/>
          <w:sz w:val="24"/>
          <w:szCs w:val="24"/>
        </w:rPr>
        <w:t>tions,</w:t>
      </w:r>
      <w:r w:rsidRPr="00637F45">
        <w:rPr>
          <w:rFonts w:asciiTheme="majorBidi" w:hAnsiTheme="majorBidi" w:cstheme="majorBidi"/>
          <w:spacing w:val="-2"/>
          <w:w w:val="105"/>
          <w:sz w:val="24"/>
          <w:szCs w:val="24"/>
        </w:rPr>
        <w:t xml:space="preserve"> services</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ar</w:t>
      </w:r>
      <w:r w:rsidRPr="00637F45">
        <w:rPr>
          <w:rFonts w:asciiTheme="majorBidi" w:hAnsiTheme="majorBidi" w:cstheme="majorBidi"/>
          <w:spacing w:val="-3"/>
          <w:w w:val="105"/>
          <w:sz w:val="24"/>
          <w:szCs w:val="24"/>
        </w:rPr>
        <w:t>e</w:t>
      </w:r>
      <w:r w:rsidRPr="00637F45">
        <w:rPr>
          <w:rFonts w:asciiTheme="majorBidi" w:hAnsiTheme="majorBidi" w:cstheme="majorBidi"/>
          <w:spacing w:val="-1"/>
          <w:w w:val="105"/>
          <w:sz w:val="24"/>
          <w:szCs w:val="24"/>
        </w:rPr>
        <w:t xml:space="preserve"> </w:t>
      </w:r>
      <w:r w:rsidRPr="00637F45">
        <w:rPr>
          <w:rFonts w:asciiTheme="majorBidi" w:hAnsiTheme="majorBidi" w:cstheme="majorBidi"/>
          <w:spacing w:val="-2"/>
          <w:w w:val="105"/>
          <w:sz w:val="24"/>
          <w:szCs w:val="24"/>
        </w:rPr>
        <w:t>delivered</w:t>
      </w:r>
      <w:r w:rsidRPr="00637F45">
        <w:rPr>
          <w:rFonts w:asciiTheme="majorBidi" w:hAnsiTheme="majorBidi" w:cstheme="majorBidi"/>
          <w:spacing w:val="-1"/>
          <w:w w:val="105"/>
          <w:sz w:val="24"/>
          <w:szCs w:val="24"/>
        </w:rPr>
        <w:t xml:space="preserve"> as planned, training </w:t>
      </w:r>
      <w:r w:rsidRPr="00637F45">
        <w:rPr>
          <w:rFonts w:asciiTheme="majorBidi" w:hAnsiTheme="majorBidi" w:cstheme="majorBidi"/>
          <w:spacing w:val="-2"/>
          <w:w w:val="105"/>
          <w:sz w:val="24"/>
          <w:szCs w:val="24"/>
        </w:rPr>
        <w:t>results</w:t>
      </w:r>
      <w:r w:rsidRPr="00637F45">
        <w:rPr>
          <w:rFonts w:asciiTheme="majorBidi" w:hAnsiTheme="majorBidi" w:cstheme="majorBidi"/>
          <w:spacing w:val="-1"/>
          <w:w w:val="105"/>
          <w:sz w:val="24"/>
          <w:szCs w:val="24"/>
        </w:rPr>
        <w:t xml:space="preserve"> in new skills, etc.) and finally the </w:t>
      </w:r>
    </w:p>
    <w:p w14:paraId="55BB4DFB" w14:textId="0FFE844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spacing w:val="-2"/>
          <w:w w:val="105"/>
          <w:sz w:val="24"/>
          <w:szCs w:val="24"/>
        </w:rPr>
        <w:t>Outcome</w:t>
      </w:r>
      <w:r w:rsidRPr="00637F45">
        <w:rPr>
          <w:rFonts w:asciiTheme="majorBidi" w:hAnsiTheme="majorBidi" w:cstheme="majorBidi"/>
          <w:b/>
          <w:bCs/>
          <w:spacing w:val="-1"/>
          <w:w w:val="105"/>
          <w:sz w:val="24"/>
          <w:szCs w:val="24"/>
        </w:rPr>
        <w:t xml:space="preserve"> </w:t>
      </w:r>
      <w:r w:rsidRPr="00637F45">
        <w:rPr>
          <w:rFonts w:asciiTheme="majorBidi" w:hAnsiTheme="majorBidi" w:cstheme="majorBidi"/>
          <w:spacing w:val="-1"/>
          <w:w w:val="105"/>
          <w:sz w:val="24"/>
          <w:szCs w:val="24"/>
        </w:rPr>
        <w:t>(the</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1"/>
          <w:sz w:val="24"/>
          <w:szCs w:val="24"/>
        </w:rPr>
        <w:t>short-term</w:t>
      </w:r>
      <w:r w:rsidRPr="00637F45">
        <w:rPr>
          <w:rFonts w:asciiTheme="majorBidi" w:hAnsiTheme="majorBidi" w:cstheme="majorBidi"/>
          <w:spacing w:val="8"/>
          <w:sz w:val="24"/>
          <w:szCs w:val="24"/>
        </w:rPr>
        <w:t xml:space="preserve"> </w:t>
      </w:r>
      <w:r w:rsidRPr="00637F45">
        <w:rPr>
          <w:rFonts w:asciiTheme="majorBidi" w:hAnsiTheme="majorBidi" w:cstheme="majorBidi"/>
          <w:spacing w:val="-2"/>
          <w:sz w:val="24"/>
          <w:szCs w:val="24"/>
        </w:rPr>
        <w:t>ef</w:t>
      </w:r>
      <w:r w:rsidRPr="00637F45">
        <w:rPr>
          <w:rFonts w:asciiTheme="majorBidi" w:hAnsiTheme="majorBidi" w:cstheme="majorBidi"/>
          <w:spacing w:val="-1"/>
          <w:sz w:val="24"/>
          <w:szCs w:val="24"/>
        </w:rPr>
        <w:t>fect</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9"/>
          <w:sz w:val="24"/>
          <w:szCs w:val="24"/>
        </w:rPr>
        <w:t xml:space="preserve"> </w:t>
      </w:r>
      <w:r w:rsidRPr="00637F45">
        <w:rPr>
          <w:rFonts w:asciiTheme="majorBidi" w:hAnsiTheme="majorBidi" w:cstheme="majorBidi"/>
          <w:spacing w:val="-1"/>
          <w:sz w:val="24"/>
          <w:szCs w:val="24"/>
        </w:rPr>
        <w:t>programme</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8"/>
          <w:sz w:val="24"/>
          <w:szCs w:val="24"/>
        </w:rPr>
        <w:t xml:space="preserve"> </w:t>
      </w:r>
      <w:r w:rsidRPr="00637F45">
        <w:rPr>
          <w:rFonts w:asciiTheme="majorBidi" w:hAnsiTheme="majorBidi" w:cstheme="majorBidi"/>
          <w:sz w:val="24"/>
          <w:szCs w:val="24"/>
        </w:rPr>
        <w:t>campaign).</w:t>
      </w:r>
    </w:p>
    <w:p w14:paraId="0DAB8B73" w14:textId="67034B16"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Monitoring</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1"/>
          <w:w w:val="105"/>
          <w:sz w:val="24"/>
          <w:szCs w:val="24"/>
        </w:rPr>
        <w:t>ensur</w:t>
      </w:r>
      <w:r w:rsidRPr="00637F45">
        <w:rPr>
          <w:rFonts w:asciiTheme="majorBidi" w:hAnsiTheme="majorBidi" w:cstheme="majorBidi"/>
          <w:spacing w:val="-2"/>
          <w:w w:val="105"/>
          <w:sz w:val="24"/>
          <w:szCs w:val="24"/>
        </w:rPr>
        <w:t>es</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that:</w:t>
      </w:r>
    </w:p>
    <w:p w14:paraId="2524736C" w14:textId="0E11DCD8"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work</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1"/>
          <w:w w:val="105"/>
          <w:sz w:val="24"/>
          <w:szCs w:val="24"/>
        </w:rPr>
        <w:t>pr</w:t>
      </w:r>
      <w:r w:rsidRPr="00637F45">
        <w:rPr>
          <w:rFonts w:asciiTheme="majorBidi" w:hAnsiTheme="majorBidi" w:cstheme="majorBidi"/>
          <w:spacing w:val="-2"/>
          <w:w w:val="105"/>
          <w:sz w:val="24"/>
          <w:szCs w:val="24"/>
        </w:rPr>
        <w:t>ogresses</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2"/>
          <w:w w:val="105"/>
          <w:sz w:val="24"/>
          <w:szCs w:val="24"/>
        </w:rPr>
        <w:t>accor</w:t>
      </w:r>
      <w:r w:rsidRPr="00637F45">
        <w:rPr>
          <w:rFonts w:asciiTheme="majorBidi" w:hAnsiTheme="majorBidi" w:cstheme="majorBidi"/>
          <w:spacing w:val="-1"/>
          <w:w w:val="105"/>
          <w:sz w:val="24"/>
          <w:szCs w:val="24"/>
        </w:rPr>
        <w:t>ding</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schedule;</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1"/>
          <w:w w:val="105"/>
          <w:sz w:val="24"/>
          <w:szCs w:val="24"/>
        </w:rPr>
        <w:t>standards</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such</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storage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administration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vaccines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maintained;</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1"/>
          <w:w w:val="105"/>
          <w:sz w:val="24"/>
          <w:szCs w:val="24"/>
        </w:rPr>
        <w:t>resour</w:t>
      </w:r>
      <w:r w:rsidRPr="00637F45">
        <w:rPr>
          <w:rFonts w:asciiTheme="majorBidi" w:hAnsiTheme="majorBidi" w:cstheme="majorBidi"/>
          <w:spacing w:val="-2"/>
          <w:w w:val="105"/>
          <w:sz w:val="24"/>
          <w:szCs w:val="24"/>
        </w:rPr>
        <w:t>ces</w:t>
      </w:r>
      <w:r w:rsidRPr="00637F45">
        <w:rPr>
          <w:rFonts w:asciiTheme="majorBidi" w:hAnsiTheme="majorBidi" w:cstheme="majorBidi"/>
          <w:spacing w:val="3"/>
          <w:w w:val="105"/>
          <w:sz w:val="24"/>
          <w:szCs w:val="24"/>
        </w:rPr>
        <w:t xml:space="preserve">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used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rationally</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planned;</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
          <w:w w:val="105"/>
          <w:sz w:val="24"/>
          <w:szCs w:val="24"/>
        </w:rPr>
        <w:t xml:space="preserve"> required</w:t>
      </w:r>
      <w:r w:rsidRPr="00637F45">
        <w:rPr>
          <w:rFonts w:asciiTheme="majorBidi" w:hAnsiTheme="majorBidi" w:cstheme="majorBidi"/>
          <w:w w:val="105"/>
          <w:sz w:val="24"/>
          <w:szCs w:val="24"/>
        </w:rPr>
        <w:t xml:space="preserve"> information is available and</w:t>
      </w:r>
      <w:r w:rsidRPr="00637F45">
        <w:rPr>
          <w:rFonts w:asciiTheme="majorBidi" w:hAnsiTheme="majorBidi" w:cstheme="majorBidi"/>
          <w:spacing w:val="-1"/>
          <w:w w:val="105"/>
          <w:sz w:val="24"/>
          <w:szCs w:val="24"/>
        </w:rPr>
        <w:t xml:space="preserve"> </w:t>
      </w:r>
      <w:r w:rsidRPr="00637F45">
        <w:rPr>
          <w:rFonts w:asciiTheme="majorBidi" w:hAnsiTheme="majorBidi" w:cstheme="majorBidi"/>
          <w:w w:val="105"/>
          <w:sz w:val="24"/>
          <w:szCs w:val="24"/>
        </w:rPr>
        <w:t>used, etc.;</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4"/>
          <w:w w:val="105"/>
          <w:sz w:val="24"/>
          <w:szCs w:val="24"/>
        </w:rPr>
        <w:t>pr</w:t>
      </w:r>
      <w:r w:rsidRPr="00637F45">
        <w:rPr>
          <w:rFonts w:asciiTheme="majorBidi" w:hAnsiTheme="majorBidi" w:cstheme="majorBidi"/>
          <w:spacing w:val="-5"/>
          <w:w w:val="105"/>
          <w:sz w:val="24"/>
          <w:szCs w:val="24"/>
        </w:rPr>
        <w:t>oblems</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ar</w:t>
      </w:r>
      <w:r w:rsidRPr="00637F45">
        <w:rPr>
          <w:rFonts w:asciiTheme="majorBidi" w:hAnsiTheme="majorBidi" w:cstheme="majorBidi"/>
          <w:spacing w:val="-4"/>
          <w:w w:val="105"/>
          <w:sz w:val="24"/>
          <w:szCs w:val="24"/>
        </w:rPr>
        <w:t>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4"/>
          <w:w w:val="105"/>
          <w:sz w:val="24"/>
          <w:szCs w:val="24"/>
        </w:rPr>
        <w:t>detected</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during</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3"/>
          <w:w w:val="105"/>
          <w:sz w:val="24"/>
          <w:szCs w:val="24"/>
        </w:rPr>
        <w:t>implementation</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period</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so</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as</w:t>
      </w:r>
      <w:r w:rsidRPr="00637F45">
        <w:rPr>
          <w:rFonts w:asciiTheme="majorBidi" w:hAnsiTheme="majorBidi" w:cstheme="majorBidi"/>
          <w:spacing w:val="-5"/>
          <w:w w:val="105"/>
          <w:sz w:val="24"/>
          <w:szCs w:val="24"/>
        </w:rPr>
        <w:t xml:space="preserve"> </w:t>
      </w:r>
      <w:r w:rsidRPr="00637F45">
        <w:rPr>
          <w:rFonts w:asciiTheme="majorBidi" w:hAnsiTheme="majorBidi" w:cstheme="majorBidi"/>
          <w:spacing w:val="-3"/>
          <w:w w:val="105"/>
          <w:sz w:val="24"/>
          <w:szCs w:val="24"/>
        </w:rPr>
        <w:t>to</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undertake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4"/>
          <w:w w:val="105"/>
          <w:sz w:val="24"/>
          <w:szCs w:val="24"/>
        </w:rPr>
        <w:t>cor</w:t>
      </w:r>
      <w:r w:rsidRPr="00637F45">
        <w:rPr>
          <w:rFonts w:asciiTheme="majorBidi" w:hAnsiTheme="majorBidi" w:cstheme="majorBidi"/>
          <w:spacing w:val="-3"/>
          <w:w w:val="105"/>
          <w:sz w:val="24"/>
          <w:szCs w:val="24"/>
        </w:rPr>
        <w:t>r</w:t>
      </w:r>
      <w:r w:rsidRPr="00637F45">
        <w:rPr>
          <w:rFonts w:asciiTheme="majorBidi" w:hAnsiTheme="majorBidi" w:cstheme="majorBidi"/>
          <w:spacing w:val="-4"/>
          <w:w w:val="105"/>
          <w:sz w:val="24"/>
          <w:szCs w:val="24"/>
        </w:rPr>
        <w:t>ective</w:t>
      </w:r>
      <w:r w:rsidRPr="00637F45">
        <w:rPr>
          <w:rFonts w:asciiTheme="majorBidi" w:hAnsiTheme="majorBidi" w:cstheme="majorBidi"/>
          <w:spacing w:val="-6"/>
          <w:w w:val="105"/>
          <w:sz w:val="24"/>
          <w:szCs w:val="24"/>
        </w:rPr>
        <w:t xml:space="preserve"> </w:t>
      </w:r>
      <w:r w:rsidRPr="00637F45">
        <w:rPr>
          <w:rFonts w:asciiTheme="majorBidi" w:hAnsiTheme="majorBidi" w:cstheme="majorBidi"/>
          <w:spacing w:val="-3"/>
          <w:w w:val="105"/>
          <w:sz w:val="24"/>
          <w:szCs w:val="24"/>
        </w:rPr>
        <w:t>measures;</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3"/>
          <w:w w:val="105"/>
          <w:sz w:val="24"/>
          <w:szCs w:val="24"/>
        </w:rPr>
        <w:t>and</w:t>
      </w:r>
      <w:r w:rsidR="00F85E9F" w:rsidRPr="00637F45">
        <w:rPr>
          <w:rFonts w:asciiTheme="majorBidi" w:hAnsiTheme="majorBidi" w:cstheme="majorBidi"/>
          <w:color w:val="000000"/>
          <w:sz w:val="24"/>
          <w:szCs w:val="24"/>
          <w:lang w:val="en-US"/>
        </w:rPr>
        <w:t xml:space="preserve"> </w:t>
      </w:r>
      <w:r w:rsidRPr="00637F45">
        <w:rPr>
          <w:rFonts w:asciiTheme="majorBidi" w:hAnsiTheme="majorBidi" w:cstheme="majorBidi"/>
          <w:spacing w:val="-1"/>
          <w:w w:val="105"/>
          <w:sz w:val="24"/>
          <w:szCs w:val="24"/>
        </w:rPr>
        <w:t>plans</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ar</w:t>
      </w:r>
      <w:r w:rsidRPr="00637F45">
        <w:rPr>
          <w:rFonts w:asciiTheme="majorBidi" w:hAnsiTheme="majorBidi" w:cstheme="majorBidi"/>
          <w:spacing w:val="-3"/>
          <w:w w:val="105"/>
          <w:sz w:val="24"/>
          <w:szCs w:val="24"/>
        </w:rPr>
        <w:t>e</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verified</w:t>
      </w:r>
      <w:r w:rsidRPr="00637F45">
        <w:rPr>
          <w:rFonts w:asciiTheme="majorBidi" w:hAnsiTheme="majorBidi" w:cstheme="majorBidi"/>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1"/>
          <w:w w:val="105"/>
          <w:sz w:val="24"/>
          <w:szCs w:val="24"/>
        </w:rPr>
        <w:t xml:space="preserve"> ascertain</w:t>
      </w:r>
      <w:r w:rsidRPr="00637F45">
        <w:rPr>
          <w:rFonts w:asciiTheme="majorBidi" w:hAnsiTheme="majorBidi" w:cstheme="majorBidi"/>
          <w:w w:val="105"/>
          <w:sz w:val="24"/>
          <w:szCs w:val="24"/>
        </w:rPr>
        <w:t xml:space="preserve"> that they </w:t>
      </w:r>
      <w:r w:rsidRPr="00637F45">
        <w:rPr>
          <w:rFonts w:asciiTheme="majorBidi" w:hAnsiTheme="majorBidi" w:cstheme="majorBidi"/>
          <w:spacing w:val="-1"/>
          <w:w w:val="105"/>
          <w:sz w:val="24"/>
          <w:szCs w:val="24"/>
        </w:rPr>
        <w:t>ar</w:t>
      </w:r>
      <w:r w:rsidRPr="00637F45">
        <w:rPr>
          <w:rFonts w:asciiTheme="majorBidi" w:hAnsiTheme="majorBidi" w:cstheme="majorBidi"/>
          <w:spacing w:val="-2"/>
          <w:w w:val="105"/>
          <w:sz w:val="24"/>
          <w:szCs w:val="24"/>
        </w:rPr>
        <w:t>e</w:t>
      </w:r>
      <w:r w:rsidRPr="00637F45">
        <w:rPr>
          <w:rFonts w:asciiTheme="majorBidi" w:hAnsiTheme="majorBidi" w:cstheme="majorBidi"/>
          <w:w w:val="105"/>
          <w:sz w:val="24"/>
          <w:szCs w:val="24"/>
        </w:rPr>
        <w:t xml:space="preserve"> being implemented in the way and manner</w:t>
      </w:r>
      <w:r w:rsidRPr="00637F45">
        <w:rPr>
          <w:rFonts w:asciiTheme="majorBidi" w:hAnsiTheme="majorBidi" w:cstheme="majorBidi"/>
          <w:spacing w:val="21"/>
          <w:w w:val="104"/>
          <w:sz w:val="24"/>
          <w:szCs w:val="24"/>
        </w:rPr>
        <w:t xml:space="preserve"> </w:t>
      </w:r>
      <w:r w:rsidRPr="00637F45">
        <w:rPr>
          <w:rFonts w:asciiTheme="majorBidi" w:hAnsiTheme="majorBidi" w:cstheme="majorBidi"/>
          <w:spacing w:val="-1"/>
          <w:w w:val="105"/>
          <w:sz w:val="24"/>
          <w:szCs w:val="24"/>
        </w:rPr>
        <w:t>planned.</w:t>
      </w:r>
    </w:p>
    <w:p w14:paraId="75C915CE" w14:textId="77777777" w:rsidR="00F7099B" w:rsidRPr="00637F45" w:rsidRDefault="00F7099B"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5"/>
          <w:w w:val="105"/>
          <w:sz w:val="24"/>
          <w:szCs w:val="24"/>
        </w:rPr>
        <w:t>T</w:t>
      </w:r>
      <w:r w:rsidRPr="00637F45">
        <w:rPr>
          <w:rFonts w:asciiTheme="majorBidi" w:hAnsiTheme="majorBidi" w:cstheme="majorBidi"/>
          <w:b/>
          <w:bCs/>
          <w:spacing w:val="-6"/>
          <w:w w:val="105"/>
          <w:sz w:val="24"/>
          <w:szCs w:val="24"/>
        </w:rPr>
        <w:t>ools</w:t>
      </w:r>
      <w:r w:rsidRPr="00637F45">
        <w:rPr>
          <w:rFonts w:asciiTheme="majorBidi" w:hAnsiTheme="majorBidi" w:cstheme="majorBidi"/>
          <w:b/>
          <w:bCs/>
          <w:spacing w:val="10"/>
          <w:w w:val="105"/>
          <w:sz w:val="24"/>
          <w:szCs w:val="24"/>
        </w:rPr>
        <w:t xml:space="preserve"> </w:t>
      </w:r>
      <w:r w:rsidRPr="00637F45">
        <w:rPr>
          <w:rFonts w:asciiTheme="majorBidi" w:hAnsiTheme="majorBidi" w:cstheme="majorBidi"/>
          <w:b/>
          <w:bCs/>
          <w:w w:val="105"/>
          <w:sz w:val="24"/>
          <w:szCs w:val="24"/>
        </w:rPr>
        <w:t>for</w:t>
      </w:r>
      <w:r w:rsidRPr="00637F45">
        <w:rPr>
          <w:rFonts w:asciiTheme="majorBidi" w:hAnsiTheme="majorBidi" w:cstheme="majorBidi"/>
          <w:b/>
          <w:bCs/>
          <w:spacing w:val="10"/>
          <w:w w:val="105"/>
          <w:sz w:val="24"/>
          <w:szCs w:val="24"/>
        </w:rPr>
        <w:t xml:space="preserve"> </w:t>
      </w:r>
      <w:r w:rsidRPr="00637F45">
        <w:rPr>
          <w:rFonts w:asciiTheme="majorBidi" w:hAnsiTheme="majorBidi" w:cstheme="majorBidi"/>
          <w:b/>
          <w:bCs/>
          <w:w w:val="105"/>
          <w:sz w:val="24"/>
          <w:szCs w:val="24"/>
        </w:rPr>
        <w:t>monitoring</w:t>
      </w:r>
    </w:p>
    <w:p w14:paraId="3E5683C9"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These</w:t>
      </w:r>
      <w:r w:rsidRPr="00637F45">
        <w:rPr>
          <w:rFonts w:asciiTheme="majorBidi" w:hAnsiTheme="majorBidi" w:cstheme="majorBidi"/>
          <w:spacing w:val="-14"/>
          <w:w w:val="105"/>
          <w:sz w:val="24"/>
          <w:szCs w:val="24"/>
        </w:rPr>
        <w:t xml:space="preserve"> </w:t>
      </w:r>
      <w:r w:rsidRPr="00637F45">
        <w:rPr>
          <w:rFonts w:asciiTheme="majorBidi" w:hAnsiTheme="majorBidi" w:cstheme="majorBidi"/>
          <w:spacing w:val="-2"/>
          <w:w w:val="105"/>
          <w:sz w:val="24"/>
          <w:szCs w:val="24"/>
        </w:rPr>
        <w:t>are:</w:t>
      </w:r>
    </w:p>
    <w:p w14:paraId="180A8AEB"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Health</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2"/>
          <w:w w:val="105"/>
          <w:sz w:val="24"/>
          <w:szCs w:val="24"/>
        </w:rPr>
        <w:t>Management</w:t>
      </w:r>
      <w:r w:rsidRPr="00637F45">
        <w:rPr>
          <w:rFonts w:asciiTheme="majorBidi" w:hAnsiTheme="majorBidi" w:cstheme="majorBidi"/>
          <w:spacing w:val="-13"/>
          <w:w w:val="105"/>
          <w:sz w:val="24"/>
          <w:szCs w:val="24"/>
        </w:rPr>
        <w:t xml:space="preserve"> </w:t>
      </w:r>
      <w:r w:rsidRPr="00637F45">
        <w:rPr>
          <w:rFonts w:asciiTheme="majorBidi" w:hAnsiTheme="majorBidi" w:cstheme="majorBidi"/>
          <w:spacing w:val="-2"/>
          <w:w w:val="105"/>
          <w:sz w:val="24"/>
          <w:szCs w:val="24"/>
        </w:rPr>
        <w:t>Infor</w:t>
      </w:r>
      <w:r w:rsidRPr="00637F45">
        <w:rPr>
          <w:rFonts w:asciiTheme="majorBidi" w:hAnsiTheme="majorBidi" w:cstheme="majorBidi"/>
          <w:spacing w:val="-1"/>
          <w:w w:val="105"/>
          <w:sz w:val="24"/>
          <w:szCs w:val="24"/>
        </w:rPr>
        <w:t>mation</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System</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13"/>
          <w:w w:val="105"/>
          <w:sz w:val="24"/>
          <w:szCs w:val="24"/>
        </w:rPr>
        <w:t xml:space="preserve"> </w:t>
      </w:r>
      <w:r w:rsidRPr="00637F45">
        <w:rPr>
          <w:rFonts w:asciiTheme="majorBidi" w:hAnsiTheme="majorBidi" w:cstheme="majorBidi"/>
          <w:w w:val="105"/>
          <w:sz w:val="24"/>
          <w:szCs w:val="24"/>
        </w:rPr>
        <w:t>periodical</w:t>
      </w:r>
      <w:r w:rsidRPr="00637F45">
        <w:rPr>
          <w:rFonts w:asciiTheme="majorBidi" w:hAnsiTheme="majorBidi" w:cstheme="majorBidi"/>
          <w:spacing w:val="-12"/>
          <w:w w:val="105"/>
          <w:sz w:val="24"/>
          <w:szCs w:val="24"/>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epor</w:t>
      </w:r>
      <w:r w:rsidRPr="00637F45">
        <w:rPr>
          <w:rFonts w:asciiTheme="majorBidi" w:hAnsiTheme="majorBidi" w:cstheme="majorBidi"/>
          <w:spacing w:val="-1"/>
          <w:w w:val="105"/>
          <w:sz w:val="24"/>
          <w:szCs w:val="24"/>
        </w:rPr>
        <w:t>ts.</w:t>
      </w:r>
    </w:p>
    <w:p w14:paraId="67800521"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Supervision</w:t>
      </w:r>
      <w:r w:rsidRPr="00637F45">
        <w:rPr>
          <w:rFonts w:asciiTheme="majorBidi" w:hAnsiTheme="majorBidi" w:cstheme="majorBidi"/>
          <w:spacing w:val="-19"/>
          <w:w w:val="105"/>
          <w:sz w:val="24"/>
          <w:szCs w:val="24"/>
        </w:rPr>
        <w:t xml:space="preserve"> </w:t>
      </w:r>
      <w:r w:rsidRPr="00637F45">
        <w:rPr>
          <w:rFonts w:asciiTheme="majorBidi" w:hAnsiTheme="majorBidi" w:cstheme="majorBidi"/>
          <w:spacing w:val="-1"/>
          <w:w w:val="105"/>
          <w:sz w:val="24"/>
          <w:szCs w:val="24"/>
        </w:rPr>
        <w:t>r</w:t>
      </w:r>
      <w:r w:rsidRPr="00637F45">
        <w:rPr>
          <w:rFonts w:asciiTheme="majorBidi" w:hAnsiTheme="majorBidi" w:cstheme="majorBidi"/>
          <w:spacing w:val="-2"/>
          <w:w w:val="105"/>
          <w:sz w:val="24"/>
          <w:szCs w:val="24"/>
        </w:rPr>
        <w:t>epor</w:t>
      </w:r>
      <w:r w:rsidRPr="00637F45">
        <w:rPr>
          <w:rFonts w:asciiTheme="majorBidi" w:hAnsiTheme="majorBidi" w:cstheme="majorBidi"/>
          <w:spacing w:val="-1"/>
          <w:w w:val="105"/>
          <w:sz w:val="24"/>
          <w:szCs w:val="24"/>
        </w:rPr>
        <w:t>ts.</w:t>
      </w:r>
    </w:p>
    <w:p w14:paraId="35519FD3" w14:textId="77777777" w:rsidR="00F7099B" w:rsidRPr="00637F45" w:rsidRDefault="00F7099B"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sz w:val="24"/>
          <w:szCs w:val="24"/>
        </w:rPr>
        <w:t>Pr</w:t>
      </w:r>
      <w:r w:rsidRPr="00637F45">
        <w:rPr>
          <w:rFonts w:asciiTheme="majorBidi" w:hAnsiTheme="majorBidi" w:cstheme="majorBidi"/>
          <w:spacing w:val="-1"/>
          <w:sz w:val="24"/>
          <w:szCs w:val="24"/>
        </w:rPr>
        <w:t>ogramme</w:t>
      </w:r>
      <w:r w:rsidRPr="00637F45">
        <w:rPr>
          <w:rFonts w:asciiTheme="majorBidi" w:hAnsiTheme="majorBidi" w:cstheme="majorBidi"/>
          <w:spacing w:val="30"/>
          <w:sz w:val="24"/>
          <w:szCs w:val="24"/>
        </w:rPr>
        <w:t xml:space="preserve"> </w:t>
      </w:r>
      <w:r w:rsidRPr="00637F45">
        <w:rPr>
          <w:rFonts w:asciiTheme="majorBidi" w:hAnsiTheme="majorBidi" w:cstheme="majorBidi"/>
          <w:spacing w:val="-1"/>
          <w:sz w:val="24"/>
          <w:szCs w:val="24"/>
        </w:rPr>
        <w:t>progress</w:t>
      </w:r>
      <w:r w:rsidRPr="00637F45">
        <w:rPr>
          <w:rFonts w:asciiTheme="majorBidi" w:hAnsiTheme="majorBidi" w:cstheme="majorBidi"/>
          <w:spacing w:val="31"/>
          <w:sz w:val="24"/>
          <w:szCs w:val="24"/>
        </w:rPr>
        <w:t xml:space="preserve"> </w:t>
      </w:r>
      <w:r w:rsidRPr="00637F45">
        <w:rPr>
          <w:rFonts w:asciiTheme="majorBidi" w:hAnsiTheme="majorBidi" w:cstheme="majorBidi"/>
          <w:spacing w:val="-1"/>
          <w:sz w:val="24"/>
          <w:szCs w:val="24"/>
        </w:rPr>
        <w:t>reports.</w:t>
      </w:r>
    </w:p>
    <w:p w14:paraId="1D64A710" w14:textId="380D506F" w:rsidR="00F7099B" w:rsidRPr="00637F45" w:rsidRDefault="00F7099B" w:rsidP="00637F45">
      <w:pPr>
        <w:spacing w:line="360" w:lineRule="auto"/>
        <w:jc w:val="both"/>
        <w:rPr>
          <w:rFonts w:asciiTheme="majorBidi" w:hAnsiTheme="majorBidi" w:cstheme="majorBidi"/>
          <w:w w:val="105"/>
          <w:sz w:val="24"/>
          <w:szCs w:val="24"/>
        </w:rPr>
      </w:pPr>
      <w:r w:rsidRPr="00637F45">
        <w:rPr>
          <w:rFonts w:asciiTheme="majorBidi" w:hAnsiTheme="majorBidi" w:cstheme="majorBidi"/>
          <w:spacing w:val="-2"/>
          <w:w w:val="105"/>
          <w:sz w:val="24"/>
          <w:szCs w:val="24"/>
        </w:rPr>
        <w:t>Project</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plan</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action.</w:t>
      </w:r>
    </w:p>
    <w:p w14:paraId="1B691419" w14:textId="3D983885"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b/>
          <w:bCs/>
          <w:w w:val="105"/>
          <w:sz w:val="24"/>
          <w:szCs w:val="24"/>
        </w:rPr>
        <w:t>Evaluation</w:t>
      </w:r>
      <w:r w:rsidRPr="00637F45">
        <w:rPr>
          <w:rFonts w:asciiTheme="majorBidi" w:hAnsiTheme="majorBidi" w:cstheme="majorBidi"/>
          <w:w w:val="105"/>
          <w:sz w:val="24"/>
          <w:szCs w:val="24"/>
          <w:lang w:val="en-US"/>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systematic</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assessment</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actions</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20"/>
          <w:w w:val="105"/>
          <w:sz w:val="24"/>
          <w:szCs w:val="24"/>
        </w:rPr>
        <w:t xml:space="preserve"> </w:t>
      </w:r>
      <w:r w:rsidRPr="00637F45">
        <w:rPr>
          <w:rFonts w:asciiTheme="majorBidi" w:hAnsiTheme="majorBidi" w:cstheme="majorBidi"/>
          <w:spacing w:val="-2"/>
          <w:w w:val="105"/>
          <w:sz w:val="24"/>
          <w:szCs w:val="24"/>
        </w:rPr>
        <w:t>or</w:t>
      </w:r>
      <w:r w:rsidRPr="00637F45">
        <w:rPr>
          <w:rFonts w:asciiTheme="majorBidi" w:hAnsiTheme="majorBidi" w:cstheme="majorBidi"/>
          <w:w w:val="105"/>
          <w:sz w:val="24"/>
          <w:szCs w:val="24"/>
        </w:rPr>
        <w:t>der</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impr</w:t>
      </w:r>
      <w:r w:rsidRPr="00637F45">
        <w:rPr>
          <w:rFonts w:asciiTheme="majorBidi" w:hAnsiTheme="majorBidi" w:cstheme="majorBidi"/>
          <w:spacing w:val="-2"/>
          <w:w w:val="105"/>
          <w:sz w:val="24"/>
          <w:szCs w:val="24"/>
        </w:rPr>
        <w:t>ove</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planning</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implementation</w:t>
      </w:r>
      <w:r w:rsidRPr="00637F45">
        <w:rPr>
          <w:rFonts w:asciiTheme="majorBidi" w:hAnsiTheme="majorBidi" w:cstheme="majorBidi"/>
          <w:spacing w:val="-21"/>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20"/>
          <w:w w:val="105"/>
          <w:sz w:val="24"/>
          <w:szCs w:val="24"/>
        </w:rPr>
        <w:t xml:space="preserve"> </w:t>
      </w:r>
      <w:r w:rsidRPr="00637F45">
        <w:rPr>
          <w:rFonts w:asciiTheme="majorBidi" w:hAnsiTheme="majorBidi" w:cstheme="majorBidi"/>
          <w:w w:val="105"/>
          <w:sz w:val="24"/>
          <w:szCs w:val="24"/>
        </w:rPr>
        <w:t>cur-</w:t>
      </w:r>
      <w:r w:rsidRPr="00637F45">
        <w:rPr>
          <w:rFonts w:asciiTheme="majorBidi" w:hAnsiTheme="majorBidi" w:cstheme="majorBidi"/>
          <w:spacing w:val="22"/>
          <w:w w:val="106"/>
          <w:sz w:val="24"/>
          <w:szCs w:val="24"/>
        </w:rPr>
        <w:t xml:space="preserve"> </w:t>
      </w:r>
      <w:r w:rsidRPr="00637F45">
        <w:rPr>
          <w:rFonts w:asciiTheme="majorBidi" w:hAnsiTheme="majorBidi" w:cstheme="majorBidi"/>
          <w:w w:val="105"/>
          <w:sz w:val="24"/>
          <w:szCs w:val="24"/>
        </w:rPr>
        <w:t>rent</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futur</w:t>
      </w:r>
      <w:r w:rsidRPr="00637F45">
        <w:rPr>
          <w:rFonts w:asciiTheme="majorBidi" w:hAnsiTheme="majorBidi" w:cstheme="majorBidi"/>
          <w:spacing w:val="-2"/>
          <w:w w:val="105"/>
          <w:sz w:val="24"/>
          <w:szCs w:val="24"/>
        </w:rPr>
        <w:t>e</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Evaluation</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includes</w:t>
      </w:r>
      <w:r w:rsidRPr="00637F45">
        <w:rPr>
          <w:rFonts w:asciiTheme="majorBidi" w:hAnsiTheme="majorBidi" w:cstheme="majorBidi"/>
          <w:spacing w:val="31"/>
          <w:w w:val="105"/>
          <w:sz w:val="24"/>
          <w:szCs w:val="24"/>
        </w:rPr>
        <w:t xml:space="preserve"> </w:t>
      </w:r>
      <w:r w:rsidRPr="00637F45">
        <w:rPr>
          <w:rFonts w:asciiTheme="majorBidi" w:hAnsiTheme="majorBidi" w:cstheme="majorBidi"/>
          <w:w w:val="105"/>
          <w:sz w:val="24"/>
          <w:szCs w:val="24"/>
        </w:rPr>
        <w:t>ar</w:t>
      </w:r>
      <w:r w:rsidRPr="00637F45">
        <w:rPr>
          <w:rFonts w:asciiTheme="majorBidi" w:hAnsiTheme="majorBidi" w:cstheme="majorBidi"/>
          <w:spacing w:val="-2"/>
          <w:w w:val="105"/>
          <w:sz w:val="24"/>
          <w:szCs w:val="24"/>
        </w:rPr>
        <w:t>eas</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context,</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input,</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pr</w:t>
      </w:r>
      <w:r w:rsidRPr="00637F45">
        <w:rPr>
          <w:rFonts w:asciiTheme="majorBidi" w:hAnsiTheme="majorBidi" w:cstheme="majorBidi"/>
          <w:spacing w:val="-2"/>
          <w:w w:val="105"/>
          <w:sz w:val="24"/>
          <w:szCs w:val="24"/>
        </w:rPr>
        <w:t>ocess</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impact</w:t>
      </w:r>
      <w:r w:rsidRPr="00637F45">
        <w:rPr>
          <w:rFonts w:asciiTheme="majorBidi" w:hAnsiTheme="majorBidi" w:cstheme="majorBidi"/>
          <w:spacing w:val="31"/>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30"/>
          <w:w w:val="105"/>
          <w:sz w:val="24"/>
          <w:szCs w:val="24"/>
        </w:rPr>
        <w:t xml:space="preserve"> </w:t>
      </w:r>
      <w:r w:rsidRPr="00637F45">
        <w:rPr>
          <w:rFonts w:asciiTheme="majorBidi" w:hAnsiTheme="majorBidi" w:cstheme="majorBidi"/>
          <w:w w:val="105"/>
          <w:sz w:val="24"/>
          <w:szCs w:val="24"/>
        </w:rPr>
        <w:t>assess</w:t>
      </w:r>
      <w:r w:rsidRPr="00637F45">
        <w:rPr>
          <w:rFonts w:asciiTheme="majorBidi" w:hAnsiTheme="majorBidi" w:cstheme="majorBidi"/>
          <w:spacing w:val="30"/>
          <w:w w:val="102"/>
          <w:sz w:val="24"/>
          <w:szCs w:val="24"/>
        </w:rPr>
        <w:t xml:space="preserve"> </w:t>
      </w:r>
      <w:r w:rsidRPr="00637F45">
        <w:rPr>
          <w:rFonts w:asciiTheme="majorBidi" w:hAnsiTheme="majorBidi" w:cstheme="majorBidi"/>
          <w:w w:val="105"/>
          <w:sz w:val="24"/>
          <w:szCs w:val="24"/>
        </w:rPr>
        <w:t>whether</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set</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objectives</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have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been</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achieved.</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It</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can</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internal,</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that</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carried</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out</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by</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implementers,</w:t>
      </w:r>
      <w:r w:rsidRPr="00637F45">
        <w:rPr>
          <w:rFonts w:asciiTheme="majorBidi" w:hAnsiTheme="majorBidi" w:cstheme="majorBidi"/>
          <w:spacing w:val="22"/>
          <w:w w:val="104"/>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external.</w:t>
      </w:r>
    </w:p>
    <w:p w14:paraId="2934B9DB" w14:textId="77777777" w:rsidR="00AF7FC0" w:rsidRPr="00637F45" w:rsidRDefault="00AF7FC0"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4"/>
          <w:w w:val="105"/>
          <w:sz w:val="24"/>
          <w:szCs w:val="24"/>
        </w:rPr>
        <w:lastRenderedPageBreak/>
        <w:t>W</w:t>
      </w:r>
      <w:r w:rsidRPr="00637F45">
        <w:rPr>
          <w:rFonts w:asciiTheme="majorBidi" w:hAnsiTheme="majorBidi" w:cstheme="majorBidi"/>
          <w:b/>
          <w:bCs/>
          <w:spacing w:val="-5"/>
          <w:w w:val="105"/>
          <w:sz w:val="24"/>
          <w:szCs w:val="24"/>
        </w:rPr>
        <w:t>h</w:t>
      </w:r>
      <w:r w:rsidRPr="00637F45">
        <w:rPr>
          <w:rFonts w:asciiTheme="majorBidi" w:hAnsiTheme="majorBidi" w:cstheme="majorBidi"/>
          <w:b/>
          <w:bCs/>
          <w:spacing w:val="-4"/>
          <w:w w:val="105"/>
          <w:sz w:val="24"/>
          <w:szCs w:val="24"/>
        </w:rPr>
        <w:t>y</w:t>
      </w:r>
      <w:r w:rsidRPr="00637F45">
        <w:rPr>
          <w:rFonts w:asciiTheme="majorBidi" w:hAnsiTheme="majorBidi" w:cstheme="majorBidi"/>
          <w:b/>
          <w:bCs/>
          <w:w w:val="105"/>
          <w:sz w:val="24"/>
          <w:szCs w:val="24"/>
        </w:rPr>
        <w:t xml:space="preserve"> </w:t>
      </w:r>
      <w:r w:rsidRPr="00637F45">
        <w:rPr>
          <w:rFonts w:asciiTheme="majorBidi" w:hAnsiTheme="majorBidi" w:cstheme="majorBidi"/>
          <w:b/>
          <w:bCs/>
          <w:spacing w:val="-2"/>
          <w:w w:val="105"/>
          <w:sz w:val="24"/>
          <w:szCs w:val="24"/>
        </w:rPr>
        <w:t>e</w:t>
      </w:r>
      <w:r w:rsidRPr="00637F45">
        <w:rPr>
          <w:rFonts w:asciiTheme="majorBidi" w:hAnsiTheme="majorBidi" w:cstheme="majorBidi"/>
          <w:b/>
          <w:bCs/>
          <w:w w:val="105"/>
          <w:sz w:val="24"/>
          <w:szCs w:val="24"/>
        </w:rPr>
        <w:t>v</w:t>
      </w:r>
      <w:r w:rsidRPr="00637F45">
        <w:rPr>
          <w:rFonts w:asciiTheme="majorBidi" w:hAnsiTheme="majorBidi" w:cstheme="majorBidi"/>
          <w:b/>
          <w:bCs/>
          <w:spacing w:val="-2"/>
          <w:w w:val="105"/>
          <w:sz w:val="24"/>
          <w:szCs w:val="24"/>
        </w:rPr>
        <w:t>aluation?</w:t>
      </w:r>
    </w:p>
    <w:p w14:paraId="66CAD7EE"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z w:val="24"/>
          <w:szCs w:val="24"/>
        </w:rPr>
        <w:t>The</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essence</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evaluation</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is</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determine</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p</w:t>
      </w:r>
      <w:r w:rsidRPr="00637F45">
        <w:rPr>
          <w:rFonts w:asciiTheme="majorBidi" w:hAnsiTheme="majorBidi" w:cstheme="majorBidi"/>
          <w:spacing w:val="-5"/>
          <w:sz w:val="24"/>
          <w:szCs w:val="24"/>
        </w:rPr>
        <w:t>r</w:t>
      </w:r>
      <w:r w:rsidRPr="00637F45">
        <w:rPr>
          <w:rFonts w:asciiTheme="majorBidi" w:hAnsiTheme="majorBidi" w:cstheme="majorBidi"/>
          <w:sz w:val="24"/>
          <w:szCs w:val="24"/>
        </w:rPr>
        <w:t>ogramme</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performance,</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e</w:t>
      </w:r>
      <w:r w:rsidRPr="00637F45">
        <w:rPr>
          <w:rFonts w:asciiTheme="majorBidi" w:hAnsiTheme="majorBidi" w:cstheme="majorBidi"/>
          <w:spacing w:val="-6"/>
          <w:sz w:val="24"/>
          <w:szCs w:val="24"/>
        </w:rPr>
        <w:t>f</w:t>
      </w:r>
      <w:r w:rsidRPr="00637F45">
        <w:rPr>
          <w:rFonts w:asciiTheme="majorBidi" w:hAnsiTheme="majorBidi" w:cstheme="majorBidi"/>
          <w:sz w:val="24"/>
          <w:szCs w:val="24"/>
        </w:rPr>
        <w:t>fectiveness</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e</w:t>
      </w:r>
      <w:r w:rsidRPr="00637F45">
        <w:rPr>
          <w:rFonts w:asciiTheme="majorBidi" w:hAnsiTheme="majorBidi" w:cstheme="majorBidi"/>
          <w:spacing w:val="-6"/>
          <w:sz w:val="24"/>
          <w:szCs w:val="24"/>
        </w:rPr>
        <w:t>f</w:t>
      </w:r>
      <w:r w:rsidRPr="00637F45">
        <w:rPr>
          <w:rFonts w:asciiTheme="majorBidi" w:hAnsiTheme="majorBidi" w:cstheme="majorBidi"/>
          <w:sz w:val="24"/>
          <w:szCs w:val="24"/>
        </w:rPr>
        <w:t>ficienc</w:t>
      </w:r>
      <w:r w:rsidRPr="00637F45">
        <w:rPr>
          <w:rFonts w:asciiTheme="majorBidi" w:hAnsiTheme="majorBidi" w:cstheme="majorBidi"/>
          <w:spacing w:val="-28"/>
          <w:sz w:val="24"/>
          <w:szCs w:val="24"/>
        </w:rPr>
        <w:t>y</w:t>
      </w:r>
      <w:r w:rsidRPr="00637F45">
        <w:rPr>
          <w:rFonts w:asciiTheme="majorBidi" w:hAnsiTheme="majorBidi" w:cstheme="majorBidi"/>
          <w:sz w:val="24"/>
          <w:szCs w:val="24"/>
        </w:rPr>
        <w:t>.</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18"/>
          <w:sz w:val="24"/>
          <w:szCs w:val="24"/>
        </w:rPr>
        <w:t xml:space="preserve"> </w:t>
      </w:r>
      <w:r w:rsidRPr="00637F45">
        <w:rPr>
          <w:rFonts w:asciiTheme="majorBidi" w:hAnsiTheme="majorBidi" w:cstheme="majorBidi"/>
          <w:sz w:val="24"/>
          <w:szCs w:val="24"/>
        </w:rPr>
        <w:t>other</w:t>
      </w:r>
      <w:r w:rsidRPr="00637F45">
        <w:rPr>
          <w:rFonts w:asciiTheme="majorBidi" w:hAnsiTheme="majorBidi" w:cstheme="majorBidi"/>
          <w:w w:val="102"/>
          <w:sz w:val="24"/>
          <w:szCs w:val="24"/>
        </w:rPr>
        <w:t xml:space="preserve"> </w:t>
      </w:r>
      <w:r w:rsidRPr="00637F45">
        <w:rPr>
          <w:rFonts w:asciiTheme="majorBidi" w:hAnsiTheme="majorBidi" w:cstheme="majorBidi"/>
          <w:sz w:val="24"/>
          <w:szCs w:val="24"/>
        </w:rPr>
        <w:t>words,</w:t>
      </w:r>
      <w:r w:rsidRPr="00637F45">
        <w:rPr>
          <w:rFonts w:asciiTheme="majorBidi" w:hAnsiTheme="majorBidi" w:cstheme="majorBidi"/>
          <w:spacing w:val="25"/>
          <w:sz w:val="24"/>
          <w:szCs w:val="24"/>
        </w:rPr>
        <w:t xml:space="preserve"> </w:t>
      </w:r>
      <w:r w:rsidRPr="00637F45">
        <w:rPr>
          <w:rFonts w:asciiTheme="majorBidi" w:hAnsiTheme="majorBidi" w:cstheme="majorBidi"/>
          <w:sz w:val="24"/>
          <w:szCs w:val="24"/>
        </w:rPr>
        <w:t>an</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evaluation</w:t>
      </w:r>
      <w:r w:rsidRPr="00637F45">
        <w:rPr>
          <w:rFonts w:asciiTheme="majorBidi" w:hAnsiTheme="majorBidi" w:cstheme="majorBidi"/>
          <w:spacing w:val="25"/>
          <w:sz w:val="24"/>
          <w:szCs w:val="24"/>
        </w:rPr>
        <w:t xml:space="preserve"> </w:t>
      </w:r>
      <w:r w:rsidRPr="00637F45">
        <w:rPr>
          <w:rFonts w:asciiTheme="majorBidi" w:hAnsiTheme="majorBidi" w:cstheme="majorBidi"/>
          <w:sz w:val="24"/>
          <w:szCs w:val="24"/>
        </w:rPr>
        <w:t>can</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carried</w:t>
      </w:r>
      <w:r w:rsidRPr="00637F45">
        <w:rPr>
          <w:rFonts w:asciiTheme="majorBidi" w:hAnsiTheme="majorBidi" w:cstheme="majorBidi"/>
          <w:spacing w:val="25"/>
          <w:sz w:val="24"/>
          <w:szCs w:val="24"/>
        </w:rPr>
        <w:t xml:space="preserve"> </w:t>
      </w:r>
      <w:r w:rsidRPr="00637F45">
        <w:rPr>
          <w:rFonts w:asciiTheme="majorBidi" w:hAnsiTheme="majorBidi" w:cstheme="majorBidi"/>
          <w:sz w:val="24"/>
          <w:szCs w:val="24"/>
        </w:rPr>
        <w:t>out</w:t>
      </w:r>
      <w:r w:rsidRPr="00637F45">
        <w:rPr>
          <w:rFonts w:asciiTheme="majorBidi" w:hAnsiTheme="majorBidi" w:cstheme="majorBidi"/>
          <w:spacing w:val="26"/>
          <w:sz w:val="24"/>
          <w:szCs w:val="24"/>
        </w:rPr>
        <w:t xml:space="preserve"> </w:t>
      </w:r>
      <w:r w:rsidRPr="00637F45">
        <w:rPr>
          <w:rFonts w:asciiTheme="majorBidi" w:hAnsiTheme="majorBidi" w:cstheme="majorBidi"/>
          <w:sz w:val="24"/>
          <w:szCs w:val="24"/>
        </w:rPr>
        <w:t>to:</w:t>
      </w:r>
    </w:p>
    <w:p w14:paraId="0ECAA958"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Decide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whether</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an</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activity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was</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worth</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doing.</w:t>
      </w:r>
    </w:p>
    <w:p w14:paraId="0FCF4D51"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Determine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whether</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objectives</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set</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wer</w:t>
      </w:r>
      <w:r w:rsidRPr="00637F45">
        <w:rPr>
          <w:rFonts w:asciiTheme="majorBidi" w:hAnsiTheme="majorBidi" w:cstheme="majorBidi"/>
          <w:spacing w:val="-2"/>
          <w:w w:val="105"/>
          <w:sz w:val="24"/>
          <w:szCs w:val="24"/>
        </w:rPr>
        <w:t>e</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achieved.</w:t>
      </w:r>
    </w:p>
    <w:p w14:paraId="1ED5E6AF"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Deter</w:t>
      </w:r>
      <w:r w:rsidRPr="00637F45">
        <w:rPr>
          <w:rFonts w:asciiTheme="majorBidi" w:hAnsiTheme="majorBidi" w:cstheme="majorBidi"/>
          <w:w w:val="105"/>
          <w:sz w:val="24"/>
          <w:szCs w:val="24"/>
        </w:rPr>
        <w:t>mine</w:t>
      </w:r>
      <w:r w:rsidRPr="00637F45">
        <w:rPr>
          <w:rFonts w:asciiTheme="majorBidi" w:hAnsiTheme="majorBidi" w:cstheme="majorBidi"/>
          <w:spacing w:val="-10"/>
          <w:w w:val="105"/>
          <w:sz w:val="24"/>
          <w:szCs w:val="24"/>
        </w:rPr>
        <w:t xml:space="preserve"> </w:t>
      </w:r>
      <w:r w:rsidRPr="00637F45">
        <w:rPr>
          <w:rFonts w:asciiTheme="majorBidi" w:hAnsiTheme="majorBidi" w:cstheme="majorBidi"/>
          <w:w w:val="105"/>
          <w:sz w:val="24"/>
          <w:szCs w:val="24"/>
        </w:rPr>
        <w:t>(formative</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evaluation)</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whether</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activities</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continued</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not.</w:t>
      </w:r>
    </w:p>
    <w:p w14:paraId="7A291301" w14:textId="13BD2E2C"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Determine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whether</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pr</w:t>
      </w:r>
      <w:r w:rsidRPr="00637F45">
        <w:rPr>
          <w:rFonts w:asciiTheme="majorBidi" w:hAnsiTheme="majorBidi" w:cstheme="majorBidi"/>
          <w:spacing w:val="-2"/>
          <w:w w:val="105"/>
          <w:sz w:val="24"/>
          <w:szCs w:val="24"/>
        </w:rPr>
        <w:t>oject</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should</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extended</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elsewhere,</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etc.</w:t>
      </w:r>
    </w:p>
    <w:p w14:paraId="14CB00C1" w14:textId="77777777" w:rsidR="00AF7FC0" w:rsidRPr="00637F45" w:rsidRDefault="00AF7FC0"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spacing w:val="-2"/>
          <w:sz w:val="24"/>
          <w:szCs w:val="24"/>
        </w:rPr>
        <w:t>When</w:t>
      </w:r>
      <w:r w:rsidRPr="00637F45">
        <w:rPr>
          <w:rFonts w:asciiTheme="majorBidi" w:hAnsiTheme="majorBidi" w:cstheme="majorBidi"/>
          <w:b/>
          <w:bCs/>
          <w:spacing w:val="35"/>
          <w:sz w:val="24"/>
          <w:szCs w:val="24"/>
        </w:rPr>
        <w:t xml:space="preserve"> </w:t>
      </w:r>
      <w:r w:rsidRPr="00637F45">
        <w:rPr>
          <w:rFonts w:asciiTheme="majorBidi" w:hAnsiTheme="majorBidi" w:cstheme="majorBidi"/>
          <w:b/>
          <w:bCs/>
          <w:sz w:val="24"/>
          <w:szCs w:val="24"/>
        </w:rPr>
        <w:t>to</w:t>
      </w:r>
      <w:r w:rsidRPr="00637F45">
        <w:rPr>
          <w:rFonts w:asciiTheme="majorBidi" w:hAnsiTheme="majorBidi" w:cstheme="majorBidi"/>
          <w:b/>
          <w:bCs/>
          <w:spacing w:val="35"/>
          <w:sz w:val="24"/>
          <w:szCs w:val="24"/>
        </w:rPr>
        <w:t xml:space="preserve"> </w:t>
      </w:r>
      <w:r w:rsidRPr="00637F45">
        <w:rPr>
          <w:rFonts w:asciiTheme="majorBidi" w:hAnsiTheme="majorBidi" w:cstheme="majorBidi"/>
          <w:b/>
          <w:bCs/>
          <w:spacing w:val="-2"/>
          <w:sz w:val="24"/>
          <w:szCs w:val="24"/>
        </w:rPr>
        <w:t>evaluate</w:t>
      </w:r>
    </w:p>
    <w:p w14:paraId="4AE8BB76"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3"/>
          <w:sz w:val="24"/>
          <w:szCs w:val="24"/>
        </w:rPr>
        <w:t>Befor</w:t>
      </w:r>
      <w:r w:rsidRPr="00637F45">
        <w:rPr>
          <w:rFonts w:asciiTheme="majorBidi" w:hAnsiTheme="majorBidi" w:cstheme="majorBidi"/>
          <w:spacing w:val="-2"/>
          <w:sz w:val="24"/>
          <w:szCs w:val="24"/>
        </w:rPr>
        <w:t>e</w:t>
      </w:r>
      <w:r w:rsidRPr="00637F45">
        <w:rPr>
          <w:rFonts w:asciiTheme="majorBidi" w:hAnsiTheme="majorBidi" w:cstheme="majorBidi"/>
          <w:spacing w:val="45"/>
          <w:sz w:val="24"/>
          <w:szCs w:val="24"/>
        </w:rPr>
        <w:t xml:space="preserve"> </w:t>
      </w:r>
      <w:r w:rsidRPr="00637F45">
        <w:rPr>
          <w:rFonts w:asciiTheme="majorBidi" w:hAnsiTheme="majorBidi" w:cstheme="majorBidi"/>
          <w:sz w:val="24"/>
          <w:szCs w:val="24"/>
        </w:rPr>
        <w:t>implementation:</w:t>
      </w:r>
    </w:p>
    <w:p w14:paraId="5D6C856B"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to</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2"/>
          <w:w w:val="105"/>
          <w:sz w:val="24"/>
          <w:szCs w:val="24"/>
        </w:rPr>
        <w:t>assess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development</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needs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potentials;</w:t>
      </w:r>
    </w:p>
    <w:p w14:paraId="274734C3"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to</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determine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feasibility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plan.</w:t>
      </w:r>
    </w:p>
    <w:p w14:paraId="688D4F3D" w14:textId="4957ADD5"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During</w:t>
      </w:r>
      <w:r w:rsidRPr="00637F45">
        <w:rPr>
          <w:rFonts w:asciiTheme="majorBidi" w:hAnsiTheme="majorBidi" w:cstheme="majorBidi"/>
          <w:spacing w:val="-15"/>
          <w:w w:val="105"/>
          <w:sz w:val="24"/>
          <w:szCs w:val="24"/>
        </w:rPr>
        <w:t xml:space="preserve"> </w:t>
      </w:r>
      <w:r w:rsidRPr="00637F45">
        <w:rPr>
          <w:rFonts w:asciiTheme="majorBidi" w:hAnsiTheme="majorBidi" w:cstheme="majorBidi"/>
          <w:w w:val="105"/>
          <w:sz w:val="24"/>
          <w:szCs w:val="24"/>
        </w:rPr>
        <w:t>implementation</w:t>
      </w:r>
      <w:r w:rsidRPr="00637F45">
        <w:rPr>
          <w:rFonts w:asciiTheme="majorBidi" w:hAnsiTheme="majorBidi" w:cstheme="majorBidi"/>
          <w:spacing w:val="-14"/>
          <w:w w:val="105"/>
          <w:sz w:val="24"/>
          <w:szCs w:val="24"/>
        </w:rPr>
        <w:t xml:space="preserve"> </w:t>
      </w:r>
      <w:r w:rsidRPr="00637F45">
        <w:rPr>
          <w:rFonts w:asciiTheme="majorBidi" w:hAnsiTheme="majorBidi" w:cstheme="majorBidi"/>
          <w:spacing w:val="-2"/>
          <w:w w:val="105"/>
          <w:sz w:val="24"/>
          <w:szCs w:val="24"/>
        </w:rPr>
        <w:t>(for</w:t>
      </w:r>
      <w:r w:rsidRPr="00637F45">
        <w:rPr>
          <w:rFonts w:asciiTheme="majorBidi" w:hAnsiTheme="majorBidi" w:cstheme="majorBidi"/>
          <w:w w:val="105"/>
          <w:sz w:val="24"/>
          <w:szCs w:val="24"/>
        </w:rPr>
        <w:t>mative</w:t>
      </w:r>
      <w:r w:rsidRPr="00637F45">
        <w:rPr>
          <w:rFonts w:asciiTheme="majorBidi" w:hAnsiTheme="majorBidi" w:cstheme="majorBidi"/>
          <w:spacing w:val="-14"/>
          <w:w w:val="105"/>
          <w:sz w:val="24"/>
          <w:szCs w:val="24"/>
        </w:rPr>
        <w:t xml:space="preserve"> </w:t>
      </w:r>
      <w:r w:rsidRPr="00637F45">
        <w:rPr>
          <w:rFonts w:asciiTheme="majorBidi" w:hAnsiTheme="majorBidi" w:cstheme="majorBidi"/>
          <w:w w:val="105"/>
          <w:sz w:val="24"/>
          <w:szCs w:val="24"/>
        </w:rPr>
        <w:t>evaluation):</w:t>
      </w:r>
    </w:p>
    <w:p w14:paraId="1025D112"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z w:val="24"/>
          <w:szCs w:val="24"/>
        </w:rPr>
        <w:t>to</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identify</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areas</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for</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changes</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modifications;</w:t>
      </w:r>
    </w:p>
    <w:p w14:paraId="43D28F14" w14:textId="43B4B24C"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to</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detect</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deficiencies</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ensur</w:t>
      </w:r>
      <w:r w:rsidRPr="00637F45">
        <w:rPr>
          <w:rFonts w:asciiTheme="majorBidi" w:hAnsiTheme="majorBidi" w:cstheme="majorBidi"/>
          <w:spacing w:val="-2"/>
          <w:w w:val="105"/>
          <w:sz w:val="24"/>
          <w:szCs w:val="24"/>
        </w:rPr>
        <w:t>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immediate</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redesign</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6"/>
          <w:w w:val="105"/>
          <w:sz w:val="24"/>
          <w:szCs w:val="24"/>
        </w:rPr>
        <w:t xml:space="preserve"> </w:t>
      </w:r>
      <w:r w:rsidRPr="00637F45">
        <w:rPr>
          <w:rFonts w:asciiTheme="majorBidi" w:hAnsiTheme="majorBidi" w:cstheme="majorBidi"/>
          <w:w w:val="105"/>
          <w:sz w:val="24"/>
          <w:szCs w:val="24"/>
        </w:rPr>
        <w:t>inter</w:t>
      </w:r>
      <w:r w:rsidRPr="00637F45">
        <w:rPr>
          <w:rFonts w:asciiTheme="majorBidi" w:hAnsiTheme="majorBidi" w:cstheme="majorBidi"/>
          <w:spacing w:val="-2"/>
          <w:w w:val="105"/>
          <w:sz w:val="24"/>
          <w:szCs w:val="24"/>
        </w:rPr>
        <w:t>vention</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strategies.</w:t>
      </w:r>
    </w:p>
    <w:p w14:paraId="7FC7C761"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t>At</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end</w:t>
      </w:r>
      <w:r w:rsidRPr="00637F45">
        <w:rPr>
          <w:rFonts w:asciiTheme="majorBidi" w:hAnsiTheme="majorBidi" w:cstheme="majorBidi"/>
          <w:spacing w:val="-9"/>
          <w:w w:val="105"/>
          <w:sz w:val="24"/>
          <w:szCs w:val="24"/>
        </w:rPr>
        <w:t xml:space="preserve"> </w:t>
      </w:r>
      <w:r w:rsidRPr="00637F45">
        <w:rPr>
          <w:rFonts w:asciiTheme="majorBidi" w:hAnsiTheme="majorBidi" w:cstheme="majorBidi"/>
          <w:spacing w:val="-2"/>
          <w:w w:val="105"/>
          <w:sz w:val="24"/>
          <w:szCs w:val="24"/>
        </w:rPr>
        <w:t>of</w:t>
      </w:r>
      <w:r w:rsidRPr="00637F45">
        <w:rPr>
          <w:rFonts w:asciiTheme="majorBidi" w:hAnsiTheme="majorBidi" w:cstheme="majorBidi"/>
          <w:spacing w:val="-8"/>
          <w:w w:val="105"/>
          <w:sz w:val="24"/>
          <w:szCs w:val="24"/>
        </w:rPr>
        <w:t xml:space="preserve"> </w:t>
      </w:r>
      <w:r w:rsidRPr="00637F45">
        <w:rPr>
          <w:rFonts w:asciiTheme="majorBidi" w:hAnsiTheme="majorBidi" w:cstheme="majorBidi"/>
          <w:spacing w:val="-2"/>
          <w:w w:val="105"/>
          <w:sz w:val="24"/>
          <w:szCs w:val="24"/>
        </w:rPr>
        <w:t>pr</w:t>
      </w:r>
      <w:r w:rsidRPr="00637F45">
        <w:rPr>
          <w:rFonts w:asciiTheme="majorBidi" w:hAnsiTheme="majorBidi" w:cstheme="majorBidi"/>
          <w:spacing w:val="-3"/>
          <w:w w:val="105"/>
          <w:sz w:val="24"/>
          <w:szCs w:val="24"/>
        </w:rPr>
        <w:t>ogramme</w:t>
      </w:r>
      <w:r w:rsidRPr="00637F45">
        <w:rPr>
          <w:rFonts w:asciiTheme="majorBidi" w:hAnsiTheme="majorBidi" w:cstheme="majorBidi"/>
          <w:spacing w:val="-9"/>
          <w:w w:val="105"/>
          <w:sz w:val="24"/>
          <w:szCs w:val="24"/>
        </w:rPr>
        <w:t xml:space="preserve"> </w:t>
      </w:r>
      <w:r w:rsidRPr="00637F45">
        <w:rPr>
          <w:rFonts w:asciiTheme="majorBidi" w:hAnsiTheme="majorBidi" w:cstheme="majorBidi"/>
          <w:w w:val="105"/>
          <w:sz w:val="24"/>
          <w:szCs w:val="24"/>
        </w:rPr>
        <w:t>(summative</w:t>
      </w:r>
      <w:r w:rsidRPr="00637F45">
        <w:rPr>
          <w:rFonts w:asciiTheme="majorBidi" w:hAnsiTheme="majorBidi" w:cstheme="majorBidi"/>
          <w:spacing w:val="-8"/>
          <w:w w:val="105"/>
          <w:sz w:val="24"/>
          <w:szCs w:val="24"/>
        </w:rPr>
        <w:t xml:space="preserve"> </w:t>
      </w:r>
      <w:r w:rsidRPr="00637F45">
        <w:rPr>
          <w:rFonts w:asciiTheme="majorBidi" w:hAnsiTheme="majorBidi" w:cstheme="majorBidi"/>
          <w:w w:val="105"/>
          <w:sz w:val="24"/>
          <w:szCs w:val="24"/>
        </w:rPr>
        <w:t>evaluation):</w:t>
      </w:r>
    </w:p>
    <w:p w14:paraId="2E38E1A1"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z w:val="24"/>
          <w:szCs w:val="24"/>
        </w:rPr>
        <w:t>to</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assess</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programme</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project</w:t>
      </w:r>
      <w:r w:rsidRPr="00637F45">
        <w:rPr>
          <w:rFonts w:asciiTheme="majorBidi" w:hAnsiTheme="majorBidi" w:cstheme="majorBidi"/>
          <w:spacing w:val="19"/>
          <w:sz w:val="24"/>
          <w:szCs w:val="24"/>
        </w:rPr>
        <w:t xml:space="preserve"> </w:t>
      </w:r>
      <w:r w:rsidRPr="00637F45">
        <w:rPr>
          <w:rFonts w:asciiTheme="majorBidi" w:hAnsiTheme="majorBidi" w:cstheme="majorBidi"/>
          <w:spacing w:val="-2"/>
          <w:sz w:val="24"/>
          <w:szCs w:val="24"/>
        </w:rPr>
        <w:t>ef</w:t>
      </w:r>
      <w:r w:rsidRPr="00637F45">
        <w:rPr>
          <w:rFonts w:asciiTheme="majorBidi" w:hAnsiTheme="majorBidi" w:cstheme="majorBidi"/>
          <w:sz w:val="24"/>
          <w:szCs w:val="24"/>
        </w:rPr>
        <w:t>fect</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and</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outcomes</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with</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a</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view</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obtaining</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information</w:t>
      </w:r>
      <w:r w:rsidRPr="00637F45">
        <w:rPr>
          <w:rFonts w:asciiTheme="majorBidi" w:hAnsiTheme="majorBidi" w:cstheme="majorBidi"/>
          <w:spacing w:val="19"/>
          <w:sz w:val="24"/>
          <w:szCs w:val="24"/>
        </w:rPr>
        <w:t xml:space="preserve"> </w:t>
      </w:r>
      <w:r w:rsidRPr="00637F45">
        <w:rPr>
          <w:rFonts w:asciiTheme="majorBidi" w:hAnsiTheme="majorBidi" w:cstheme="majorBidi"/>
          <w:sz w:val="24"/>
          <w:szCs w:val="24"/>
        </w:rPr>
        <w:t>on:</w:t>
      </w:r>
    </w:p>
    <w:p w14:paraId="5734AE09"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sz w:val="24"/>
          <w:szCs w:val="24"/>
        </w:rPr>
        <w:t>ef</w:t>
      </w:r>
      <w:r w:rsidRPr="00637F45">
        <w:rPr>
          <w:rFonts w:asciiTheme="majorBidi" w:hAnsiTheme="majorBidi" w:cstheme="majorBidi"/>
          <w:sz w:val="24"/>
          <w:szCs w:val="24"/>
        </w:rPr>
        <w:t>fectiveness</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of</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programme</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achieving</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its</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stated</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objectives;</w:t>
      </w:r>
    </w:p>
    <w:p w14:paraId="1B05733A"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its</w:t>
      </w:r>
      <w:r w:rsidRPr="00637F45">
        <w:rPr>
          <w:rFonts w:asciiTheme="majorBidi" w:hAnsiTheme="majorBidi" w:cstheme="majorBidi"/>
          <w:spacing w:val="-12"/>
          <w:w w:val="105"/>
          <w:sz w:val="24"/>
          <w:szCs w:val="24"/>
        </w:rPr>
        <w:t xml:space="preserve"> </w:t>
      </w:r>
      <w:r w:rsidRPr="00637F45">
        <w:rPr>
          <w:rFonts w:asciiTheme="majorBidi" w:hAnsiTheme="majorBidi" w:cstheme="majorBidi"/>
          <w:w w:val="105"/>
          <w:sz w:val="24"/>
          <w:szCs w:val="24"/>
        </w:rPr>
        <w:t>contribution</w:t>
      </w:r>
      <w:r w:rsidRPr="00637F45">
        <w:rPr>
          <w:rFonts w:asciiTheme="majorBidi" w:hAnsiTheme="majorBidi" w:cstheme="majorBidi"/>
          <w:spacing w:val="-11"/>
          <w:w w:val="105"/>
          <w:sz w:val="24"/>
          <w:szCs w:val="24"/>
        </w:rPr>
        <w:t xml:space="preserve"> </w:t>
      </w:r>
      <w:r w:rsidRPr="00637F45">
        <w:rPr>
          <w:rFonts w:asciiTheme="majorBidi" w:hAnsiTheme="majorBidi" w:cstheme="majorBidi"/>
          <w:spacing w:val="-2"/>
          <w:w w:val="105"/>
          <w:sz w:val="24"/>
          <w:szCs w:val="24"/>
        </w:rPr>
        <w:t>to</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developmental</w:t>
      </w:r>
      <w:r w:rsidRPr="00637F45">
        <w:rPr>
          <w:rFonts w:asciiTheme="majorBidi" w:hAnsiTheme="majorBidi" w:cstheme="majorBidi"/>
          <w:spacing w:val="-11"/>
          <w:w w:val="105"/>
          <w:sz w:val="24"/>
          <w:szCs w:val="24"/>
        </w:rPr>
        <w:t xml:space="preserve"> </w:t>
      </w:r>
      <w:r w:rsidRPr="00637F45">
        <w:rPr>
          <w:rFonts w:asciiTheme="majorBidi" w:hAnsiTheme="majorBidi" w:cstheme="majorBidi"/>
          <w:w w:val="105"/>
          <w:sz w:val="24"/>
          <w:szCs w:val="24"/>
        </w:rPr>
        <w:t>goals;</w:t>
      </w:r>
    </w:p>
    <w:p w14:paraId="3B223763"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3"/>
          <w:sz w:val="24"/>
          <w:szCs w:val="24"/>
        </w:rPr>
        <w:t>ef</w:t>
      </w:r>
      <w:r w:rsidRPr="00637F45">
        <w:rPr>
          <w:rFonts w:asciiTheme="majorBidi" w:hAnsiTheme="majorBidi" w:cstheme="majorBidi"/>
          <w:spacing w:val="-2"/>
          <w:sz w:val="24"/>
          <w:szCs w:val="24"/>
        </w:rPr>
        <w:t>ficiency</w:t>
      </w:r>
      <w:r w:rsidRPr="00637F45">
        <w:rPr>
          <w:rFonts w:asciiTheme="majorBidi" w:hAnsiTheme="majorBidi" w:cstheme="majorBidi"/>
          <w:spacing w:val="21"/>
          <w:sz w:val="24"/>
          <w:szCs w:val="24"/>
        </w:rPr>
        <w:t xml:space="preserve"> </w:t>
      </w:r>
      <w:r w:rsidRPr="00637F45">
        <w:rPr>
          <w:rFonts w:asciiTheme="majorBidi" w:hAnsiTheme="majorBidi" w:cstheme="majorBidi"/>
          <w:spacing w:val="-2"/>
          <w:sz w:val="24"/>
          <w:szCs w:val="24"/>
        </w:rPr>
        <w:t>of</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the</w:t>
      </w:r>
      <w:r w:rsidRPr="00637F45">
        <w:rPr>
          <w:rFonts w:asciiTheme="majorBidi" w:hAnsiTheme="majorBidi" w:cstheme="majorBidi"/>
          <w:spacing w:val="21"/>
          <w:sz w:val="24"/>
          <w:szCs w:val="24"/>
        </w:rPr>
        <w:t xml:space="preserve"> </w:t>
      </w:r>
      <w:r w:rsidRPr="00637F45">
        <w:rPr>
          <w:rFonts w:asciiTheme="majorBidi" w:hAnsiTheme="majorBidi" w:cstheme="majorBidi"/>
          <w:spacing w:val="-2"/>
          <w:sz w:val="24"/>
          <w:szCs w:val="24"/>
        </w:rPr>
        <w:t>programme</w:t>
      </w:r>
      <w:r w:rsidRPr="00637F45">
        <w:rPr>
          <w:rFonts w:asciiTheme="majorBidi" w:hAnsiTheme="majorBidi" w:cstheme="majorBidi"/>
          <w:spacing w:val="22"/>
          <w:sz w:val="24"/>
          <w:szCs w:val="24"/>
        </w:rPr>
        <w:t xml:space="preserve"> </w:t>
      </w:r>
      <w:r w:rsidRPr="00637F45">
        <w:rPr>
          <w:rFonts w:asciiTheme="majorBidi" w:hAnsiTheme="majorBidi" w:cstheme="majorBidi"/>
          <w:sz w:val="24"/>
          <w:szCs w:val="24"/>
        </w:rPr>
        <w:t>or</w:t>
      </w:r>
      <w:r w:rsidRPr="00637F45">
        <w:rPr>
          <w:rFonts w:asciiTheme="majorBidi" w:hAnsiTheme="majorBidi" w:cstheme="majorBidi"/>
          <w:spacing w:val="21"/>
          <w:sz w:val="24"/>
          <w:szCs w:val="24"/>
        </w:rPr>
        <w:t xml:space="preserve"> </w:t>
      </w:r>
      <w:r w:rsidRPr="00637F45">
        <w:rPr>
          <w:rFonts w:asciiTheme="majorBidi" w:hAnsiTheme="majorBidi" w:cstheme="majorBidi"/>
          <w:spacing w:val="-2"/>
          <w:sz w:val="24"/>
          <w:szCs w:val="24"/>
        </w:rPr>
        <w:t>project</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21"/>
          <w:sz w:val="24"/>
          <w:szCs w:val="24"/>
        </w:rPr>
        <w:t xml:space="preserve"> </w:t>
      </w:r>
      <w:r w:rsidRPr="00637F45">
        <w:rPr>
          <w:rFonts w:asciiTheme="majorBidi" w:hAnsiTheme="majorBidi" w:cstheme="majorBidi"/>
          <w:sz w:val="24"/>
          <w:szCs w:val="24"/>
        </w:rPr>
        <w:t>utilization</w:t>
      </w:r>
      <w:r w:rsidRPr="00637F45">
        <w:rPr>
          <w:rFonts w:asciiTheme="majorBidi" w:hAnsiTheme="majorBidi" w:cstheme="majorBidi"/>
          <w:spacing w:val="21"/>
          <w:sz w:val="24"/>
          <w:szCs w:val="24"/>
        </w:rPr>
        <w:t xml:space="preserve"> </w:t>
      </w:r>
      <w:r w:rsidRPr="00637F45">
        <w:rPr>
          <w:rFonts w:asciiTheme="majorBidi" w:hAnsiTheme="majorBidi" w:cstheme="majorBidi"/>
          <w:spacing w:val="-2"/>
          <w:sz w:val="24"/>
          <w:szCs w:val="24"/>
        </w:rPr>
        <w:t>of</w:t>
      </w:r>
      <w:r w:rsidRPr="00637F45">
        <w:rPr>
          <w:rFonts w:asciiTheme="majorBidi" w:hAnsiTheme="majorBidi" w:cstheme="majorBidi"/>
          <w:spacing w:val="22"/>
          <w:sz w:val="24"/>
          <w:szCs w:val="24"/>
        </w:rPr>
        <w:t xml:space="preserve"> </w:t>
      </w:r>
      <w:r w:rsidRPr="00637F45">
        <w:rPr>
          <w:rFonts w:asciiTheme="majorBidi" w:hAnsiTheme="majorBidi" w:cstheme="majorBidi"/>
          <w:spacing w:val="-2"/>
          <w:sz w:val="24"/>
          <w:szCs w:val="24"/>
        </w:rPr>
        <w:t>resources;</w:t>
      </w:r>
    </w:p>
    <w:p w14:paraId="2AB39719"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sustainability of the pr</w:t>
      </w:r>
      <w:r w:rsidRPr="00637F45">
        <w:rPr>
          <w:rFonts w:asciiTheme="majorBidi" w:hAnsiTheme="majorBidi" w:cstheme="majorBidi"/>
          <w:spacing w:val="-2"/>
          <w:w w:val="105"/>
          <w:sz w:val="24"/>
          <w:szCs w:val="24"/>
        </w:rPr>
        <w:t>oject</w:t>
      </w:r>
      <w:r w:rsidRPr="00637F45">
        <w:rPr>
          <w:rFonts w:asciiTheme="majorBidi" w:hAnsiTheme="majorBidi" w:cstheme="majorBidi"/>
          <w:w w:val="105"/>
          <w:sz w:val="24"/>
          <w:szCs w:val="24"/>
        </w:rPr>
        <w:t xml:space="preserve"> results; and</w:t>
      </w:r>
    </w:p>
    <w:p w14:paraId="46B87485" w14:textId="77777777"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w w:val="105"/>
          <w:sz w:val="24"/>
          <w:szCs w:val="24"/>
        </w:rPr>
        <w:t>whether</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continue,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modify</w:t>
      </w:r>
      <w:r w:rsidRPr="00637F45">
        <w:rPr>
          <w:rFonts w:asciiTheme="majorBidi" w:hAnsiTheme="majorBidi" w:cstheme="majorBidi"/>
          <w:spacing w:val="-5"/>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terminate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project.</w:t>
      </w:r>
    </w:p>
    <w:p w14:paraId="2D5AF560" w14:textId="62B0B772"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w w:val="105"/>
          <w:sz w:val="24"/>
          <w:szCs w:val="24"/>
        </w:rPr>
        <w:lastRenderedPageBreak/>
        <w:t>Compr</w:t>
      </w:r>
      <w:r w:rsidRPr="00637F45">
        <w:rPr>
          <w:rFonts w:asciiTheme="majorBidi" w:hAnsiTheme="majorBidi" w:cstheme="majorBidi"/>
          <w:w w:val="105"/>
          <w:sz w:val="24"/>
          <w:szCs w:val="24"/>
        </w:rPr>
        <w:t>ehensive</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evaluation</w:t>
      </w:r>
      <w:r w:rsidRPr="00637F45">
        <w:rPr>
          <w:rFonts w:asciiTheme="majorBidi" w:hAnsiTheme="majorBidi" w:cstheme="majorBidi"/>
          <w:spacing w:val="7"/>
          <w:w w:val="105"/>
          <w:sz w:val="24"/>
          <w:szCs w:val="24"/>
        </w:rPr>
        <w:t xml:space="preserve"> </w:t>
      </w:r>
      <w:r w:rsidRPr="00637F45">
        <w:rPr>
          <w:rFonts w:asciiTheme="majorBidi" w:hAnsiTheme="majorBidi" w:cstheme="majorBidi"/>
          <w:w w:val="105"/>
          <w:sz w:val="24"/>
          <w:szCs w:val="24"/>
        </w:rPr>
        <w:t>addr</w:t>
      </w:r>
      <w:r w:rsidRPr="00637F45">
        <w:rPr>
          <w:rFonts w:asciiTheme="majorBidi" w:hAnsiTheme="majorBidi" w:cstheme="majorBidi"/>
          <w:spacing w:val="-2"/>
          <w:w w:val="105"/>
          <w:sz w:val="24"/>
          <w:szCs w:val="24"/>
        </w:rPr>
        <w:t>esses</w:t>
      </w:r>
      <w:r w:rsidRPr="00637F45">
        <w:rPr>
          <w:rFonts w:asciiTheme="majorBidi" w:hAnsiTheme="majorBidi" w:cstheme="majorBidi"/>
          <w:spacing w:val="6"/>
          <w:w w:val="105"/>
          <w:sz w:val="24"/>
          <w:szCs w:val="24"/>
        </w:rPr>
        <w:t xml:space="preserve"> </w:t>
      </w:r>
      <w:r w:rsidRPr="00637F45">
        <w:rPr>
          <w:rFonts w:asciiTheme="majorBidi" w:hAnsiTheme="majorBidi" w:cstheme="majorBidi"/>
          <w:b/>
          <w:bCs/>
          <w:w w:val="105"/>
          <w:sz w:val="24"/>
          <w:szCs w:val="24"/>
        </w:rPr>
        <w:t>context,</w:t>
      </w:r>
      <w:r w:rsidRPr="00637F45">
        <w:rPr>
          <w:rFonts w:asciiTheme="majorBidi" w:hAnsiTheme="majorBidi" w:cstheme="majorBidi"/>
          <w:b/>
          <w:bCs/>
          <w:spacing w:val="10"/>
          <w:w w:val="105"/>
          <w:sz w:val="24"/>
          <w:szCs w:val="24"/>
        </w:rPr>
        <w:t xml:space="preserve"> </w:t>
      </w:r>
      <w:r w:rsidRPr="00637F45">
        <w:rPr>
          <w:rFonts w:asciiTheme="majorBidi" w:hAnsiTheme="majorBidi" w:cstheme="majorBidi"/>
          <w:b/>
          <w:bCs/>
          <w:w w:val="105"/>
          <w:sz w:val="24"/>
          <w:szCs w:val="24"/>
        </w:rPr>
        <w:t>inputs,</w:t>
      </w:r>
      <w:r w:rsidRPr="00637F45">
        <w:rPr>
          <w:rFonts w:asciiTheme="majorBidi" w:hAnsiTheme="majorBidi" w:cstheme="majorBidi"/>
          <w:b/>
          <w:bCs/>
          <w:spacing w:val="10"/>
          <w:w w:val="105"/>
          <w:sz w:val="24"/>
          <w:szCs w:val="24"/>
        </w:rPr>
        <w:t xml:space="preserve"> </w:t>
      </w:r>
      <w:r w:rsidRPr="00637F45">
        <w:rPr>
          <w:rFonts w:asciiTheme="majorBidi" w:hAnsiTheme="majorBidi" w:cstheme="majorBidi"/>
          <w:b/>
          <w:bCs/>
          <w:spacing w:val="-2"/>
          <w:w w:val="105"/>
          <w:sz w:val="24"/>
          <w:szCs w:val="24"/>
        </w:rPr>
        <w:t>pr</w:t>
      </w:r>
      <w:r w:rsidRPr="00637F45">
        <w:rPr>
          <w:rFonts w:asciiTheme="majorBidi" w:hAnsiTheme="majorBidi" w:cstheme="majorBidi"/>
          <w:b/>
          <w:bCs/>
          <w:w w:val="105"/>
          <w:sz w:val="24"/>
          <w:szCs w:val="24"/>
        </w:rPr>
        <w:t>ocess,</w:t>
      </w:r>
      <w:r w:rsidRPr="00637F45">
        <w:rPr>
          <w:rFonts w:asciiTheme="majorBidi" w:hAnsiTheme="majorBidi" w:cstheme="majorBidi"/>
          <w:b/>
          <w:bCs/>
          <w:spacing w:val="7"/>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9"/>
          <w:w w:val="105"/>
          <w:sz w:val="24"/>
          <w:szCs w:val="24"/>
        </w:rPr>
        <w:t xml:space="preserve"> </w:t>
      </w:r>
      <w:r w:rsidRPr="00637F45">
        <w:rPr>
          <w:rFonts w:asciiTheme="majorBidi" w:hAnsiTheme="majorBidi" w:cstheme="majorBidi"/>
          <w:b/>
          <w:bCs/>
          <w:spacing w:val="-2"/>
          <w:w w:val="105"/>
          <w:sz w:val="24"/>
          <w:szCs w:val="24"/>
        </w:rPr>
        <w:t>outcome.</w:t>
      </w:r>
      <w:r w:rsidRPr="00637F45">
        <w:rPr>
          <w:rFonts w:asciiTheme="majorBidi" w:hAnsiTheme="majorBidi" w:cstheme="majorBidi"/>
          <w:b/>
          <w:bCs/>
          <w:spacing w:val="9"/>
          <w:w w:val="105"/>
          <w:sz w:val="24"/>
          <w:szCs w:val="24"/>
        </w:rPr>
        <w:t xml:space="preserve"> </w:t>
      </w:r>
      <w:r w:rsidRPr="00637F45">
        <w:rPr>
          <w:rFonts w:asciiTheme="majorBidi" w:hAnsiTheme="majorBidi" w:cstheme="majorBidi"/>
          <w:spacing w:val="-3"/>
          <w:w w:val="105"/>
          <w:sz w:val="24"/>
          <w:szCs w:val="24"/>
        </w:rPr>
        <w:t>However</w:t>
      </w:r>
      <w:r w:rsidRPr="00637F45">
        <w:rPr>
          <w:rFonts w:asciiTheme="majorBidi" w:hAnsiTheme="majorBidi" w:cstheme="majorBidi"/>
          <w:spacing w:val="-2"/>
          <w:w w:val="105"/>
          <w:sz w:val="24"/>
          <w:szCs w:val="24"/>
        </w:rPr>
        <w:t>,</w:t>
      </w:r>
      <w:r w:rsidRPr="00637F45">
        <w:rPr>
          <w:rFonts w:asciiTheme="majorBidi" w:hAnsiTheme="majorBidi" w:cstheme="majorBidi"/>
          <w:spacing w:val="7"/>
          <w:w w:val="105"/>
          <w:sz w:val="24"/>
          <w:szCs w:val="24"/>
        </w:rPr>
        <w:t xml:space="preserve"> </w:t>
      </w:r>
      <w:r w:rsidRPr="00637F45">
        <w:rPr>
          <w:rFonts w:asciiTheme="majorBidi" w:hAnsiTheme="majorBidi" w:cstheme="majorBidi"/>
          <w:spacing w:val="-2"/>
          <w:w w:val="105"/>
          <w:sz w:val="24"/>
          <w:szCs w:val="24"/>
        </w:rPr>
        <w:t>compr</w:t>
      </w:r>
      <w:r w:rsidRPr="00637F45">
        <w:rPr>
          <w:rFonts w:asciiTheme="majorBidi" w:hAnsiTheme="majorBidi" w:cstheme="majorBidi"/>
          <w:w w:val="105"/>
          <w:sz w:val="24"/>
          <w:szCs w:val="24"/>
        </w:rPr>
        <w:t>ehensive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evaluation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may</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be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demanding</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terms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resour</w:t>
      </w:r>
      <w:r w:rsidRPr="00637F45">
        <w:rPr>
          <w:rFonts w:asciiTheme="majorBidi" w:hAnsiTheme="majorBidi" w:cstheme="majorBidi"/>
          <w:spacing w:val="-2"/>
          <w:w w:val="105"/>
          <w:sz w:val="24"/>
          <w:szCs w:val="24"/>
        </w:rPr>
        <w:t>ces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hence,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extremely</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expensive.</w:t>
      </w:r>
    </w:p>
    <w:p w14:paraId="083E60D6" w14:textId="28DD7EDC" w:rsidR="00AF7FC0" w:rsidRPr="00637F45" w:rsidRDefault="00AF7FC0" w:rsidP="00637F45">
      <w:pPr>
        <w:spacing w:line="360" w:lineRule="auto"/>
        <w:jc w:val="both"/>
        <w:rPr>
          <w:rFonts w:asciiTheme="majorBidi" w:hAnsiTheme="majorBidi" w:cstheme="majorBidi"/>
          <w:color w:val="000000"/>
          <w:sz w:val="24"/>
          <w:szCs w:val="24"/>
        </w:rPr>
      </w:pPr>
      <w:r w:rsidRPr="00637F45">
        <w:rPr>
          <w:rFonts w:asciiTheme="majorBidi" w:hAnsiTheme="majorBidi" w:cstheme="majorBidi"/>
          <w:spacing w:val="-2"/>
          <w:sz w:val="24"/>
          <w:szCs w:val="24"/>
        </w:rPr>
        <w:t>Befor</w:t>
      </w:r>
      <w:r w:rsidRPr="00637F45">
        <w:rPr>
          <w:rFonts w:asciiTheme="majorBidi" w:hAnsiTheme="majorBidi" w:cstheme="majorBidi"/>
          <w:sz w:val="24"/>
          <w:szCs w:val="24"/>
        </w:rPr>
        <w:t xml:space="preserve">e </w:t>
      </w:r>
      <w:r w:rsidRPr="00637F45">
        <w:rPr>
          <w:rFonts w:asciiTheme="majorBidi" w:hAnsiTheme="majorBidi" w:cstheme="majorBidi"/>
          <w:spacing w:val="9"/>
          <w:sz w:val="24"/>
          <w:szCs w:val="24"/>
        </w:rPr>
        <w:t>carrying</w:t>
      </w:r>
      <w:r w:rsidRPr="00637F45">
        <w:rPr>
          <w:rFonts w:asciiTheme="majorBidi" w:hAnsiTheme="majorBidi" w:cstheme="majorBidi"/>
          <w:sz w:val="24"/>
          <w:szCs w:val="24"/>
        </w:rPr>
        <w:t xml:space="preserve"> </w:t>
      </w:r>
      <w:r w:rsidRPr="00637F45">
        <w:rPr>
          <w:rFonts w:asciiTheme="majorBidi" w:hAnsiTheme="majorBidi" w:cstheme="majorBidi"/>
          <w:spacing w:val="9"/>
          <w:sz w:val="24"/>
          <w:szCs w:val="24"/>
        </w:rPr>
        <w:t>out</w:t>
      </w:r>
      <w:r w:rsidRPr="00637F45">
        <w:rPr>
          <w:rFonts w:asciiTheme="majorBidi" w:hAnsiTheme="majorBidi" w:cstheme="majorBidi"/>
          <w:sz w:val="24"/>
          <w:szCs w:val="24"/>
        </w:rPr>
        <w:t xml:space="preserve"> </w:t>
      </w:r>
      <w:r w:rsidRPr="00637F45">
        <w:rPr>
          <w:rFonts w:asciiTheme="majorBidi" w:hAnsiTheme="majorBidi" w:cstheme="majorBidi"/>
          <w:spacing w:val="10"/>
          <w:sz w:val="24"/>
          <w:szCs w:val="24"/>
        </w:rPr>
        <w:t>an</w:t>
      </w:r>
      <w:r w:rsidRPr="00637F45">
        <w:rPr>
          <w:rFonts w:asciiTheme="majorBidi" w:hAnsiTheme="majorBidi" w:cstheme="majorBidi"/>
          <w:sz w:val="24"/>
          <w:szCs w:val="24"/>
        </w:rPr>
        <w:t xml:space="preserve"> </w:t>
      </w:r>
      <w:r w:rsidRPr="00637F45">
        <w:rPr>
          <w:rFonts w:asciiTheme="majorBidi" w:hAnsiTheme="majorBidi" w:cstheme="majorBidi"/>
          <w:spacing w:val="9"/>
          <w:sz w:val="24"/>
          <w:szCs w:val="24"/>
        </w:rPr>
        <w:t>evaluation</w:t>
      </w:r>
      <w:r w:rsidRPr="00637F45">
        <w:rPr>
          <w:rFonts w:asciiTheme="majorBidi" w:hAnsiTheme="majorBidi" w:cstheme="majorBidi"/>
          <w:sz w:val="24"/>
          <w:szCs w:val="24"/>
        </w:rPr>
        <w:t xml:space="preserve">, </w:t>
      </w:r>
      <w:r w:rsidRPr="00637F45">
        <w:rPr>
          <w:rFonts w:asciiTheme="majorBidi" w:hAnsiTheme="majorBidi" w:cstheme="majorBidi"/>
          <w:spacing w:val="9"/>
          <w:sz w:val="24"/>
          <w:szCs w:val="24"/>
        </w:rPr>
        <w:t>proper</w:t>
      </w:r>
      <w:r w:rsidRPr="00637F45">
        <w:rPr>
          <w:rFonts w:asciiTheme="majorBidi" w:hAnsiTheme="majorBidi" w:cstheme="majorBidi"/>
          <w:sz w:val="24"/>
          <w:szCs w:val="24"/>
        </w:rPr>
        <w:t xml:space="preserve"> </w:t>
      </w:r>
      <w:r w:rsidRPr="00637F45">
        <w:rPr>
          <w:rFonts w:asciiTheme="majorBidi" w:hAnsiTheme="majorBidi" w:cstheme="majorBidi"/>
          <w:spacing w:val="10"/>
          <w:sz w:val="24"/>
          <w:szCs w:val="24"/>
        </w:rPr>
        <w:t>plans</w:t>
      </w:r>
      <w:r w:rsidRPr="00637F45">
        <w:rPr>
          <w:rFonts w:asciiTheme="majorBidi" w:hAnsiTheme="majorBidi" w:cstheme="majorBidi"/>
          <w:sz w:val="24"/>
          <w:szCs w:val="24"/>
        </w:rPr>
        <w:t xml:space="preserve"> </w:t>
      </w:r>
      <w:r w:rsidRPr="00637F45">
        <w:rPr>
          <w:rFonts w:asciiTheme="majorBidi" w:hAnsiTheme="majorBidi" w:cstheme="majorBidi"/>
          <w:spacing w:val="9"/>
          <w:sz w:val="24"/>
          <w:szCs w:val="24"/>
        </w:rPr>
        <w:t>must</w:t>
      </w:r>
      <w:r w:rsidRPr="00637F45">
        <w:rPr>
          <w:rFonts w:asciiTheme="majorBidi" w:hAnsiTheme="majorBidi" w:cstheme="majorBidi"/>
          <w:sz w:val="24"/>
          <w:szCs w:val="24"/>
        </w:rPr>
        <w:t xml:space="preserve"> </w:t>
      </w:r>
      <w:r w:rsidRPr="00637F45">
        <w:rPr>
          <w:rFonts w:asciiTheme="majorBidi" w:hAnsiTheme="majorBidi" w:cstheme="majorBidi"/>
          <w:spacing w:val="9"/>
          <w:sz w:val="24"/>
          <w:szCs w:val="24"/>
        </w:rPr>
        <w:t>be</w:t>
      </w:r>
      <w:r w:rsidRPr="00637F45">
        <w:rPr>
          <w:rFonts w:asciiTheme="majorBidi" w:hAnsiTheme="majorBidi" w:cstheme="majorBidi"/>
          <w:sz w:val="24"/>
          <w:szCs w:val="24"/>
        </w:rPr>
        <w:t xml:space="preserve"> </w:t>
      </w:r>
      <w:r w:rsidRPr="00637F45">
        <w:rPr>
          <w:rFonts w:asciiTheme="majorBidi" w:hAnsiTheme="majorBidi" w:cstheme="majorBidi"/>
          <w:spacing w:val="10"/>
          <w:sz w:val="24"/>
          <w:szCs w:val="24"/>
        </w:rPr>
        <w:t>made</w:t>
      </w:r>
      <w:r w:rsidRPr="00637F45">
        <w:rPr>
          <w:rFonts w:asciiTheme="majorBidi" w:hAnsiTheme="majorBidi" w:cstheme="majorBidi"/>
          <w:sz w:val="24"/>
          <w:szCs w:val="24"/>
        </w:rPr>
        <w:t xml:space="preserve"> </w:t>
      </w:r>
      <w:r w:rsidRPr="00637F45">
        <w:rPr>
          <w:rFonts w:asciiTheme="majorBidi" w:hAnsiTheme="majorBidi" w:cstheme="majorBidi"/>
          <w:spacing w:val="9"/>
          <w:sz w:val="24"/>
          <w:szCs w:val="24"/>
        </w:rPr>
        <w:t>to</w:t>
      </w:r>
      <w:r w:rsidRPr="00637F45">
        <w:rPr>
          <w:rFonts w:asciiTheme="majorBidi" w:hAnsiTheme="majorBidi" w:cstheme="majorBidi"/>
          <w:sz w:val="24"/>
          <w:szCs w:val="24"/>
        </w:rPr>
        <w:t xml:space="preserve"> </w:t>
      </w:r>
      <w:r w:rsidR="00611B46" w:rsidRPr="00637F45">
        <w:rPr>
          <w:rFonts w:asciiTheme="majorBidi" w:hAnsiTheme="majorBidi" w:cstheme="majorBidi"/>
          <w:sz w:val="24"/>
          <w:szCs w:val="24"/>
        </w:rPr>
        <w:t xml:space="preserve">include </w:t>
      </w:r>
      <w:r w:rsidR="00611B46" w:rsidRPr="00637F45">
        <w:rPr>
          <w:rFonts w:asciiTheme="majorBidi" w:hAnsiTheme="majorBidi" w:cstheme="majorBidi"/>
          <w:spacing w:val="10"/>
          <w:sz w:val="24"/>
          <w:szCs w:val="24"/>
        </w:rPr>
        <w:t>correct</w:t>
      </w:r>
      <w:r w:rsidR="00611B46" w:rsidRPr="00637F45">
        <w:rPr>
          <w:rFonts w:asciiTheme="majorBidi" w:hAnsiTheme="majorBidi" w:cstheme="majorBidi"/>
          <w:sz w:val="24"/>
          <w:szCs w:val="24"/>
        </w:rPr>
        <w:t xml:space="preserve"> </w:t>
      </w:r>
      <w:r w:rsidR="00611B46" w:rsidRPr="00637F45">
        <w:rPr>
          <w:rFonts w:asciiTheme="majorBidi" w:hAnsiTheme="majorBidi" w:cstheme="majorBidi"/>
          <w:spacing w:val="9"/>
          <w:sz w:val="24"/>
          <w:szCs w:val="24"/>
        </w:rPr>
        <w:t>logistics</w:t>
      </w:r>
      <w:r w:rsidR="00611B46" w:rsidRPr="00637F45">
        <w:rPr>
          <w:rFonts w:asciiTheme="majorBidi" w:hAnsiTheme="majorBidi" w:cstheme="majorBidi"/>
          <w:sz w:val="24"/>
          <w:szCs w:val="24"/>
        </w:rPr>
        <w:t xml:space="preserve"> </w:t>
      </w:r>
      <w:r w:rsidR="00611B46" w:rsidRPr="00637F45">
        <w:rPr>
          <w:rFonts w:asciiTheme="majorBidi" w:hAnsiTheme="majorBidi" w:cstheme="majorBidi"/>
          <w:spacing w:val="9"/>
          <w:sz w:val="24"/>
          <w:szCs w:val="24"/>
        </w:rPr>
        <w:t>and</w:t>
      </w:r>
      <w:r w:rsidRPr="00637F45">
        <w:rPr>
          <w:rFonts w:asciiTheme="majorBidi" w:hAnsiTheme="majorBidi" w:cstheme="majorBidi"/>
          <w:spacing w:val="29"/>
          <w:w w:val="105"/>
          <w:sz w:val="24"/>
          <w:szCs w:val="24"/>
        </w:rPr>
        <w:t xml:space="preserve"> </w:t>
      </w:r>
      <w:r w:rsidRPr="00637F45">
        <w:rPr>
          <w:rFonts w:asciiTheme="majorBidi" w:hAnsiTheme="majorBidi" w:cstheme="majorBidi"/>
          <w:sz w:val="24"/>
          <w:szCs w:val="24"/>
        </w:rPr>
        <w:t>methodologies</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to</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be</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followed</w:t>
      </w:r>
      <w:r w:rsidRPr="00637F45">
        <w:rPr>
          <w:rFonts w:asciiTheme="majorBidi" w:hAnsiTheme="majorBidi" w:cstheme="majorBidi"/>
          <w:spacing w:val="23"/>
          <w:sz w:val="24"/>
          <w:szCs w:val="24"/>
        </w:rPr>
        <w:t xml:space="preserve"> </w:t>
      </w:r>
      <w:r w:rsidRPr="00637F45">
        <w:rPr>
          <w:rFonts w:asciiTheme="majorBidi" w:hAnsiTheme="majorBidi" w:cstheme="majorBidi"/>
          <w:sz w:val="24"/>
          <w:szCs w:val="24"/>
        </w:rPr>
        <w:t>in</w:t>
      </w:r>
      <w:r w:rsidRPr="00637F45">
        <w:rPr>
          <w:rFonts w:asciiTheme="majorBidi" w:hAnsiTheme="majorBidi" w:cstheme="majorBidi"/>
          <w:spacing w:val="24"/>
          <w:sz w:val="24"/>
          <w:szCs w:val="24"/>
        </w:rPr>
        <w:t xml:space="preserve"> </w:t>
      </w:r>
      <w:r w:rsidRPr="00637F45">
        <w:rPr>
          <w:rFonts w:asciiTheme="majorBidi" w:hAnsiTheme="majorBidi" w:cstheme="majorBidi"/>
          <w:sz w:val="24"/>
          <w:szCs w:val="24"/>
        </w:rPr>
        <w:t>advance.</w:t>
      </w:r>
    </w:p>
    <w:p w14:paraId="71D38844" w14:textId="79502F27" w:rsidR="00AF7FC0" w:rsidRPr="00637F45" w:rsidRDefault="00AF7FC0" w:rsidP="00637F45">
      <w:pPr>
        <w:spacing w:line="360" w:lineRule="auto"/>
        <w:jc w:val="both"/>
        <w:rPr>
          <w:rFonts w:asciiTheme="majorBidi" w:hAnsiTheme="majorBidi" w:cstheme="majorBidi"/>
          <w:b/>
          <w:bCs/>
          <w:color w:val="000000"/>
          <w:sz w:val="24"/>
          <w:szCs w:val="24"/>
        </w:rPr>
      </w:pPr>
      <w:r w:rsidRPr="00637F45">
        <w:rPr>
          <w:rFonts w:asciiTheme="majorBidi" w:hAnsiTheme="majorBidi" w:cstheme="majorBidi"/>
          <w:b/>
          <w:bCs/>
          <w:w w:val="105"/>
          <w:sz w:val="24"/>
          <w:szCs w:val="24"/>
        </w:rPr>
        <w:t>Indicators</w:t>
      </w:r>
      <w:r w:rsidRPr="00637F45">
        <w:rPr>
          <w:rFonts w:asciiTheme="majorBidi" w:hAnsiTheme="majorBidi" w:cstheme="majorBidi"/>
          <w:b/>
          <w:bCs/>
          <w:color w:val="000000"/>
          <w:sz w:val="24"/>
          <w:szCs w:val="24"/>
          <w:lang w:val="en-US"/>
        </w:rPr>
        <w:t xml:space="preserve">. </w:t>
      </w:r>
      <w:r w:rsidRPr="00637F45">
        <w:rPr>
          <w:rFonts w:asciiTheme="majorBidi" w:hAnsiTheme="majorBidi" w:cstheme="majorBidi"/>
          <w:w w:val="105"/>
          <w:sz w:val="24"/>
          <w:szCs w:val="24"/>
        </w:rPr>
        <w:t>Indicators</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variables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with</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which</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we</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can</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measu</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changes</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either</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di</w:t>
      </w:r>
      <w:r w:rsidRPr="00637F45">
        <w:rPr>
          <w:rFonts w:asciiTheme="majorBidi" w:hAnsiTheme="majorBidi" w:cstheme="majorBidi"/>
          <w:spacing w:val="-3"/>
          <w:w w:val="105"/>
          <w:sz w:val="24"/>
          <w:szCs w:val="24"/>
        </w:rPr>
        <w:t>r</w:t>
      </w:r>
      <w:r w:rsidRPr="00637F45">
        <w:rPr>
          <w:rFonts w:asciiTheme="majorBidi" w:hAnsiTheme="majorBidi" w:cstheme="majorBidi"/>
          <w:w w:val="105"/>
          <w:sz w:val="24"/>
          <w:szCs w:val="24"/>
        </w:rPr>
        <w:t>ectly</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or</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indi</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ectl</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For</w:t>
      </w:r>
      <w:r w:rsidRPr="00637F45">
        <w:rPr>
          <w:rFonts w:asciiTheme="majorBidi" w:hAnsiTheme="majorBidi" w:cstheme="majorBidi"/>
          <w:spacing w:val="-2"/>
          <w:w w:val="105"/>
          <w:sz w:val="24"/>
          <w:szCs w:val="24"/>
        </w:rPr>
        <w:t xml:space="preserve"> </w:t>
      </w:r>
      <w:r w:rsidRPr="00637F45">
        <w:rPr>
          <w:rFonts w:asciiTheme="majorBidi" w:hAnsiTheme="majorBidi" w:cstheme="majorBidi"/>
          <w:w w:val="105"/>
          <w:sz w:val="24"/>
          <w:szCs w:val="24"/>
        </w:rPr>
        <w:t>example,</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if</w:t>
      </w:r>
      <w:r w:rsidRPr="00637F45">
        <w:rPr>
          <w:rFonts w:asciiTheme="majorBidi" w:hAnsiTheme="majorBidi" w:cstheme="majorBidi"/>
          <w:w w:val="97"/>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objective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to</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train</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number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health</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personnel</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annuall</w:t>
      </w:r>
      <w:r w:rsidRPr="00637F45">
        <w:rPr>
          <w:rFonts w:asciiTheme="majorBidi" w:hAnsiTheme="majorBidi" w:cstheme="majorBidi"/>
          <w:spacing w:val="-30"/>
          <w:w w:val="105"/>
          <w:sz w:val="24"/>
          <w:szCs w:val="24"/>
        </w:rPr>
        <w:t>y</w:t>
      </w:r>
      <w:r w:rsidRPr="00637F45">
        <w:rPr>
          <w:rFonts w:asciiTheme="majorBidi" w:hAnsiTheme="majorBidi" w:cstheme="majorBidi"/>
          <w:w w:val="105"/>
          <w:sz w:val="24"/>
          <w:szCs w:val="24"/>
        </w:rPr>
        <w: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di</w:t>
      </w:r>
      <w:r w:rsidRPr="00637F45">
        <w:rPr>
          <w:rFonts w:asciiTheme="majorBidi" w:hAnsiTheme="majorBidi" w:cstheme="majorBidi"/>
          <w:spacing w:val="-2"/>
          <w:w w:val="105"/>
          <w:sz w:val="24"/>
          <w:szCs w:val="24"/>
        </w:rPr>
        <w:t>r</w:t>
      </w:r>
      <w:r w:rsidRPr="00637F45">
        <w:rPr>
          <w:rFonts w:asciiTheme="majorBidi" w:hAnsiTheme="majorBidi" w:cstheme="majorBidi"/>
          <w:w w:val="105"/>
          <w:sz w:val="24"/>
          <w:szCs w:val="24"/>
        </w:rPr>
        <w:t>ect</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indicator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is</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the</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number</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of</w:t>
      </w:r>
      <w:r w:rsidRPr="00637F45">
        <w:rPr>
          <w:rFonts w:asciiTheme="majorBidi" w:hAnsiTheme="majorBidi" w:cstheme="majorBidi"/>
          <w:spacing w:val="4"/>
          <w:w w:val="105"/>
          <w:sz w:val="24"/>
          <w:szCs w:val="24"/>
        </w:rPr>
        <w:t xml:space="preserve"> </w:t>
      </w:r>
      <w:r w:rsidR="00611B46" w:rsidRPr="00637F45">
        <w:rPr>
          <w:rFonts w:asciiTheme="majorBidi" w:hAnsiTheme="majorBidi" w:cstheme="majorBidi"/>
          <w:w w:val="105"/>
          <w:sz w:val="24"/>
          <w:szCs w:val="24"/>
          <w:lang w:val="en-US"/>
        </w:rPr>
        <w:t xml:space="preserve">personnel </w:t>
      </w:r>
      <w:r w:rsidRPr="00637F45">
        <w:rPr>
          <w:rFonts w:asciiTheme="majorBidi" w:hAnsiTheme="majorBidi" w:cstheme="majorBidi"/>
          <w:w w:val="105"/>
          <w:sz w:val="24"/>
          <w:szCs w:val="24"/>
        </w:rPr>
        <w:t>trained</w:t>
      </w:r>
      <w:r w:rsidRPr="00637F45">
        <w:rPr>
          <w:rFonts w:asciiTheme="majorBidi" w:hAnsiTheme="majorBidi" w:cstheme="majorBidi"/>
          <w:spacing w:val="4"/>
          <w:w w:val="105"/>
          <w:sz w:val="24"/>
          <w:szCs w:val="24"/>
        </w:rPr>
        <w:t xml:space="preserve"> </w:t>
      </w:r>
      <w:r w:rsidRPr="00637F45">
        <w:rPr>
          <w:rFonts w:asciiTheme="majorBidi" w:hAnsiTheme="majorBidi" w:cstheme="majorBidi"/>
          <w:w w:val="105"/>
          <w:sz w:val="24"/>
          <w:szCs w:val="24"/>
        </w:rPr>
        <w:t>in</w:t>
      </w:r>
      <w:r w:rsidRPr="00637F45">
        <w:rPr>
          <w:rFonts w:asciiTheme="majorBidi" w:hAnsiTheme="majorBidi" w:cstheme="majorBidi"/>
          <w:spacing w:val="3"/>
          <w:w w:val="105"/>
          <w:sz w:val="24"/>
          <w:szCs w:val="24"/>
        </w:rPr>
        <w:t xml:space="preserve"> </w:t>
      </w:r>
      <w:r w:rsidRPr="00637F45">
        <w:rPr>
          <w:rFonts w:asciiTheme="majorBidi" w:hAnsiTheme="majorBidi" w:cstheme="majorBidi"/>
          <w:w w:val="105"/>
          <w:sz w:val="24"/>
          <w:szCs w:val="24"/>
        </w:rPr>
        <w:t>a</w:t>
      </w:r>
      <w:r w:rsidRPr="00637F45">
        <w:rPr>
          <w:rFonts w:asciiTheme="majorBidi" w:hAnsiTheme="majorBidi" w:cstheme="majorBidi"/>
          <w:spacing w:val="4"/>
          <w:w w:val="105"/>
          <w:sz w:val="24"/>
          <w:szCs w:val="24"/>
        </w:rPr>
        <w:t xml:space="preserve"> </w:t>
      </w:r>
      <w:r w:rsidRPr="00637F45">
        <w:rPr>
          <w:rFonts w:asciiTheme="majorBidi" w:hAnsiTheme="majorBidi" w:cstheme="majorBidi"/>
          <w:spacing w:val="-3"/>
          <w:w w:val="105"/>
          <w:sz w:val="24"/>
          <w:szCs w:val="24"/>
        </w:rPr>
        <w:t>year.</w:t>
      </w:r>
    </w:p>
    <w:p w14:paraId="1CD2E080" w14:textId="3A3DC7D2" w:rsidR="009D2BA9" w:rsidRPr="00637F45" w:rsidRDefault="009D2BA9" w:rsidP="00637F45">
      <w:pPr>
        <w:spacing w:after="0" w:line="360" w:lineRule="auto"/>
        <w:ind w:right="46"/>
        <w:jc w:val="both"/>
        <w:rPr>
          <w:rFonts w:asciiTheme="majorBidi" w:hAnsiTheme="majorBidi" w:cstheme="majorBidi"/>
          <w:b/>
          <w:bCs/>
          <w:sz w:val="24"/>
          <w:szCs w:val="24"/>
        </w:rPr>
      </w:pPr>
      <w:r w:rsidRPr="00637F45">
        <w:rPr>
          <w:rFonts w:asciiTheme="majorBidi" w:hAnsiTheme="majorBidi" w:cstheme="majorBidi"/>
          <w:b/>
          <w:bCs/>
          <w:sz w:val="24"/>
          <w:szCs w:val="24"/>
        </w:rPr>
        <w:t>What are some of the challenges that you face as an individual in implementation of public health projects?</w:t>
      </w:r>
    </w:p>
    <w:p w14:paraId="084C5F0C" w14:textId="4A99AB97"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sz w:val="24"/>
          <w:szCs w:val="24"/>
          <w:lang w:eastAsia="en-001"/>
        </w:rPr>
        <w:t xml:space="preserve">The busyness of </w:t>
      </w:r>
      <w:r w:rsidR="007720A1" w:rsidRPr="00637F45">
        <w:rPr>
          <w:rFonts w:asciiTheme="majorBidi" w:eastAsia="Times New Roman" w:hAnsiTheme="majorBidi" w:cstheme="majorBidi"/>
          <w:sz w:val="24"/>
          <w:szCs w:val="24"/>
          <w:lang w:val="en-US" w:eastAsia="en-001"/>
        </w:rPr>
        <w:t xml:space="preserve">an individual or </w:t>
      </w:r>
      <w:r w:rsidRPr="00637F45">
        <w:rPr>
          <w:rFonts w:asciiTheme="majorBidi" w:eastAsia="Times New Roman" w:hAnsiTheme="majorBidi" w:cstheme="majorBidi"/>
          <w:sz w:val="24"/>
          <w:szCs w:val="24"/>
          <w:lang w:eastAsia="en-001"/>
        </w:rPr>
        <w:t xml:space="preserve">a project manager’s day-to-day business </w:t>
      </w:r>
      <w:r w:rsidR="007720A1" w:rsidRPr="00637F45">
        <w:rPr>
          <w:rFonts w:asciiTheme="majorBidi" w:eastAsia="Times New Roman" w:hAnsiTheme="majorBidi" w:cstheme="majorBidi"/>
          <w:sz w:val="24"/>
          <w:szCs w:val="24"/>
          <w:lang w:val="en-US" w:eastAsia="en-001"/>
        </w:rPr>
        <w:t xml:space="preserve">in implementation of projects </w:t>
      </w:r>
      <w:r w:rsidRPr="00637F45">
        <w:rPr>
          <w:rFonts w:asciiTheme="majorBidi" w:eastAsia="Times New Roman" w:hAnsiTheme="majorBidi" w:cstheme="majorBidi"/>
          <w:sz w:val="24"/>
          <w:szCs w:val="24"/>
          <w:lang w:eastAsia="en-001"/>
        </w:rPr>
        <w:t>means problems are often brushed aside with the hope that they will just disappear – which they rarely do.</w:t>
      </w:r>
    </w:p>
    <w:p w14:paraId="74E6F352" w14:textId="0CCFD698"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sz w:val="24"/>
          <w:szCs w:val="24"/>
          <w:lang w:eastAsia="en-001"/>
        </w:rPr>
        <w:t>Be proactive instead. Address any issues and create a successful project team. Here </w:t>
      </w:r>
      <w:r w:rsidR="007720A1" w:rsidRPr="00637F45">
        <w:rPr>
          <w:rFonts w:asciiTheme="majorBidi" w:eastAsia="Times New Roman" w:hAnsiTheme="majorBidi" w:cstheme="majorBidi"/>
          <w:sz w:val="24"/>
          <w:szCs w:val="24"/>
          <w:lang w:val="en-US" w:eastAsia="en-001"/>
        </w:rPr>
        <w:t xml:space="preserve">I </w:t>
      </w:r>
      <w:r w:rsidRPr="00637F45">
        <w:rPr>
          <w:rFonts w:asciiTheme="majorBidi" w:eastAsia="Times New Roman" w:hAnsiTheme="majorBidi" w:cstheme="majorBidi"/>
          <w:sz w:val="24"/>
          <w:szCs w:val="24"/>
          <w:lang w:eastAsia="en-001"/>
        </w:rPr>
        <w:t xml:space="preserve">list some of the most common </w:t>
      </w:r>
      <w:r w:rsidR="007720A1" w:rsidRPr="00637F45">
        <w:rPr>
          <w:rFonts w:asciiTheme="majorBidi" w:eastAsia="Times New Roman" w:hAnsiTheme="majorBidi" w:cstheme="majorBidi"/>
          <w:sz w:val="24"/>
          <w:szCs w:val="24"/>
          <w:lang w:val="en-US" w:eastAsia="en-001"/>
        </w:rPr>
        <w:t xml:space="preserve">challenges or </w:t>
      </w:r>
      <w:r w:rsidRPr="00637F45">
        <w:rPr>
          <w:rFonts w:asciiTheme="majorBidi" w:eastAsia="Times New Roman" w:hAnsiTheme="majorBidi" w:cstheme="majorBidi"/>
          <w:sz w:val="24"/>
          <w:szCs w:val="24"/>
          <w:lang w:eastAsia="en-001"/>
        </w:rPr>
        <w:t>problems that </w:t>
      </w:r>
      <w:r w:rsidR="007720A1" w:rsidRPr="00637F45">
        <w:rPr>
          <w:rFonts w:asciiTheme="majorBidi" w:eastAsia="Times New Roman" w:hAnsiTheme="majorBidi" w:cstheme="majorBidi"/>
          <w:sz w:val="24"/>
          <w:szCs w:val="24"/>
          <w:lang w:val="en-US" w:eastAsia="en-001"/>
        </w:rPr>
        <w:t xml:space="preserve">I and my </w:t>
      </w:r>
      <w:r w:rsidRPr="00637F45">
        <w:rPr>
          <w:rFonts w:asciiTheme="majorBidi" w:eastAsia="Times New Roman" w:hAnsiTheme="majorBidi" w:cstheme="majorBidi"/>
          <w:sz w:val="24"/>
          <w:szCs w:val="24"/>
          <w:lang w:eastAsia="en-001"/>
        </w:rPr>
        <w:t>project teams face. By confronting these – and therefore improving project outcomes – you can boost your own career, while working better together benefits everyone on the team.</w:t>
      </w:r>
    </w:p>
    <w:p w14:paraId="72F8CF6D" w14:textId="4BE5A827" w:rsidR="001C376A" w:rsidRPr="00637F45" w:rsidRDefault="001C376A" w:rsidP="00637F45">
      <w:pPr>
        <w:spacing w:line="360" w:lineRule="auto"/>
        <w:jc w:val="both"/>
        <w:rPr>
          <w:rFonts w:asciiTheme="majorBidi" w:hAnsiTheme="majorBidi" w:cstheme="majorBidi"/>
          <w:b/>
          <w:bCs/>
          <w:sz w:val="24"/>
          <w:szCs w:val="24"/>
        </w:rPr>
      </w:pPr>
      <w:r w:rsidRPr="00637F45">
        <w:rPr>
          <w:rFonts w:asciiTheme="majorBidi" w:hAnsiTheme="majorBidi" w:cstheme="majorBidi"/>
          <w:b/>
          <w:bCs/>
          <w:sz w:val="24"/>
          <w:szCs w:val="24"/>
        </w:rPr>
        <w:t>Poorly Defining the Goals and Objectives</w:t>
      </w:r>
      <w:r w:rsidR="000C466C" w:rsidRPr="00637F45">
        <w:rPr>
          <w:rFonts w:asciiTheme="majorBidi" w:hAnsiTheme="majorBidi" w:cstheme="majorBidi"/>
          <w:b/>
          <w:bCs/>
          <w:sz w:val="24"/>
          <w:szCs w:val="24"/>
          <w:lang w:val="en-US"/>
        </w:rPr>
        <w:t xml:space="preserve">. </w:t>
      </w:r>
      <w:r w:rsidRPr="00637F45">
        <w:rPr>
          <w:rFonts w:asciiTheme="majorBidi" w:hAnsiTheme="majorBidi" w:cstheme="majorBidi"/>
          <w:sz w:val="24"/>
          <w:szCs w:val="24"/>
        </w:rPr>
        <w:t>Poorly defined goals or goals without objectives pushes a project in danger. An important step in a project is to define goals and objectives</w:t>
      </w:r>
      <w:r w:rsidRPr="00637F45">
        <w:rPr>
          <w:rFonts w:asciiTheme="majorBidi" w:hAnsiTheme="majorBidi" w:cstheme="majorBidi"/>
          <w:sz w:val="24"/>
          <w:szCs w:val="24"/>
          <w:lang w:val="en-US"/>
        </w:rPr>
        <w:t xml:space="preserve"> </w:t>
      </w:r>
      <w:r w:rsidRPr="00637F45">
        <w:rPr>
          <w:rFonts w:asciiTheme="majorBidi" w:hAnsiTheme="majorBidi" w:cstheme="majorBidi"/>
          <w:sz w:val="24"/>
          <w:szCs w:val="24"/>
        </w:rPr>
        <w:t>and that becomes a major challenge. </w:t>
      </w:r>
    </w:p>
    <w:p w14:paraId="4E3A8D38" w14:textId="13D5594F" w:rsidR="001C376A" w:rsidRPr="00637F45" w:rsidRDefault="001C376A" w:rsidP="00637F45">
      <w:pPr>
        <w:pStyle w:val="NormalWeb"/>
        <w:spacing w:before="0" w:beforeAutospacing="0" w:after="0" w:afterAutospacing="0" w:line="360" w:lineRule="auto"/>
        <w:jc w:val="both"/>
        <w:rPr>
          <w:rFonts w:asciiTheme="majorBidi" w:hAnsiTheme="majorBidi" w:cstheme="majorBidi"/>
        </w:rPr>
      </w:pPr>
      <w:r w:rsidRPr="00637F45">
        <w:rPr>
          <w:rFonts w:asciiTheme="majorBidi" w:hAnsiTheme="majorBidi" w:cstheme="majorBidi"/>
        </w:rPr>
        <w:t>The project managers and team members might not be knowing what exactly to expect from the project. If the goals and objectives are not clearly defined, the project is doomed to fail. When no one is aware of the what’s, whys and when’s of the project, what will follow is a lot of confusion and chaos. </w:t>
      </w:r>
    </w:p>
    <w:p w14:paraId="37488AAA" w14:textId="77777777" w:rsidR="001C376A" w:rsidRPr="00637F45" w:rsidRDefault="001C376A" w:rsidP="00637F45">
      <w:pPr>
        <w:pStyle w:val="NormalWeb"/>
        <w:spacing w:before="0" w:beforeAutospacing="0" w:after="0" w:afterAutospacing="0" w:line="360" w:lineRule="auto"/>
        <w:jc w:val="both"/>
        <w:rPr>
          <w:rFonts w:asciiTheme="majorBidi" w:hAnsiTheme="majorBidi" w:cstheme="majorBidi"/>
        </w:rPr>
      </w:pPr>
      <w:r w:rsidRPr="00637F45">
        <w:rPr>
          <w:rFonts w:asciiTheme="majorBidi" w:hAnsiTheme="majorBidi" w:cstheme="majorBidi"/>
        </w:rPr>
        <w:t>Starting a project without </w:t>
      </w:r>
      <w:hyperlink r:id="rId9" w:history="1">
        <w:r w:rsidRPr="00637F45">
          <w:rPr>
            <w:rStyle w:val="Hyperlink"/>
            <w:rFonts w:asciiTheme="majorBidi" w:eastAsiaTheme="minorEastAsia" w:hAnsiTheme="majorBidi" w:cstheme="majorBidi"/>
            <w:b/>
            <w:bCs/>
            <w:color w:val="auto"/>
            <w:u w:val="none"/>
          </w:rPr>
          <w:t>clear objectives</w:t>
        </w:r>
      </w:hyperlink>
      <w:r w:rsidRPr="00637F45">
        <w:rPr>
          <w:rFonts w:asciiTheme="majorBidi" w:hAnsiTheme="majorBidi" w:cstheme="majorBidi"/>
        </w:rPr>
        <w:t>, a specific direction and a </w:t>
      </w:r>
      <w:hyperlink r:id="rId10" w:history="1">
        <w:r w:rsidRPr="00637F45">
          <w:rPr>
            <w:rStyle w:val="Hyperlink"/>
            <w:rFonts w:asciiTheme="majorBidi" w:eastAsiaTheme="minorEastAsia" w:hAnsiTheme="majorBidi" w:cstheme="majorBidi"/>
            <w:b/>
            <w:bCs/>
            <w:color w:val="auto"/>
            <w:u w:val="none"/>
          </w:rPr>
          <w:t>prepared plan</w:t>
        </w:r>
      </w:hyperlink>
      <w:r w:rsidRPr="00637F45">
        <w:rPr>
          <w:rFonts w:asciiTheme="majorBidi" w:hAnsiTheme="majorBidi" w:cstheme="majorBidi"/>
        </w:rPr>
        <w:t xml:space="preserve">; it’s like going on a road trip with no idea where you’re going and how to get there. You will </w:t>
      </w:r>
      <w:r w:rsidRPr="00637F45">
        <w:rPr>
          <w:rFonts w:asciiTheme="majorBidi" w:hAnsiTheme="majorBidi" w:cstheme="majorBidi"/>
        </w:rPr>
        <w:lastRenderedPageBreak/>
        <w:t>waste gas, time and effort. Likewise, your business suffers when there is no clarity and forethought before starting a project.</w:t>
      </w:r>
    </w:p>
    <w:p w14:paraId="3B229DF5" w14:textId="25D9634D" w:rsidR="001C376A" w:rsidRPr="00637F45" w:rsidRDefault="001C376A" w:rsidP="00637F45">
      <w:pPr>
        <w:shd w:val="clear" w:color="auto" w:fill="FFFFFF"/>
        <w:spacing w:before="300" w:after="300" w:line="360" w:lineRule="auto"/>
        <w:jc w:val="both"/>
        <w:rPr>
          <w:rFonts w:asciiTheme="majorBidi" w:hAnsiTheme="majorBidi" w:cstheme="majorBidi"/>
          <w:sz w:val="24"/>
          <w:szCs w:val="24"/>
        </w:rPr>
      </w:pPr>
      <w:r w:rsidRPr="00637F45">
        <w:rPr>
          <w:rFonts w:asciiTheme="majorBidi" w:hAnsiTheme="majorBidi" w:cstheme="majorBidi"/>
          <w:b/>
          <w:bCs/>
          <w:i/>
          <w:iCs/>
          <w:sz w:val="24"/>
          <w:szCs w:val="24"/>
        </w:rPr>
        <w:t>Solution</w:t>
      </w:r>
      <w:r w:rsidRPr="00637F45">
        <w:rPr>
          <w:rFonts w:asciiTheme="majorBidi" w:hAnsiTheme="majorBidi" w:cstheme="majorBidi"/>
          <w:i/>
          <w:iCs/>
          <w:sz w:val="24"/>
          <w:szCs w:val="24"/>
        </w:rPr>
        <w:t>:</w:t>
      </w:r>
      <w:r w:rsidRPr="00637F45">
        <w:rPr>
          <w:rFonts w:asciiTheme="majorBidi" w:hAnsiTheme="majorBidi" w:cstheme="majorBidi"/>
          <w:sz w:val="24"/>
          <w:szCs w:val="24"/>
        </w:rPr>
        <w:t xml:space="preserve"> Setting a goal is inclined towards developing a proposal and then defining objectives that would help to achieve the goal. When you know your goals, you can define the objectives that is the how, why, and what you need to do for project planning. This is why it’s recommended to hold a </w:t>
      </w:r>
      <w:r w:rsidR="00C709E9" w:rsidRPr="00637F45">
        <w:rPr>
          <w:rFonts w:asciiTheme="majorBidi" w:hAnsiTheme="majorBidi" w:cstheme="majorBidi"/>
          <w:sz w:val="24"/>
          <w:szCs w:val="24"/>
        </w:rPr>
        <w:t>kick off</w:t>
      </w:r>
      <w:r w:rsidRPr="00637F45">
        <w:rPr>
          <w:rFonts w:asciiTheme="majorBidi" w:hAnsiTheme="majorBidi" w:cstheme="majorBidi"/>
          <w:sz w:val="24"/>
          <w:szCs w:val="24"/>
        </w:rPr>
        <w:t xml:space="preserve"> meeting and use </w:t>
      </w:r>
      <w:hyperlink r:id="rId11" w:history="1">
        <w:r w:rsidRPr="00637F45">
          <w:rPr>
            <w:rFonts w:asciiTheme="majorBidi" w:hAnsiTheme="majorBidi" w:cstheme="majorBidi"/>
            <w:sz w:val="24"/>
            <w:szCs w:val="24"/>
          </w:rPr>
          <w:t>project planning software</w:t>
        </w:r>
      </w:hyperlink>
      <w:r w:rsidRPr="00637F45">
        <w:rPr>
          <w:rFonts w:asciiTheme="majorBidi" w:hAnsiTheme="majorBidi" w:cstheme="majorBidi"/>
          <w:sz w:val="24"/>
          <w:szCs w:val="24"/>
        </w:rPr>
        <w:t> to define clear goals.</w:t>
      </w:r>
    </w:p>
    <w:p w14:paraId="45BD065D" w14:textId="06E11D63" w:rsidR="0099606A" w:rsidRPr="00637F45" w:rsidRDefault="0099606A" w:rsidP="00637F45">
      <w:pPr>
        <w:spacing w:line="360" w:lineRule="auto"/>
        <w:jc w:val="both"/>
        <w:rPr>
          <w:rFonts w:asciiTheme="majorBidi" w:hAnsiTheme="majorBidi" w:cstheme="majorBidi"/>
          <w:b/>
          <w:bCs/>
          <w:sz w:val="24"/>
          <w:szCs w:val="24"/>
        </w:rPr>
      </w:pPr>
      <w:r w:rsidRPr="00637F45">
        <w:rPr>
          <w:rFonts w:asciiTheme="majorBidi" w:hAnsiTheme="majorBidi" w:cstheme="majorBidi"/>
          <w:b/>
          <w:bCs/>
          <w:sz w:val="24"/>
          <w:szCs w:val="24"/>
        </w:rPr>
        <w:t>Insufficient Team Skills</w:t>
      </w:r>
      <w:r w:rsidR="000C466C" w:rsidRPr="00637F45">
        <w:rPr>
          <w:rFonts w:asciiTheme="majorBidi" w:hAnsiTheme="majorBidi" w:cstheme="majorBidi"/>
          <w:b/>
          <w:bCs/>
          <w:sz w:val="24"/>
          <w:szCs w:val="24"/>
          <w:lang w:val="en-US"/>
        </w:rPr>
        <w:t xml:space="preserve">. </w:t>
      </w:r>
      <w:r w:rsidRPr="00637F45">
        <w:rPr>
          <w:rFonts w:asciiTheme="majorBidi" w:hAnsiTheme="majorBidi" w:cstheme="majorBidi"/>
          <w:sz w:val="24"/>
          <w:szCs w:val="24"/>
        </w:rPr>
        <w:t>A team is as good as its team members. If team members are not smart or are not trained enough to perform assigned tasks, it can put the development in a risky spot. But most of the times, the team members are assigned on their availability, not for their expertise for many projects. If team members are not skilled or trained enough to meet the challenges and perform </w:t>
      </w:r>
      <w:hyperlink r:id="rId12" w:history="1">
        <w:r w:rsidRPr="00637F45">
          <w:rPr>
            <w:rStyle w:val="Hyperlink"/>
            <w:rFonts w:asciiTheme="majorBidi" w:hAnsiTheme="majorBidi" w:cstheme="majorBidi"/>
            <w:color w:val="auto"/>
            <w:sz w:val="24"/>
            <w:szCs w:val="24"/>
            <w:u w:val="none"/>
          </w:rPr>
          <w:t>assigned tasks,</w:t>
        </w:r>
      </w:hyperlink>
      <w:r w:rsidRPr="00637F45">
        <w:rPr>
          <w:rFonts w:asciiTheme="majorBidi" w:hAnsiTheme="majorBidi" w:cstheme="majorBidi"/>
          <w:sz w:val="24"/>
          <w:szCs w:val="24"/>
        </w:rPr>
        <w:t> it can put the development of the project in a risky spot. </w:t>
      </w:r>
    </w:p>
    <w:p w14:paraId="7FA9E736" w14:textId="77777777" w:rsidR="0099606A" w:rsidRPr="00637F45" w:rsidRDefault="0099606A" w:rsidP="00637F45">
      <w:pPr>
        <w:pStyle w:val="NormalWeb"/>
        <w:spacing w:before="0" w:beforeAutospacing="0" w:after="0" w:afterAutospacing="0" w:line="360" w:lineRule="auto"/>
        <w:jc w:val="both"/>
        <w:rPr>
          <w:rFonts w:asciiTheme="majorBidi" w:hAnsiTheme="majorBidi" w:cstheme="majorBidi"/>
        </w:rPr>
      </w:pPr>
      <w:r w:rsidRPr="00637F45">
        <w:rPr>
          <w:rFonts w:asciiTheme="majorBidi" w:hAnsiTheme="majorBidi" w:cstheme="majorBidi"/>
        </w:rPr>
        <w:t>Some projects are challenging or demand a certain level of knowledge and expertise, so it is up to project managers to decide whether team members need to be trained or to add someone with the required skills. Besides this, qualities like the lack of accountability, blaming each other, and finger-pointing can also halt a project.</w:t>
      </w:r>
    </w:p>
    <w:p w14:paraId="1DAF4A86" w14:textId="43670467" w:rsidR="0099606A" w:rsidRPr="00637F45" w:rsidRDefault="0099606A" w:rsidP="00637F45">
      <w:pPr>
        <w:spacing w:line="360" w:lineRule="auto"/>
        <w:jc w:val="both"/>
        <w:rPr>
          <w:rFonts w:asciiTheme="majorBidi" w:hAnsiTheme="majorBidi" w:cstheme="majorBidi"/>
          <w:sz w:val="24"/>
          <w:szCs w:val="24"/>
        </w:rPr>
      </w:pPr>
      <w:r w:rsidRPr="00637F45">
        <w:rPr>
          <w:rFonts w:asciiTheme="majorBidi" w:hAnsiTheme="majorBidi" w:cstheme="majorBidi"/>
          <w:b/>
          <w:bCs/>
          <w:i/>
          <w:iCs/>
          <w:sz w:val="24"/>
          <w:szCs w:val="24"/>
        </w:rPr>
        <w:t>Solution</w:t>
      </w:r>
      <w:r w:rsidRPr="00637F45">
        <w:rPr>
          <w:rFonts w:asciiTheme="majorBidi" w:hAnsiTheme="majorBidi" w:cstheme="majorBidi"/>
          <w:i/>
          <w:iCs/>
          <w:sz w:val="24"/>
          <w:szCs w:val="24"/>
        </w:rPr>
        <w:t>:</w:t>
      </w:r>
      <w:r w:rsidRPr="00637F45">
        <w:rPr>
          <w:rFonts w:asciiTheme="majorBidi" w:hAnsiTheme="majorBidi" w:cstheme="majorBidi"/>
          <w:sz w:val="24"/>
          <w:szCs w:val="24"/>
        </w:rPr>
        <w:t xml:space="preserve"> Document the core set of skills needed to accomplish the workload and </w:t>
      </w:r>
      <w:proofErr w:type="spellStart"/>
      <w:r w:rsidRPr="00637F45">
        <w:rPr>
          <w:rFonts w:asciiTheme="majorBidi" w:hAnsiTheme="majorBidi" w:cstheme="majorBidi"/>
          <w:sz w:val="24"/>
          <w:szCs w:val="24"/>
        </w:rPr>
        <w:t>analyze</w:t>
      </w:r>
      <w:proofErr w:type="spellEnd"/>
      <w:r w:rsidRPr="00637F45">
        <w:rPr>
          <w:rFonts w:asciiTheme="majorBidi" w:hAnsiTheme="majorBidi" w:cstheme="majorBidi"/>
          <w:sz w:val="24"/>
          <w:szCs w:val="24"/>
        </w:rPr>
        <w:t xml:space="preserve"> the strengths and weaknesses of the team members. If required, train them to enhance their knowledge and end the skill gaps.</w:t>
      </w:r>
    </w:p>
    <w:p w14:paraId="13D27833" w14:textId="6EEA16A6" w:rsidR="00DD34B8" w:rsidRPr="00637F45" w:rsidRDefault="00DD34B8" w:rsidP="00637F45">
      <w:pPr>
        <w:spacing w:line="360" w:lineRule="auto"/>
        <w:jc w:val="both"/>
        <w:rPr>
          <w:rFonts w:asciiTheme="majorBidi" w:hAnsiTheme="majorBidi" w:cstheme="majorBidi"/>
          <w:b/>
          <w:bCs/>
          <w:sz w:val="24"/>
          <w:szCs w:val="24"/>
        </w:rPr>
      </w:pPr>
      <w:r w:rsidRPr="00637F45">
        <w:rPr>
          <w:rFonts w:asciiTheme="majorBidi" w:hAnsiTheme="majorBidi" w:cstheme="majorBidi"/>
          <w:b/>
          <w:bCs/>
          <w:sz w:val="24"/>
          <w:szCs w:val="24"/>
        </w:rPr>
        <w:t>Miscommunication Cause Conflicts</w:t>
      </w:r>
      <w:r w:rsidR="000C466C" w:rsidRPr="00637F45">
        <w:rPr>
          <w:rFonts w:asciiTheme="majorBidi" w:hAnsiTheme="majorBidi" w:cstheme="majorBidi"/>
          <w:b/>
          <w:bCs/>
          <w:sz w:val="24"/>
          <w:szCs w:val="24"/>
          <w:lang w:val="en-US"/>
        </w:rPr>
        <w:t xml:space="preserve">. </w:t>
      </w:r>
      <w:r w:rsidRPr="00637F45">
        <w:rPr>
          <w:rFonts w:asciiTheme="majorBidi" w:hAnsiTheme="majorBidi" w:cstheme="majorBidi"/>
          <w:sz w:val="24"/>
          <w:szCs w:val="24"/>
        </w:rPr>
        <w:t>How many times have you heard of communication issues as an excuse or explanation to unfinished tasks, projects don’t meet deadlines, conflicts or not working together? Miscommunication, poor communication,  is one of the biggest project management challenges that get in the way to </w:t>
      </w:r>
      <w:hyperlink r:id="rId13" w:history="1">
        <w:r w:rsidRPr="00637F45">
          <w:rPr>
            <w:rStyle w:val="Hyperlink"/>
            <w:rFonts w:asciiTheme="majorBidi" w:hAnsiTheme="majorBidi" w:cstheme="majorBidi"/>
            <w:color w:val="auto"/>
            <w:sz w:val="24"/>
            <w:szCs w:val="24"/>
            <w:u w:val="none"/>
          </w:rPr>
          <w:t>deliver projects successfully</w:t>
        </w:r>
      </w:hyperlink>
      <w:r w:rsidRPr="00637F45">
        <w:rPr>
          <w:rFonts w:asciiTheme="majorBidi" w:hAnsiTheme="majorBidi" w:cstheme="majorBidi"/>
          <w:sz w:val="24"/>
          <w:szCs w:val="24"/>
        </w:rPr>
        <w:t>. </w:t>
      </w:r>
    </w:p>
    <w:p w14:paraId="0C59F8A0" w14:textId="77777777" w:rsidR="00DD34B8" w:rsidRPr="00637F45" w:rsidRDefault="00DD34B8" w:rsidP="00637F45">
      <w:pPr>
        <w:pStyle w:val="NormalWeb"/>
        <w:spacing w:before="0" w:beforeAutospacing="0" w:after="0" w:afterAutospacing="0" w:line="360" w:lineRule="auto"/>
        <w:jc w:val="both"/>
        <w:rPr>
          <w:rFonts w:asciiTheme="majorBidi" w:hAnsiTheme="majorBidi" w:cstheme="majorBidi"/>
        </w:rPr>
      </w:pPr>
      <w:r w:rsidRPr="00637F45">
        <w:rPr>
          <w:rFonts w:asciiTheme="majorBidi" w:hAnsiTheme="majorBidi" w:cstheme="majorBidi"/>
        </w:rPr>
        <w:t>Communication skills are the project manager’s greatest asset. No matter if you are giving instructions, asking questions or seeking information, there’s always a challenge to provide clear and open communication.</w:t>
      </w:r>
    </w:p>
    <w:p w14:paraId="72A3B929" w14:textId="77777777" w:rsidR="00DD34B8" w:rsidRPr="00637F45" w:rsidRDefault="00DD34B8" w:rsidP="00637F45">
      <w:pPr>
        <w:pStyle w:val="NormalWeb"/>
        <w:spacing w:before="0" w:beforeAutospacing="0" w:after="0" w:afterAutospacing="0" w:line="360" w:lineRule="auto"/>
        <w:jc w:val="both"/>
        <w:rPr>
          <w:rFonts w:asciiTheme="majorBidi" w:hAnsiTheme="majorBidi" w:cstheme="majorBidi"/>
        </w:rPr>
      </w:pPr>
      <w:r w:rsidRPr="00637F45">
        <w:rPr>
          <w:rFonts w:asciiTheme="majorBidi" w:hAnsiTheme="majorBidi" w:cstheme="majorBidi"/>
        </w:rPr>
        <w:lastRenderedPageBreak/>
        <w:t>There’s a reason why project managers emphasize a lot on effective communication. Because, most often, successful communication translates into successful projects as 57 percent of projects fail due to breakdown in communications.</w:t>
      </w:r>
    </w:p>
    <w:p w14:paraId="78F32297" w14:textId="7FEEBA83" w:rsidR="00DD34B8" w:rsidRPr="00637F45" w:rsidRDefault="00DD34B8" w:rsidP="00637F45">
      <w:pPr>
        <w:shd w:val="clear" w:color="auto" w:fill="FFFFFF"/>
        <w:spacing w:before="300" w:after="300" w:line="360" w:lineRule="auto"/>
        <w:jc w:val="both"/>
        <w:rPr>
          <w:rFonts w:asciiTheme="majorBidi" w:eastAsia="Times New Roman" w:hAnsiTheme="majorBidi" w:cstheme="majorBidi"/>
          <w:b/>
          <w:bCs/>
          <w:sz w:val="24"/>
          <w:szCs w:val="24"/>
          <w:lang w:eastAsia="en-001"/>
        </w:rPr>
      </w:pPr>
      <w:r w:rsidRPr="00637F45">
        <w:rPr>
          <w:rFonts w:asciiTheme="majorBidi" w:hAnsiTheme="majorBidi" w:cstheme="majorBidi"/>
          <w:b/>
          <w:bCs/>
          <w:i/>
          <w:iCs/>
          <w:sz w:val="24"/>
          <w:szCs w:val="24"/>
        </w:rPr>
        <w:t>Solution</w:t>
      </w:r>
      <w:r w:rsidRPr="00637F45">
        <w:rPr>
          <w:rFonts w:asciiTheme="majorBidi" w:hAnsiTheme="majorBidi" w:cstheme="majorBidi"/>
          <w:i/>
          <w:iCs/>
          <w:sz w:val="24"/>
          <w:szCs w:val="24"/>
        </w:rPr>
        <w:t>:</w:t>
      </w:r>
      <w:r w:rsidRPr="00637F45">
        <w:rPr>
          <w:rFonts w:asciiTheme="majorBidi" w:hAnsiTheme="majorBidi" w:cstheme="majorBidi"/>
          <w:sz w:val="24"/>
          <w:szCs w:val="24"/>
        </w:rPr>
        <w:t> Determine proper communication flows for project members and develop a way to inform what information needs to be informed to project members. You can also use </w:t>
      </w:r>
      <w:hyperlink r:id="rId14" w:history="1">
        <w:r w:rsidRPr="00637F45">
          <w:rPr>
            <w:rStyle w:val="Hyperlink"/>
            <w:rFonts w:asciiTheme="majorBidi" w:hAnsiTheme="majorBidi" w:cstheme="majorBidi"/>
            <w:color w:val="auto"/>
            <w:sz w:val="24"/>
            <w:szCs w:val="24"/>
            <w:u w:val="none"/>
          </w:rPr>
          <w:t>collaboration software</w:t>
        </w:r>
      </w:hyperlink>
      <w:r w:rsidRPr="00637F45">
        <w:rPr>
          <w:rFonts w:asciiTheme="majorBidi" w:hAnsiTheme="majorBidi" w:cstheme="majorBidi"/>
          <w:sz w:val="24"/>
          <w:szCs w:val="24"/>
        </w:rPr>
        <w:t> such as Proof Hub to ensure that project members are in the loop of the recent developments in the project.</w:t>
      </w:r>
    </w:p>
    <w:p w14:paraId="098A4825" w14:textId="77777777" w:rsidR="00D251FB" w:rsidRPr="00637F45" w:rsidRDefault="00D251FB" w:rsidP="00637F45">
      <w:pPr>
        <w:spacing w:line="360" w:lineRule="auto"/>
        <w:jc w:val="both"/>
        <w:rPr>
          <w:rFonts w:asciiTheme="majorBidi" w:hAnsiTheme="majorBidi" w:cstheme="majorBidi"/>
          <w:b/>
          <w:bCs/>
          <w:sz w:val="24"/>
          <w:szCs w:val="24"/>
        </w:rPr>
      </w:pPr>
      <w:r w:rsidRPr="00637F45">
        <w:rPr>
          <w:rFonts w:asciiTheme="majorBidi" w:hAnsiTheme="majorBidi" w:cstheme="majorBidi"/>
          <w:b/>
          <w:bCs/>
          <w:sz w:val="24"/>
          <w:szCs w:val="24"/>
        </w:rPr>
        <w:t>Lack of Accountability</w:t>
      </w:r>
      <w:r w:rsidRPr="00637F45">
        <w:rPr>
          <w:rFonts w:asciiTheme="majorBidi" w:hAnsiTheme="majorBidi" w:cstheme="majorBidi"/>
          <w:b/>
          <w:bCs/>
          <w:sz w:val="24"/>
          <w:szCs w:val="24"/>
          <w:lang w:val="en-US"/>
        </w:rPr>
        <w:t xml:space="preserve">. </w:t>
      </w:r>
      <w:r w:rsidRPr="00637F45">
        <w:rPr>
          <w:rFonts w:asciiTheme="majorBidi" w:hAnsiTheme="majorBidi" w:cstheme="majorBidi"/>
          <w:sz w:val="24"/>
          <w:szCs w:val="24"/>
        </w:rPr>
        <w:t>Everyone wants accountability but a few teams have it. I’m sure we are well aware of the challenge. A project manager has to make sure that the team is accountable throughout their daily workloads. Accountability is visible in the form of blame game when things go wrong but is rarely in the picture when the things are right. </w:t>
      </w:r>
    </w:p>
    <w:p w14:paraId="5DAB23D3" w14:textId="06B58F0B" w:rsidR="00D251FB" w:rsidRPr="00637F45" w:rsidRDefault="00D251FB" w:rsidP="00637F45">
      <w:pPr>
        <w:pStyle w:val="NormalWeb"/>
        <w:spacing w:before="0" w:beforeAutospacing="0" w:after="0" w:afterAutospacing="0" w:line="360" w:lineRule="auto"/>
        <w:jc w:val="both"/>
        <w:rPr>
          <w:rFonts w:asciiTheme="majorBidi" w:hAnsiTheme="majorBidi" w:cstheme="majorBidi"/>
        </w:rPr>
      </w:pPr>
      <w:r w:rsidRPr="00637F45">
        <w:rPr>
          <w:rFonts w:asciiTheme="majorBidi" w:hAnsiTheme="majorBidi" w:cstheme="majorBidi"/>
          <w:b/>
          <w:bCs/>
          <w:i/>
          <w:iCs/>
        </w:rPr>
        <w:t>Solution: </w:t>
      </w:r>
      <w:r w:rsidRPr="00637F45">
        <w:rPr>
          <w:rFonts w:asciiTheme="majorBidi" w:hAnsiTheme="majorBidi" w:cstheme="majorBidi"/>
        </w:rPr>
        <w:t>To embrace accountability, make sure you begin it at the start of a project to build it into your workflow. The good news is that effective </w:t>
      </w:r>
      <w:hyperlink r:id="rId15" w:history="1">
        <w:r w:rsidRPr="00637F45">
          <w:rPr>
            <w:rStyle w:val="Hyperlink"/>
            <w:rFonts w:asciiTheme="majorBidi" w:eastAsiaTheme="minorEastAsia" w:hAnsiTheme="majorBidi" w:cstheme="majorBidi"/>
            <w:color w:val="auto"/>
            <w:u w:val="none"/>
          </w:rPr>
          <w:t>project management skills</w:t>
        </w:r>
      </w:hyperlink>
      <w:r w:rsidRPr="00637F45">
        <w:rPr>
          <w:rFonts w:asciiTheme="majorBidi" w:hAnsiTheme="majorBidi" w:cstheme="majorBidi"/>
        </w:rPr>
        <w:t> can be developed through project management training and skill development.</w:t>
      </w:r>
      <w:r w:rsidRPr="00637F45">
        <w:rPr>
          <w:rFonts w:asciiTheme="majorBidi" w:hAnsiTheme="majorBidi" w:cstheme="majorBidi"/>
          <w:i/>
          <w:iCs/>
        </w:rPr>
        <w:t> </w:t>
      </w:r>
    </w:p>
    <w:p w14:paraId="4D08259B" w14:textId="4B99930C"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Lack of trust</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Trust is crucial to teamwork, and it starts with people knowing each other. Team members absolutely need to be acquainted, both professionally and personally, particularly in projects where tensions will run high at some point. Otherwise members won’t understand each other, they won’t want to engage because they haven’t made that human connection and they won’t fully trust each other.</w:t>
      </w:r>
    </w:p>
    <w:p w14:paraId="6B09FDEA" w14:textId="35244317"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Conflict and tension</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Conflict or a difference of opinion can be healthy and, if carefully managed, can trigger useful debates. It can make people think differently, expanding knowledge and insight; innovation can happen and results flourish. Different opinions are not a bad thing. It’s how we handle the conflict that makes a difference. </w:t>
      </w:r>
    </w:p>
    <w:p w14:paraId="4AB7A68A" w14:textId="64E88A05"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Not sharing information</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 xml:space="preserve">Knowledge is not power – unless it’s shared. Project team members all bring a unique set of skills, knowledge, experience and wisdom to the table. </w:t>
      </w:r>
      <w:r w:rsidRPr="00637F45">
        <w:rPr>
          <w:rFonts w:asciiTheme="majorBidi" w:eastAsia="Times New Roman" w:hAnsiTheme="majorBidi" w:cstheme="majorBidi"/>
          <w:sz w:val="24"/>
          <w:szCs w:val="24"/>
          <w:lang w:eastAsia="en-001"/>
        </w:rPr>
        <w:lastRenderedPageBreak/>
        <w:t>Effective project teams fearlessly share regularly and generously for the benefit of everyone and for the benefit of the project’s success. This makes the capability of the whole team grow and gives the team more power. </w:t>
      </w:r>
    </w:p>
    <w:p w14:paraId="0C17ECE3" w14:textId="0B44705B"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 xml:space="preserve">Low </w:t>
      </w:r>
      <w:r w:rsidR="0074784F" w:rsidRPr="00637F45">
        <w:rPr>
          <w:rFonts w:asciiTheme="majorBidi" w:eastAsia="Times New Roman" w:hAnsiTheme="majorBidi" w:cstheme="majorBidi"/>
          <w:b/>
          <w:bCs/>
          <w:sz w:val="24"/>
          <w:szCs w:val="24"/>
          <w:lang w:eastAsia="en-001"/>
        </w:rPr>
        <w:t>engagement.</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Team engagement is crucial to business success. If engaged, team members on a given project will be interested in what they do, committed to the project mission and willing to go the extra mile. They are there in body as well as mentally and emotionally. The key to engagement is involvement – by involving others you make it impossible to stay detached.</w:t>
      </w:r>
    </w:p>
    <w:p w14:paraId="2948EB56" w14:textId="75B9C8F4"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Lack of transparency</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Without transparency, trust will suffer – both within the project team and with the end client. Transparency is becoming the presumed norm in project and programme management and expectations are growing. It starts at the top: the more senior you are, the more responsibility you have to be a role model for this. Employees will follow the leader’s behaviours, good or bad. When this is done well it can have a positive cascade effect throughout the organisation.</w:t>
      </w:r>
    </w:p>
    <w:p w14:paraId="55AC0BA3" w14:textId="637B34F2"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No long-term thinking</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Project managers have to get beyond day-to-day urgencies, see the big picture and consider how all parts of the project fit together. For a project team, this means being able to think beyond your own area, about how you fit into the wider change programme or project and how you impact the end client’s experience. This is about business sustainability and long-term success. Everyone is busy, but just being busy is not enough. Long-term project success requires long-term thinking.</w:t>
      </w:r>
    </w:p>
    <w:p w14:paraId="0014B935" w14:textId="42F86DDE"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Badly perceived, not delivering</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A project team has a brand, an image and a reputation created by the actions and behaviours of the team members. A large part of the perception is driven by how well the team delivers on expectations and promises made. As a project team, you need to make sure that everyone understands and takes responsibility for their roles in creating the perception of the team. This includes both what is delivered on the project and how it is delivered.</w:t>
      </w:r>
    </w:p>
    <w:p w14:paraId="6492FB59" w14:textId="29CB22E5"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lastRenderedPageBreak/>
        <w:t>Poor change management</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Change is constant and unless carefully managed, it can be detrimental to teamwork and results. Change starts and ends with communication. Whenever you think you’ve communicated enough, you need to communicate some more – and it needs to be interactive: listen, talk and involve. Be aware of the change curve, or the</w:t>
      </w:r>
      <w:r w:rsidR="003E64A1"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four predictable stages of change: denial/resistance, emotional, hopeful, commitment. Each stage is needed, but how long someone stays at each stage can be managed and kept to a minimum.</w:t>
      </w:r>
    </w:p>
    <w:p w14:paraId="19D1059A" w14:textId="1E85D698"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Working in silos</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Silo working is a reality for many project teams. Team members may sit side by side but not really work together. A great project team can be like the three musketeers – all for one and one for all. </w:t>
      </w:r>
      <w:r w:rsidR="0074784F" w:rsidRPr="00637F45">
        <w:rPr>
          <w:rFonts w:asciiTheme="majorBidi" w:eastAsia="Times New Roman" w:hAnsiTheme="majorBidi" w:cstheme="majorBidi"/>
          <w:sz w:val="24"/>
          <w:szCs w:val="24"/>
          <w:lang w:eastAsia="en-001"/>
        </w:rPr>
        <w:t>So,</w:t>
      </w:r>
      <w:r w:rsidRPr="00637F45">
        <w:rPr>
          <w:rFonts w:asciiTheme="majorBidi" w:eastAsia="Times New Roman" w:hAnsiTheme="majorBidi" w:cstheme="majorBidi"/>
          <w:sz w:val="24"/>
          <w:szCs w:val="24"/>
          <w:lang w:eastAsia="en-001"/>
        </w:rPr>
        <w:t xml:space="preserve"> if you are in a team, you may as well really be in it. Working together in earnest is about making the most of the fact that you are a team. Honour your time and efforts by seeing yourself as a full-time member of the team, not just an individual contributor. Imagine how great it would feel to be part of a team where everyone is thinking of the team and not just themselves – make that project a success by working together.</w:t>
      </w:r>
    </w:p>
    <w:p w14:paraId="1A9914B3" w14:textId="03EA4D31" w:rsidR="00B27E5C"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b/>
          <w:bCs/>
          <w:sz w:val="24"/>
          <w:szCs w:val="24"/>
          <w:lang w:eastAsia="en-001"/>
        </w:rPr>
        <w:t>Not going in the same direction</w:t>
      </w:r>
      <w:r w:rsidR="0074784F" w:rsidRPr="00637F45">
        <w:rPr>
          <w:rFonts w:asciiTheme="majorBidi" w:eastAsia="Times New Roman" w:hAnsiTheme="majorBidi" w:cstheme="majorBidi"/>
          <w:sz w:val="24"/>
          <w:szCs w:val="24"/>
          <w:lang w:val="en-US" w:eastAsia="en-001"/>
        </w:rPr>
        <w:t xml:space="preserve">. </w:t>
      </w:r>
      <w:r w:rsidRPr="00637F45">
        <w:rPr>
          <w:rFonts w:asciiTheme="majorBidi" w:eastAsia="Times New Roman" w:hAnsiTheme="majorBidi" w:cstheme="majorBidi"/>
          <w:sz w:val="24"/>
          <w:szCs w:val="24"/>
          <w:lang w:eastAsia="en-001"/>
        </w:rPr>
        <w:t>To walk in the same direction, a team needs to know where it is going or what it is contributing to (vision) and why (purpose). Spend time on this with your team. This clarity provides a framework and ‘reason to be’ that can rally any given project team to work together. Keep in mind that visions need to be compelling and purposes meaningful. People respond to the importance of both. </w:t>
      </w:r>
    </w:p>
    <w:p w14:paraId="360B321C" w14:textId="0EC3C56F" w:rsidR="0015439E" w:rsidRPr="00637F45" w:rsidRDefault="00B27E5C" w:rsidP="00637F45">
      <w:pPr>
        <w:shd w:val="clear" w:color="auto" w:fill="FFFFFF"/>
        <w:spacing w:before="300" w:after="300" w:line="360" w:lineRule="auto"/>
        <w:jc w:val="both"/>
        <w:rPr>
          <w:rFonts w:asciiTheme="majorBidi" w:eastAsia="Times New Roman" w:hAnsiTheme="majorBidi" w:cstheme="majorBidi"/>
          <w:sz w:val="24"/>
          <w:szCs w:val="24"/>
          <w:lang w:eastAsia="en-001"/>
        </w:rPr>
      </w:pPr>
      <w:r w:rsidRPr="00637F45">
        <w:rPr>
          <w:rFonts w:asciiTheme="majorBidi" w:eastAsia="Times New Roman" w:hAnsiTheme="majorBidi" w:cstheme="majorBidi"/>
          <w:sz w:val="24"/>
          <w:szCs w:val="24"/>
          <w:lang w:eastAsia="en-001"/>
        </w:rPr>
        <w:t>If you want to create a great project team, pay particular attention to behaviours. How we behave has an impact on others and affects how they behave. It’s when we change our behaviours that we can achieve transformational change.</w:t>
      </w:r>
    </w:p>
    <w:p w14:paraId="59F0148E" w14:textId="77777777" w:rsidR="00B53E50" w:rsidRPr="00637F45" w:rsidRDefault="00B53E50" w:rsidP="00637F45">
      <w:pPr>
        <w:spacing w:after="0" w:line="360" w:lineRule="auto"/>
        <w:ind w:right="46"/>
        <w:jc w:val="both"/>
        <w:rPr>
          <w:rFonts w:asciiTheme="majorBidi" w:hAnsiTheme="majorBidi" w:cstheme="majorBidi"/>
          <w:b/>
          <w:bCs/>
          <w:sz w:val="24"/>
          <w:szCs w:val="24"/>
        </w:rPr>
      </w:pPr>
    </w:p>
    <w:p w14:paraId="4F64FB81" w14:textId="77777777" w:rsidR="00B53E50" w:rsidRPr="00637F45" w:rsidRDefault="00B53E50" w:rsidP="00637F45">
      <w:pPr>
        <w:spacing w:after="0" w:line="360" w:lineRule="auto"/>
        <w:ind w:right="46"/>
        <w:jc w:val="both"/>
        <w:rPr>
          <w:rFonts w:asciiTheme="majorBidi" w:hAnsiTheme="majorBidi" w:cstheme="majorBidi"/>
          <w:b/>
          <w:bCs/>
          <w:sz w:val="24"/>
          <w:szCs w:val="24"/>
        </w:rPr>
      </w:pPr>
    </w:p>
    <w:p w14:paraId="60FB432C" w14:textId="6A51638D" w:rsidR="009D2BA9" w:rsidRPr="00637F45" w:rsidRDefault="009D2BA9" w:rsidP="00637F45">
      <w:pPr>
        <w:spacing w:after="0" w:line="360" w:lineRule="auto"/>
        <w:ind w:right="46"/>
        <w:jc w:val="both"/>
        <w:rPr>
          <w:rFonts w:asciiTheme="majorBidi" w:hAnsiTheme="majorBidi" w:cstheme="majorBidi"/>
          <w:b/>
          <w:bCs/>
          <w:sz w:val="24"/>
          <w:szCs w:val="24"/>
        </w:rPr>
      </w:pPr>
      <w:r w:rsidRPr="00637F45">
        <w:rPr>
          <w:rFonts w:asciiTheme="majorBidi" w:hAnsiTheme="majorBidi" w:cstheme="majorBidi"/>
          <w:b/>
          <w:bCs/>
          <w:sz w:val="24"/>
          <w:szCs w:val="24"/>
        </w:rPr>
        <w:lastRenderedPageBreak/>
        <w:t>One of the challenges faced by many third world countries is underdeveloped Health infrastructures. Do you agree with the statement? Support your answer with scholarly evidence and practical examples.</w:t>
      </w:r>
    </w:p>
    <w:p w14:paraId="15C1FF13" w14:textId="124DC88C" w:rsidR="003336EA" w:rsidRPr="00637F45" w:rsidRDefault="007720A1"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b/>
          <w:bCs/>
          <w:lang w:val="en-US"/>
        </w:rPr>
        <w:t>Yes, I do</w:t>
      </w:r>
      <w:r w:rsidR="0028648B" w:rsidRPr="00637F45">
        <w:rPr>
          <w:rFonts w:asciiTheme="majorBidi" w:hAnsiTheme="majorBidi" w:cstheme="majorBidi"/>
          <w:b/>
          <w:bCs/>
          <w:lang w:val="en-US"/>
        </w:rPr>
        <w:t>,</w:t>
      </w:r>
      <w:r w:rsidR="003336EA" w:rsidRPr="00637F45">
        <w:rPr>
          <w:rFonts w:asciiTheme="majorBidi" w:hAnsiTheme="majorBidi" w:cstheme="majorBidi"/>
          <w:b/>
          <w:bCs/>
          <w:color w:val="000000"/>
        </w:rPr>
        <w:t xml:space="preserve"> </w:t>
      </w:r>
      <w:r w:rsidR="003336EA" w:rsidRPr="00637F45">
        <w:rPr>
          <w:rFonts w:asciiTheme="majorBidi" w:hAnsiTheme="majorBidi" w:cstheme="majorBidi"/>
          <w:color w:val="000000"/>
          <w:lang w:val="en-US"/>
        </w:rPr>
        <w:t xml:space="preserve">because </w:t>
      </w:r>
      <w:r w:rsidR="003336EA" w:rsidRPr="00637F45">
        <w:rPr>
          <w:rFonts w:asciiTheme="majorBidi" w:hAnsiTheme="majorBidi" w:cstheme="majorBidi"/>
          <w:color w:val="000000"/>
        </w:rPr>
        <w:t xml:space="preserve">Many factors are responsible for the </w:t>
      </w:r>
      <w:r w:rsidR="0017591E">
        <w:rPr>
          <w:rFonts w:asciiTheme="majorBidi" w:hAnsiTheme="majorBidi" w:cstheme="majorBidi"/>
          <w:color w:val="000000"/>
          <w:lang w:val="en-US"/>
        </w:rPr>
        <w:t>underdevelopment of health infrastructures in many of the third world countries</w:t>
      </w:r>
      <w:r w:rsidR="003336EA" w:rsidRPr="00637F45">
        <w:rPr>
          <w:rFonts w:asciiTheme="majorBidi" w:hAnsiTheme="majorBidi" w:cstheme="majorBidi"/>
          <w:color w:val="000000"/>
        </w:rPr>
        <w:t>. Most obviously, economic resources are often insufficient to support the provision of essential services. The main recommendation of the WHO Commission on Macroeconomics and Health is for a substantial scaling up of expenditures on health care. A second problem is that the available resources are not allocated to the most effective interventions, are geographically concentrated in large cities, and do not reach the poor. Despite the WHO </w:t>
      </w:r>
      <w:r w:rsidR="003336EA" w:rsidRPr="00637F45">
        <w:rPr>
          <w:rFonts w:asciiTheme="majorBidi" w:hAnsiTheme="majorBidi" w:cstheme="majorBidi"/>
          <w:i/>
          <w:iCs/>
          <w:color w:val="000000"/>
        </w:rPr>
        <w:t>Alma Ata Declaration</w:t>
      </w:r>
      <w:r w:rsidR="003336EA" w:rsidRPr="00637F45">
        <w:rPr>
          <w:rFonts w:asciiTheme="majorBidi" w:hAnsiTheme="majorBidi" w:cstheme="majorBidi"/>
          <w:color w:val="000000"/>
        </w:rPr>
        <w:t>, the bulk of public health expenditure continues to be absorbed by hospital-based care delivered at some distance from poor rural population</w:t>
      </w:r>
      <w:r w:rsidR="003336EA" w:rsidRPr="00637F45">
        <w:rPr>
          <w:rFonts w:asciiTheme="majorBidi" w:hAnsiTheme="majorBidi" w:cstheme="majorBidi"/>
          <w:color w:val="000000"/>
          <w:lang w:val="en-US"/>
        </w:rPr>
        <w:t>s.</w:t>
      </w:r>
      <w:r w:rsidR="003336EA" w:rsidRPr="00637F45">
        <w:rPr>
          <w:rFonts w:asciiTheme="majorBidi" w:hAnsiTheme="majorBidi" w:cstheme="majorBidi"/>
          <w:color w:val="000000"/>
        </w:rPr>
        <w:t xml:space="preserve"> Shifting the balance of resources further toward primary care would not necessarily have the desired impact on the level and distribution of population health, however. There are major deficiencies in the quality of primary care delivered in many developing countries</w:t>
      </w:r>
      <w:r w:rsidR="003336EA" w:rsidRPr="00637F45">
        <w:rPr>
          <w:rFonts w:asciiTheme="majorBidi" w:hAnsiTheme="majorBidi" w:cstheme="majorBidi"/>
          <w:color w:val="000000"/>
          <w:lang w:val="en-US"/>
        </w:rPr>
        <w:t>.</w:t>
      </w:r>
    </w:p>
    <w:p w14:paraId="4E63409C"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Insufficient resources, inappropriate allocation, and inadequate quality are major impediments to the delivery of effective health care that reaches the poor. The access problem cannot be solved without tackling each of these deficiencies. Although the importance of these supply side issues is not underestimated, the primary focus of this paper is the low demand for health care, where it is available. Two sets of factors may suppress demand, those that limit ability to consume and those that lower willingness to consume. In the economist's parlance, constraints and preferences. Constraints are determined by the income of the household, the charges made for health care, and costs incurred to reach health services. Preferences are influenced by culture, knowledge of the potential benefits of health care, and the quality of the services available.</w:t>
      </w:r>
    </w:p>
    <w:p w14:paraId="7DA9453A" w14:textId="77777777" w:rsidR="00CE63E6" w:rsidRDefault="00CE63E6" w:rsidP="00637F45">
      <w:pPr>
        <w:pStyle w:val="NormalWeb"/>
        <w:shd w:val="clear" w:color="auto" w:fill="FFFFFF"/>
        <w:spacing w:line="360" w:lineRule="auto"/>
        <w:jc w:val="both"/>
        <w:rPr>
          <w:rFonts w:asciiTheme="majorBidi" w:hAnsiTheme="majorBidi" w:cstheme="majorBidi"/>
          <w:b/>
          <w:bCs/>
          <w:color w:val="000000"/>
        </w:rPr>
      </w:pPr>
    </w:p>
    <w:p w14:paraId="45959A82" w14:textId="77777777" w:rsidR="00CE63E6" w:rsidRDefault="00CE63E6" w:rsidP="00637F45">
      <w:pPr>
        <w:pStyle w:val="NormalWeb"/>
        <w:shd w:val="clear" w:color="auto" w:fill="FFFFFF"/>
        <w:spacing w:line="360" w:lineRule="auto"/>
        <w:jc w:val="both"/>
        <w:rPr>
          <w:rFonts w:asciiTheme="majorBidi" w:hAnsiTheme="majorBidi" w:cstheme="majorBidi"/>
          <w:b/>
          <w:bCs/>
          <w:color w:val="000000"/>
        </w:rPr>
      </w:pPr>
    </w:p>
    <w:p w14:paraId="50B2902A" w14:textId="61D1B83B"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b/>
          <w:bCs/>
          <w:color w:val="000000"/>
        </w:rPr>
        <w:lastRenderedPageBreak/>
        <w:t>Income</w:t>
      </w:r>
    </w:p>
    <w:p w14:paraId="6D517FE2"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lang w:val="en-US"/>
        </w:rPr>
      </w:pPr>
      <w:r w:rsidRPr="00637F45">
        <w:rPr>
          <w:rFonts w:asciiTheme="majorBidi" w:hAnsiTheme="majorBidi" w:cstheme="majorBidi"/>
          <w:color w:val="000000"/>
        </w:rPr>
        <w:t>The evidence reviewed in the section: </w:t>
      </w:r>
      <w:r w:rsidRPr="00637F45">
        <w:rPr>
          <w:rFonts w:asciiTheme="majorBidi" w:hAnsiTheme="majorBidi" w:cstheme="majorBidi"/>
          <w:i/>
          <w:iCs/>
          <w:color w:val="000000"/>
        </w:rPr>
        <w:t>Access to Effective Health Care in Developing Countries: Evidence</w:t>
      </w:r>
      <w:r w:rsidRPr="00637F45">
        <w:rPr>
          <w:rFonts w:asciiTheme="majorBidi" w:hAnsiTheme="majorBidi" w:cstheme="majorBidi"/>
          <w:color w:val="000000"/>
        </w:rPr>
        <w:t> shows a strong positive relationship between living standards and the utilization of health care. The relationship is not spurious. It holds after controlling for a multitude of other determinants of health care demand (see World Bank for a summary of evidence). For example, the probabilities that a woman receives prenatal care and receives a medically supervised delivery rise with income. Similarly, the positive association between income and child immunization holds in multivariate analyses</w:t>
      </w:r>
      <w:r w:rsidRPr="00637F45">
        <w:rPr>
          <w:rFonts w:asciiTheme="majorBidi" w:hAnsiTheme="majorBidi" w:cstheme="majorBidi"/>
          <w:color w:val="000000"/>
          <w:lang w:val="en-US"/>
        </w:rPr>
        <w:t>.</w:t>
      </w:r>
    </w:p>
    <w:p w14:paraId="6AA3FF21"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In a market setting, a positive impact of income on consumption is expected. Prices are less of a barrier to use for those with greater purchasing power. It is a little more surprising to find the relationship emerging for public care. This is understandable once it is recognized that charges are normally made for public care in the developing world. In addition, with long distances to travel to reach health services, the non-price costs can be substantial. Monetary costs of care ensure that income is an important determinant of health care utilization and its dispersion.</w:t>
      </w:r>
    </w:p>
    <w:p w14:paraId="307F82E9"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The nature of health financing in the developing world, with heavy reliance on out-of-pocket payments, strengthens the relationship between health care utilization and income. Risk pooling and cross-subsidization, possible with pre-payments systems, break the dependency of health care utilization on current income. With out-of-pocket financing and limited access to credit, which is the norm in many poor countries, current household income is the binding constraint on health care use.</w:t>
      </w:r>
    </w:p>
    <w:p w14:paraId="26CDEA08"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b/>
          <w:bCs/>
          <w:color w:val="000000"/>
        </w:rPr>
        <w:t>Prices</w:t>
      </w:r>
    </w:p>
    <w:p w14:paraId="4497F006"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 xml:space="preserve">Financing health care through out-of-pocket payments makes prices an important determinant of demand. In relative terms, the payments can be substantial. For example, for the poorest fifth of the population in Vietnam, the cost of a hospital visit is 22% of per capita annual household income net of food expenditure. It would be surprising if such </w:t>
      </w:r>
      <w:r w:rsidRPr="00637F45">
        <w:rPr>
          <w:rFonts w:asciiTheme="majorBidi" w:hAnsiTheme="majorBidi" w:cstheme="majorBidi"/>
          <w:color w:val="000000"/>
        </w:rPr>
        <w:lastRenderedPageBreak/>
        <w:t>charges did not deter demand. The evidence confirms that they do. There is some difference in the estimated strength of the relationship. Most studies of developing countries find health care to be price inelastic; demand falls less than proportionately to price. A few obtain estimates of price elastic demand.</w:t>
      </w:r>
    </w:p>
    <w:p w14:paraId="13DFFC16"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There is strong empirical support for the proposition that the poor are more price sensitive than the better off. Increases in user charges will raise the share of health care consumed by the better off, unless effective mechanisms are implemented to shield the poor from these charges. Unfortunately, the general experience with fee waivers, particularly in Africa, is not encouraging (see </w:t>
      </w:r>
      <w:r w:rsidRPr="00637F45">
        <w:rPr>
          <w:rFonts w:asciiTheme="majorBidi" w:hAnsiTheme="majorBidi" w:cstheme="majorBidi"/>
          <w:i/>
          <w:iCs/>
          <w:color w:val="000000"/>
        </w:rPr>
        <w:t>Strategies to Raise Utilization of Effective Interventions</w:t>
      </w:r>
      <w:r w:rsidRPr="00637F45">
        <w:rPr>
          <w:rFonts w:asciiTheme="majorBidi" w:hAnsiTheme="majorBidi" w:cstheme="majorBidi"/>
          <w:color w:val="000000"/>
        </w:rPr>
        <w:t>). User fees often effectively exclude the poor from essential services, while recovering only a fraction of costs. Abolition of user fees in Uganda was associated with increase in utilization by the poor but this was not true in South Africa, where fees for maternal and child health services where removed. The effect of price increases can be offset by quality improvements. There is evidence from Africa that if increased user charges are combined with reductions in travel time and improvements in quality, utilization can increase, even for the poor.</w:t>
      </w:r>
    </w:p>
    <w:p w14:paraId="12D68CAB"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 xml:space="preserve">Informal payments are substantial in many public health care systems. They are often greater than formal charges and may exist when official charges do not. These payments are particularly prevalent in the former Soviet Union and Eastern Bloc. In Armenia in 1999, 91% of users were paying informally for public health care. In Azerbaijan and Poland, the figure was 78%. But it is not an isolated phenomenon. In one region of rural India, the poor are paying almost as much to visit a "free" public health </w:t>
      </w:r>
      <w:proofErr w:type="spellStart"/>
      <w:r w:rsidRPr="00637F45">
        <w:rPr>
          <w:rFonts w:asciiTheme="majorBidi" w:hAnsiTheme="majorBidi" w:cstheme="majorBidi"/>
          <w:color w:val="000000"/>
        </w:rPr>
        <w:t>center</w:t>
      </w:r>
      <w:proofErr w:type="spellEnd"/>
      <w:r w:rsidRPr="00637F45">
        <w:rPr>
          <w:rFonts w:asciiTheme="majorBidi" w:hAnsiTheme="majorBidi" w:cstheme="majorBidi"/>
          <w:color w:val="000000"/>
        </w:rPr>
        <w:t xml:space="preserve"> as for a consultation with a private doctor.</w:t>
      </w:r>
    </w:p>
    <w:p w14:paraId="4BDF4A32"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b/>
          <w:bCs/>
          <w:color w:val="000000"/>
        </w:rPr>
        <w:t>Costs other than charges</w:t>
      </w:r>
    </w:p>
    <w:p w14:paraId="502E4458"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 xml:space="preserve">In addition to charges made by the health care providers, travel costs and foregone earnings are important costs of consuming health care in the developing world. In rural areas, the distances to health care facilities and the poor condition of roads mean that time, effort, </w:t>
      </w:r>
      <w:r w:rsidRPr="00637F45">
        <w:rPr>
          <w:rFonts w:asciiTheme="majorBidi" w:hAnsiTheme="majorBidi" w:cstheme="majorBidi"/>
          <w:color w:val="000000"/>
        </w:rPr>
        <w:lastRenderedPageBreak/>
        <w:t>and cost required to arrive at the point of delivery can be substantial. The evidence confirms the expected negative impact on health care utilization. Halving the distance to public health facilities in Ghana was estimated to almost double their utilization rate. The demand of the poor has been found to be more sensitive to travel time that of the better off in Cote d'Ivoire.</w:t>
      </w:r>
    </w:p>
    <w:p w14:paraId="1A00B831"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b/>
          <w:bCs/>
          <w:color w:val="000000"/>
        </w:rPr>
        <w:t>Culture and gender issues</w:t>
      </w:r>
    </w:p>
    <w:p w14:paraId="28A6E992" w14:textId="77777777" w:rsidR="003336EA" w:rsidRPr="00637F45" w:rsidRDefault="003336EA" w:rsidP="00637F45">
      <w:pPr>
        <w:pStyle w:val="NormalWeb"/>
        <w:shd w:val="clear" w:color="auto" w:fill="FFFFFF"/>
        <w:spacing w:before="0" w:line="360" w:lineRule="auto"/>
        <w:jc w:val="both"/>
        <w:rPr>
          <w:rFonts w:asciiTheme="majorBidi" w:hAnsiTheme="majorBidi" w:cstheme="majorBidi"/>
          <w:color w:val="000000"/>
        </w:rPr>
      </w:pPr>
      <w:r w:rsidRPr="00637F45">
        <w:rPr>
          <w:rFonts w:asciiTheme="majorBidi" w:hAnsiTheme="majorBidi" w:cstheme="majorBidi"/>
          <w:color w:val="000000"/>
        </w:rPr>
        <w:t>Low demand for modern health interventions often derives from deep-rooted attitudes that reflect culture and social norms. One example are continued preferences for traditional over modern therapies. The fact that use of traditional therapies generally declines with income and education suggests that social norms are not inviolable. Adherence to norms is influenced by the socioeconomic environment.</w:t>
      </w:r>
    </w:p>
    <w:p w14:paraId="265B619A"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 xml:space="preserve">Gender attitudes and roles are particularly important determinants of health seeking </w:t>
      </w:r>
      <w:proofErr w:type="spellStart"/>
      <w:r w:rsidRPr="00637F45">
        <w:rPr>
          <w:rFonts w:asciiTheme="majorBidi" w:hAnsiTheme="majorBidi" w:cstheme="majorBidi"/>
          <w:color w:val="000000"/>
        </w:rPr>
        <w:t>behavior</w:t>
      </w:r>
      <w:proofErr w:type="spellEnd"/>
      <w:r w:rsidRPr="00637F45">
        <w:rPr>
          <w:rFonts w:asciiTheme="majorBidi" w:hAnsiTheme="majorBidi" w:cstheme="majorBidi"/>
          <w:color w:val="000000"/>
        </w:rPr>
        <w:t>. Raising access to maternal, reproductive, and child health interventions is a major challenge within societies that restrict the public lives of women. Again, the social is not completely divorced from the economic. There is evidence from Indonesia that the utilization of prenatal care increases with the control a woman exercises over household finances. Causality is a moot point. In Africa, women make more use of public health care than men in the highest income group but the gender bias is the opposite in the lowest income groups.</w:t>
      </w:r>
    </w:p>
    <w:p w14:paraId="1ABC2970"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b/>
          <w:bCs/>
          <w:color w:val="000000"/>
        </w:rPr>
        <w:t>Knowledge and education</w:t>
      </w:r>
    </w:p>
    <w:p w14:paraId="3F8E7505"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t>Recognition of illness and the potential benefits of treatment are prerequisites for health care demand. Where a large proportion of the population is in poor health, this becomes the norm and illness is not easily recognized. If treatment coverage is low, there is less opportunity to learn of its benefit. The unfortunate outcome can be the continued toleration of illness and disease.</w:t>
      </w:r>
    </w:p>
    <w:p w14:paraId="572C17A8"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color w:val="000000"/>
        </w:rPr>
        <w:lastRenderedPageBreak/>
        <w:t>In India, 2 in 5 children are not fully immunized, despite the fact that immunization, at least in principle, is free. Almost a third of mothers said that they had not immunized their children because they were not aware of the benefits, and a further 30% claimed not to know where to go to get their child vaccinated. A detailed study of a North Indian village demonstrates the importance of poor knowledge in diminishing demand for effective interventions. Households are typically passive users of vaccines, accepting them when presented with them at doorstep but with little or no active demand. There is very poor knowledge of the link between vaccine and disease and the pace of learning of the relationship is slow. To raise utilization, it is important for the community to develop trust in the provider. Given the link between immunization and health is not immediately observable, trust can be developed through observation of the effectiveness of other services provided. The poor quality of many of the services provided impedes the development of trust.</w:t>
      </w:r>
    </w:p>
    <w:p w14:paraId="519475E0" w14:textId="77777777" w:rsidR="003336EA" w:rsidRPr="00637F45" w:rsidRDefault="003336EA" w:rsidP="00637F45">
      <w:pPr>
        <w:pStyle w:val="NormalWeb"/>
        <w:shd w:val="clear" w:color="auto" w:fill="FFFFFF"/>
        <w:spacing w:line="360" w:lineRule="auto"/>
        <w:jc w:val="both"/>
        <w:rPr>
          <w:rFonts w:asciiTheme="majorBidi" w:hAnsiTheme="majorBidi" w:cstheme="majorBidi"/>
          <w:color w:val="000000"/>
        </w:rPr>
      </w:pPr>
      <w:r w:rsidRPr="00637F45">
        <w:rPr>
          <w:rFonts w:asciiTheme="majorBidi" w:hAnsiTheme="majorBidi" w:cstheme="majorBidi"/>
          <w:b/>
          <w:bCs/>
          <w:color w:val="000000"/>
        </w:rPr>
        <w:t>Demand responses to poor quality</w:t>
      </w:r>
    </w:p>
    <w:p w14:paraId="224CE36D" w14:textId="477AF727" w:rsidR="009D2BA9" w:rsidRPr="00637F45" w:rsidRDefault="003336EA" w:rsidP="00637F45">
      <w:pPr>
        <w:spacing w:before="240" w:after="0" w:line="360" w:lineRule="auto"/>
        <w:ind w:right="46"/>
        <w:jc w:val="both"/>
        <w:rPr>
          <w:rFonts w:asciiTheme="majorBidi" w:hAnsiTheme="majorBidi" w:cstheme="majorBidi"/>
          <w:b/>
          <w:bCs/>
          <w:sz w:val="24"/>
          <w:szCs w:val="24"/>
        </w:rPr>
      </w:pPr>
      <w:r w:rsidRPr="00637F45">
        <w:rPr>
          <w:rFonts w:asciiTheme="majorBidi" w:hAnsiTheme="majorBidi" w:cstheme="majorBidi"/>
          <w:color w:val="000000"/>
          <w:sz w:val="24"/>
          <w:szCs w:val="24"/>
        </w:rPr>
        <w:t>Poor quality of health services is a major problem in many, but not all, developing countries. Facilities open and close irregularly; absenteeism rates of doctors and nurses can be very high; staff can be hostile, even violent to patients; misdiagnosis is not uncommon; medicines are all too often unavailable, sometimes due to staff pilfering for use in private practice; and there is inappropriate prescribing and treatment. Deficiencies in quality have direct implications for access to </w:t>
      </w:r>
      <w:r w:rsidRPr="00637F45">
        <w:rPr>
          <w:rFonts w:asciiTheme="majorBidi" w:hAnsiTheme="majorBidi" w:cstheme="majorBidi"/>
          <w:i/>
          <w:iCs/>
          <w:color w:val="000000"/>
          <w:sz w:val="24"/>
          <w:szCs w:val="24"/>
        </w:rPr>
        <w:t>effective</w:t>
      </w:r>
      <w:r w:rsidRPr="00637F45">
        <w:rPr>
          <w:rFonts w:asciiTheme="majorBidi" w:hAnsiTheme="majorBidi" w:cstheme="majorBidi"/>
          <w:color w:val="000000"/>
          <w:sz w:val="24"/>
          <w:szCs w:val="24"/>
        </w:rPr>
        <w:t> health care. Further, one expects that demand will diminish in response to the poor quality of the care offered. The evidence confirms the hypothesis</w:t>
      </w:r>
      <w:r w:rsidRPr="00637F45">
        <w:rPr>
          <w:rFonts w:asciiTheme="majorBidi" w:hAnsiTheme="majorBidi" w:cstheme="majorBidi"/>
          <w:color w:val="000000"/>
          <w:sz w:val="24"/>
          <w:szCs w:val="24"/>
          <w:lang w:val="en-US"/>
        </w:rPr>
        <w:t>.</w:t>
      </w:r>
      <w:r w:rsidRPr="00637F45">
        <w:rPr>
          <w:rFonts w:asciiTheme="majorBidi" w:hAnsiTheme="majorBidi" w:cstheme="majorBidi"/>
          <w:color w:val="000000"/>
          <w:sz w:val="24"/>
          <w:szCs w:val="24"/>
        </w:rPr>
        <w:t xml:space="preserve"> A decline in quality of public health care in Ghana was associated with 40% fall in utilization within only five years (1979-</w:t>
      </w:r>
      <w:proofErr w:type="gramStart"/>
      <w:r w:rsidRPr="00637F45">
        <w:rPr>
          <w:rFonts w:asciiTheme="majorBidi" w:hAnsiTheme="majorBidi" w:cstheme="majorBidi"/>
          <w:color w:val="000000"/>
          <w:sz w:val="24"/>
          <w:szCs w:val="24"/>
        </w:rPr>
        <w:t>1983)</w:t>
      </w:r>
      <w:r w:rsidR="009D2BA9" w:rsidRPr="00637F45">
        <w:rPr>
          <w:rFonts w:asciiTheme="majorBidi" w:hAnsiTheme="majorBidi" w:cstheme="majorBidi"/>
          <w:b/>
          <w:bCs/>
          <w:sz w:val="24"/>
          <w:szCs w:val="24"/>
        </w:rPr>
        <w:t>What</w:t>
      </w:r>
      <w:proofErr w:type="gramEnd"/>
      <w:r w:rsidR="009D2BA9" w:rsidRPr="00637F45">
        <w:rPr>
          <w:rFonts w:asciiTheme="majorBidi" w:hAnsiTheme="majorBidi" w:cstheme="majorBidi"/>
          <w:b/>
          <w:bCs/>
          <w:sz w:val="24"/>
          <w:szCs w:val="24"/>
        </w:rPr>
        <w:t xml:space="preserve"> is entailed in the project cost estimate of any health project</w:t>
      </w:r>
    </w:p>
    <w:p w14:paraId="173B98D8" w14:textId="77777777" w:rsidR="00DD672D" w:rsidRPr="00637F45" w:rsidRDefault="00DD672D" w:rsidP="00637F45">
      <w:pPr>
        <w:spacing w:before="240"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Define Estimate’s Purpose: </w:t>
      </w:r>
      <w:r w:rsidRPr="00637F45">
        <w:rPr>
          <w:rFonts w:asciiTheme="majorBidi" w:hAnsiTheme="majorBidi" w:cstheme="majorBidi"/>
          <w:sz w:val="24"/>
          <w:szCs w:val="24"/>
          <w:lang w:eastAsia="en-001"/>
        </w:rPr>
        <w:t>Determine the purpose of the estimate, the level of detail which is required, who receives the estimate and the overall scope of the estimate.</w:t>
      </w:r>
    </w:p>
    <w:p w14:paraId="64634E5D"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lastRenderedPageBreak/>
        <w:t>Develop Estimating Plan:</w:t>
      </w:r>
      <w:r w:rsidRPr="00637F45">
        <w:rPr>
          <w:rFonts w:asciiTheme="majorBidi" w:hAnsiTheme="majorBidi" w:cstheme="majorBidi"/>
          <w:sz w:val="24"/>
          <w:szCs w:val="24"/>
          <w:lang w:eastAsia="en-001"/>
        </w:rPr>
        <w:t> Assemble a cost-estimating team, and outline their approach. </w:t>
      </w:r>
      <w:hyperlink r:id="rId16" w:tgtFrame="_blank" w:history="1">
        <w:r w:rsidRPr="00637F45">
          <w:rPr>
            <w:rFonts w:asciiTheme="majorBidi" w:hAnsiTheme="majorBidi" w:cstheme="majorBidi"/>
            <w:sz w:val="24"/>
            <w:szCs w:val="24"/>
            <w:lang w:eastAsia="en-001"/>
          </w:rPr>
          <w:t>Develop a timeline</w:t>
        </w:r>
      </w:hyperlink>
      <w:r w:rsidRPr="00637F45">
        <w:rPr>
          <w:rFonts w:asciiTheme="majorBidi" w:hAnsiTheme="majorBidi" w:cstheme="majorBidi"/>
          <w:sz w:val="24"/>
          <w:szCs w:val="24"/>
          <w:lang w:eastAsia="en-001"/>
        </w:rPr>
        <w:t>, and determine who will do the independent cost estimate. Finally, create the team’s schedule.</w:t>
      </w:r>
    </w:p>
    <w:p w14:paraId="50C232F4"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Define Characteristics: </w:t>
      </w:r>
      <w:r w:rsidRPr="00637F45">
        <w:rPr>
          <w:rFonts w:asciiTheme="majorBidi" w:hAnsiTheme="majorBidi" w:cstheme="majorBidi"/>
          <w:sz w:val="24"/>
          <w:szCs w:val="24"/>
          <w:lang w:eastAsia="en-001"/>
        </w:rPr>
        <w:t>Create a baseline description of the purpose, system and performance characteristics. This includes any technology implications, system configurations, schedules, strategies and relations to existing systems. Don’t forget support, security, risk items, testing and production, deployment and maintenance, and any similar legacy systems.</w:t>
      </w:r>
    </w:p>
    <w:p w14:paraId="4529AD6E"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Determine Estimating Approach:</w:t>
      </w:r>
      <w:r w:rsidRPr="00637F45">
        <w:rPr>
          <w:rFonts w:asciiTheme="majorBidi" w:hAnsiTheme="majorBidi" w:cstheme="majorBidi"/>
          <w:sz w:val="24"/>
          <w:szCs w:val="24"/>
          <w:lang w:eastAsia="en-001"/>
        </w:rPr>
        <w:t> Define a </w:t>
      </w:r>
      <w:hyperlink r:id="rId17" w:tgtFrame="_blank" w:history="1">
        <w:r w:rsidRPr="00637F45">
          <w:rPr>
            <w:rFonts w:asciiTheme="majorBidi" w:hAnsiTheme="majorBidi" w:cstheme="majorBidi"/>
            <w:sz w:val="24"/>
            <w:szCs w:val="24"/>
            <w:lang w:eastAsia="en-001"/>
          </w:rPr>
          <w:t>work breakdown structure (WBS)</w:t>
        </w:r>
      </w:hyperlink>
      <w:r w:rsidRPr="00637F45">
        <w:rPr>
          <w:rFonts w:asciiTheme="majorBidi" w:hAnsiTheme="majorBidi" w:cstheme="majorBidi"/>
          <w:sz w:val="24"/>
          <w:szCs w:val="24"/>
          <w:lang w:eastAsia="en-001"/>
        </w:rPr>
        <w:t>, and choose an estimating method that is best suited for each element in the WBS. Cross-check for cost and schedule drivers; then create a checklist.</w:t>
      </w:r>
    </w:p>
    <w:p w14:paraId="6AEF394A"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Identify Rule and Assumptions:</w:t>
      </w:r>
      <w:r w:rsidRPr="00637F45">
        <w:rPr>
          <w:rFonts w:asciiTheme="majorBidi" w:hAnsiTheme="majorBidi" w:cstheme="majorBidi"/>
          <w:sz w:val="24"/>
          <w:szCs w:val="24"/>
          <w:lang w:eastAsia="en-001"/>
        </w:rPr>
        <w:t> Clearly define what is included and excluded from the estimate, and identify specific assumptions.</w:t>
      </w:r>
    </w:p>
    <w:p w14:paraId="7675AE09"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Obtain Data: </w:t>
      </w:r>
      <w:r w:rsidRPr="00637F45">
        <w:rPr>
          <w:rFonts w:asciiTheme="majorBidi" w:hAnsiTheme="majorBidi" w:cstheme="majorBidi"/>
          <w:sz w:val="24"/>
          <w:szCs w:val="24"/>
          <w:lang w:eastAsia="en-001"/>
        </w:rPr>
        <w:t xml:space="preserve">Create a data collection plan, and </w:t>
      </w:r>
      <w:proofErr w:type="spellStart"/>
      <w:r w:rsidRPr="00637F45">
        <w:rPr>
          <w:rFonts w:asciiTheme="majorBidi" w:hAnsiTheme="majorBidi" w:cstheme="majorBidi"/>
          <w:sz w:val="24"/>
          <w:szCs w:val="24"/>
          <w:lang w:eastAsia="en-001"/>
        </w:rPr>
        <w:t>analyze</w:t>
      </w:r>
      <w:proofErr w:type="spellEnd"/>
      <w:r w:rsidRPr="00637F45">
        <w:rPr>
          <w:rFonts w:asciiTheme="majorBidi" w:hAnsiTheme="majorBidi" w:cstheme="majorBidi"/>
          <w:sz w:val="24"/>
          <w:szCs w:val="24"/>
          <w:lang w:eastAsia="en-001"/>
        </w:rPr>
        <w:t xml:space="preserve"> data to find cost drivers.</w:t>
      </w:r>
    </w:p>
    <w:p w14:paraId="1BA28DAD"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Develop Point Estimate:</w:t>
      </w:r>
      <w:r w:rsidRPr="00637F45">
        <w:rPr>
          <w:rFonts w:asciiTheme="majorBidi" w:hAnsiTheme="majorBidi" w:cstheme="majorBidi"/>
          <w:sz w:val="24"/>
          <w:szCs w:val="24"/>
          <w:lang w:eastAsia="en-001"/>
        </w:rPr>
        <w:t> Develop a cost model by estimating each WBS element.</w:t>
      </w:r>
    </w:p>
    <w:p w14:paraId="4621E9CF"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Conduct Sensitivity Analysis:</w:t>
      </w:r>
      <w:r w:rsidRPr="00637F45">
        <w:rPr>
          <w:rFonts w:asciiTheme="majorBidi" w:hAnsiTheme="majorBidi" w:cstheme="majorBidi"/>
          <w:sz w:val="24"/>
          <w:szCs w:val="24"/>
          <w:lang w:eastAsia="en-001"/>
        </w:rPr>
        <w:t> Test sensitivity of costs to changes in estimating input values and key assumptions, and determine key cost drivers.</w:t>
      </w:r>
    </w:p>
    <w:p w14:paraId="1E137A60"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Conduct Risk and Uncertainty Analysis: </w:t>
      </w:r>
      <w:r w:rsidRPr="00637F45">
        <w:rPr>
          <w:rFonts w:asciiTheme="majorBidi" w:hAnsiTheme="majorBidi" w:cstheme="majorBidi"/>
          <w:sz w:val="24"/>
          <w:szCs w:val="24"/>
          <w:lang w:eastAsia="en-001"/>
        </w:rPr>
        <w:t>Determine the cost, schedule and technical risks inherent with each item on the WBS and how to manage them.</w:t>
      </w:r>
    </w:p>
    <w:p w14:paraId="6C4A75FC"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Document the Estimate:</w:t>
      </w:r>
      <w:r w:rsidRPr="00637F45">
        <w:rPr>
          <w:rFonts w:asciiTheme="majorBidi" w:hAnsiTheme="majorBidi" w:cstheme="majorBidi"/>
          <w:sz w:val="24"/>
          <w:szCs w:val="24"/>
          <w:lang w:eastAsia="en-001"/>
        </w:rPr>
        <w:t> Have documentation for each step in the process to keep everyone on the same page with the cost estimate.</w:t>
      </w:r>
    </w:p>
    <w:p w14:paraId="7F9D3ED4"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Present Estimate to Management:</w:t>
      </w:r>
      <w:r w:rsidRPr="00637F45">
        <w:rPr>
          <w:rFonts w:asciiTheme="majorBidi" w:hAnsiTheme="majorBidi" w:cstheme="majorBidi"/>
          <w:sz w:val="24"/>
          <w:szCs w:val="24"/>
          <w:lang w:eastAsia="en-001"/>
        </w:rPr>
        <w:t> Brief decision-makers on cost estimates to get approval.</w:t>
      </w:r>
    </w:p>
    <w:p w14:paraId="4E8035A3" w14:textId="1E2CCFCC"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Update Estimate:</w:t>
      </w:r>
      <w:r w:rsidRPr="00637F45">
        <w:rPr>
          <w:rFonts w:asciiTheme="majorBidi" w:hAnsiTheme="majorBidi" w:cstheme="majorBidi"/>
          <w:sz w:val="24"/>
          <w:szCs w:val="24"/>
          <w:lang w:eastAsia="en-001"/>
        </w:rPr>
        <w:t xml:space="preserve"> Any changes must be updated and reported on. Also, perform a </w:t>
      </w:r>
      <w:r w:rsidR="0017591E" w:rsidRPr="00637F45">
        <w:rPr>
          <w:rFonts w:asciiTheme="majorBidi" w:hAnsiTheme="majorBidi" w:cstheme="majorBidi"/>
          <w:sz w:val="24"/>
          <w:szCs w:val="24"/>
          <w:lang w:eastAsia="en-001"/>
        </w:rPr>
        <w:t>post-mortem</w:t>
      </w:r>
      <w:r w:rsidRPr="00637F45">
        <w:rPr>
          <w:rFonts w:asciiTheme="majorBidi" w:hAnsiTheme="majorBidi" w:cstheme="majorBidi"/>
          <w:sz w:val="24"/>
          <w:szCs w:val="24"/>
          <w:lang w:eastAsia="en-001"/>
        </w:rPr>
        <w:t xml:space="preserve"> where you can document lessons learned.</w:t>
      </w:r>
    </w:p>
    <w:p w14:paraId="1F0F682B" w14:textId="040A9C96" w:rsidR="00DD672D" w:rsidRPr="00637F45" w:rsidRDefault="00DD672D" w:rsidP="00637F45">
      <w:pPr>
        <w:spacing w:before="240" w:line="360" w:lineRule="auto"/>
        <w:jc w:val="both"/>
        <w:rPr>
          <w:rFonts w:asciiTheme="majorBidi" w:hAnsiTheme="majorBidi" w:cstheme="majorBidi"/>
          <w:b/>
          <w:bCs/>
          <w:sz w:val="24"/>
          <w:szCs w:val="24"/>
        </w:rPr>
      </w:pPr>
      <w:r w:rsidRPr="00637F45">
        <w:rPr>
          <w:rFonts w:asciiTheme="majorBidi" w:hAnsiTheme="majorBidi" w:cstheme="majorBidi"/>
          <w:b/>
          <w:bCs/>
          <w:sz w:val="24"/>
          <w:szCs w:val="24"/>
        </w:rPr>
        <w:lastRenderedPageBreak/>
        <w:t>Quality</w:t>
      </w:r>
      <w:r w:rsidRPr="00637F45">
        <w:rPr>
          <w:rFonts w:asciiTheme="majorBidi" w:hAnsiTheme="majorBidi" w:cstheme="majorBidi"/>
          <w:b/>
          <w:bCs/>
          <w:sz w:val="24"/>
          <w:szCs w:val="24"/>
          <w:lang w:val="en-US"/>
        </w:rPr>
        <w:t xml:space="preserve">. </w:t>
      </w:r>
      <w:r w:rsidRPr="00637F45">
        <w:rPr>
          <w:rFonts w:asciiTheme="majorBidi" w:hAnsiTheme="majorBidi" w:cstheme="majorBidi"/>
          <w:sz w:val="24"/>
          <w:szCs w:val="24"/>
        </w:rPr>
        <w:t xml:space="preserve">Project cost estimates should be prepared by individuals with knowledge, skill and experience in estimating transportation infrastructure projects using industry recognized, repeatable, and defendable practices. Cost estimators should: </w:t>
      </w:r>
    </w:p>
    <w:p w14:paraId="2D1BF44B" w14:textId="466C5F83" w:rsidR="00DD672D" w:rsidRPr="00637F45" w:rsidRDefault="00DD672D" w:rsidP="00637F45">
      <w:pPr>
        <w:pStyle w:val="ListParagraph"/>
        <w:numPr>
          <w:ilvl w:val="0"/>
          <w:numId w:val="13"/>
        </w:numPr>
        <w:spacing w:line="360" w:lineRule="auto"/>
        <w:jc w:val="both"/>
        <w:rPr>
          <w:rFonts w:asciiTheme="majorBidi" w:hAnsiTheme="majorBidi" w:cstheme="majorBidi"/>
          <w:sz w:val="24"/>
          <w:szCs w:val="24"/>
        </w:rPr>
      </w:pPr>
      <w:r w:rsidRPr="00637F45">
        <w:rPr>
          <w:rFonts w:asciiTheme="majorBidi" w:hAnsiTheme="majorBidi" w:cstheme="majorBidi"/>
          <w:sz w:val="24"/>
          <w:szCs w:val="24"/>
        </w:rPr>
        <w:t xml:space="preserve">apply expert judgment to the estimate and the assumptions made in developing it </w:t>
      </w:r>
    </w:p>
    <w:p w14:paraId="24779D57" w14:textId="51FF27FB" w:rsidR="00DD672D" w:rsidRPr="00637F45" w:rsidRDefault="00DD672D" w:rsidP="00637F45">
      <w:pPr>
        <w:pStyle w:val="ListParagraph"/>
        <w:numPr>
          <w:ilvl w:val="0"/>
          <w:numId w:val="13"/>
        </w:numPr>
        <w:spacing w:line="360" w:lineRule="auto"/>
        <w:jc w:val="both"/>
        <w:rPr>
          <w:rFonts w:asciiTheme="majorBidi" w:hAnsiTheme="majorBidi" w:cstheme="majorBidi"/>
          <w:sz w:val="24"/>
          <w:szCs w:val="24"/>
        </w:rPr>
      </w:pPr>
      <w:r w:rsidRPr="00637F45">
        <w:rPr>
          <w:rFonts w:asciiTheme="majorBidi" w:hAnsiTheme="majorBidi" w:cstheme="majorBidi"/>
          <w:sz w:val="24"/>
          <w:szCs w:val="24"/>
        </w:rPr>
        <w:t xml:space="preserve">incorporate appropriate quality control processes into the estimating process </w:t>
      </w:r>
    </w:p>
    <w:p w14:paraId="1BDBE002" w14:textId="7DDE4790" w:rsidR="00DD672D" w:rsidRPr="00637F45" w:rsidRDefault="00DD672D" w:rsidP="00637F45">
      <w:pPr>
        <w:pStyle w:val="ListParagraph"/>
        <w:numPr>
          <w:ilvl w:val="0"/>
          <w:numId w:val="13"/>
        </w:numPr>
        <w:spacing w:line="360" w:lineRule="auto"/>
        <w:jc w:val="both"/>
        <w:rPr>
          <w:rFonts w:asciiTheme="majorBidi" w:hAnsiTheme="majorBidi" w:cstheme="majorBidi"/>
          <w:sz w:val="24"/>
          <w:szCs w:val="24"/>
        </w:rPr>
      </w:pPr>
      <w:r w:rsidRPr="00637F45">
        <w:rPr>
          <w:rFonts w:asciiTheme="majorBidi" w:hAnsiTheme="majorBidi" w:cstheme="majorBidi"/>
          <w:sz w:val="24"/>
          <w:szCs w:val="24"/>
        </w:rPr>
        <w:t xml:space="preserve">appropriately consider and quantify the risks and uncertainties of the project </w:t>
      </w:r>
    </w:p>
    <w:p w14:paraId="5D2D788D" w14:textId="2532835D" w:rsidR="00DD672D" w:rsidRPr="00637F45" w:rsidRDefault="00DD672D" w:rsidP="00637F45">
      <w:pPr>
        <w:pStyle w:val="ListParagraph"/>
        <w:numPr>
          <w:ilvl w:val="0"/>
          <w:numId w:val="13"/>
        </w:numPr>
        <w:spacing w:line="360" w:lineRule="auto"/>
        <w:jc w:val="both"/>
        <w:rPr>
          <w:rFonts w:asciiTheme="majorBidi" w:hAnsiTheme="majorBidi" w:cstheme="majorBidi"/>
          <w:sz w:val="24"/>
          <w:szCs w:val="24"/>
        </w:rPr>
      </w:pPr>
      <w:r w:rsidRPr="00637F45">
        <w:rPr>
          <w:rFonts w:asciiTheme="majorBidi" w:hAnsiTheme="majorBidi" w:cstheme="majorBidi"/>
          <w:sz w:val="24"/>
          <w:szCs w:val="24"/>
        </w:rPr>
        <w:t xml:space="preserve">present the estimate in an easily understood format </w:t>
      </w:r>
    </w:p>
    <w:p w14:paraId="3476B288" w14:textId="16ADA9D9" w:rsidR="00DD672D" w:rsidRPr="00637F45" w:rsidRDefault="00DD672D" w:rsidP="00637F45">
      <w:pPr>
        <w:pStyle w:val="ListParagraph"/>
        <w:numPr>
          <w:ilvl w:val="0"/>
          <w:numId w:val="13"/>
        </w:numPr>
        <w:spacing w:line="360" w:lineRule="auto"/>
        <w:jc w:val="both"/>
        <w:rPr>
          <w:rFonts w:asciiTheme="majorBidi" w:hAnsiTheme="majorBidi" w:cstheme="majorBidi"/>
          <w:sz w:val="24"/>
          <w:szCs w:val="24"/>
        </w:rPr>
      </w:pPr>
      <w:r w:rsidRPr="00637F45">
        <w:rPr>
          <w:rFonts w:asciiTheme="majorBidi" w:hAnsiTheme="majorBidi" w:cstheme="majorBidi"/>
          <w:sz w:val="24"/>
          <w:szCs w:val="24"/>
        </w:rPr>
        <w:t xml:space="preserve">be able to defend the estimate and the basis for the decisions and assumptions therein, if asked </w:t>
      </w:r>
    </w:p>
    <w:p w14:paraId="48ABE82B" w14:textId="77777777" w:rsidR="00DD672D" w:rsidRPr="00637F45" w:rsidRDefault="00DD672D" w:rsidP="00637F45">
      <w:pPr>
        <w:spacing w:line="360" w:lineRule="auto"/>
        <w:jc w:val="both"/>
        <w:rPr>
          <w:rFonts w:asciiTheme="majorBidi" w:hAnsiTheme="majorBidi" w:cstheme="majorBidi"/>
          <w:sz w:val="24"/>
          <w:szCs w:val="24"/>
        </w:rPr>
      </w:pPr>
      <w:r w:rsidRPr="00637F45">
        <w:rPr>
          <w:rFonts w:asciiTheme="majorBidi" w:hAnsiTheme="majorBidi" w:cstheme="majorBidi"/>
          <w:b/>
          <w:bCs/>
          <w:sz w:val="24"/>
          <w:szCs w:val="24"/>
        </w:rPr>
        <w:t>Integrity</w:t>
      </w:r>
      <w:r w:rsidRPr="00637F45">
        <w:rPr>
          <w:rFonts w:asciiTheme="majorBidi" w:hAnsiTheme="majorBidi" w:cstheme="majorBidi"/>
          <w:sz w:val="24"/>
          <w:szCs w:val="24"/>
          <w:lang w:val="en-US"/>
        </w:rPr>
        <w:t>.</w:t>
      </w:r>
      <w:r w:rsidRPr="00637F45">
        <w:rPr>
          <w:rFonts w:asciiTheme="majorBidi" w:hAnsiTheme="majorBidi" w:cstheme="majorBidi"/>
          <w:sz w:val="24"/>
          <w:szCs w:val="24"/>
        </w:rPr>
        <w:t xml:space="preserve"> Project cost estimates should be prepared using a high standard of professional and ethical integrity. They should not be prepared by anyone who may be, or may be perceived to be, in conflict of interest. Developing the estimate through an open and transparent process, and presenting it in a manner that is easily understood, helps to maintain the public’s and other stakeholder’s trust, support and confidence in MOTI projects. </w:t>
      </w:r>
    </w:p>
    <w:p w14:paraId="05F68E85" w14:textId="77777777" w:rsidR="00DD672D" w:rsidRPr="00637F45" w:rsidRDefault="00DD672D" w:rsidP="00637F45">
      <w:pPr>
        <w:spacing w:line="360" w:lineRule="auto"/>
        <w:jc w:val="both"/>
        <w:rPr>
          <w:rFonts w:asciiTheme="majorBidi" w:hAnsiTheme="majorBidi" w:cstheme="majorBidi"/>
          <w:sz w:val="24"/>
          <w:szCs w:val="24"/>
        </w:rPr>
      </w:pPr>
      <w:r w:rsidRPr="00637F45">
        <w:rPr>
          <w:rFonts w:asciiTheme="majorBidi" w:hAnsiTheme="majorBidi" w:cstheme="majorBidi"/>
          <w:b/>
          <w:bCs/>
          <w:sz w:val="24"/>
          <w:szCs w:val="24"/>
        </w:rPr>
        <w:t>Interdisciplinary Experts</w:t>
      </w:r>
      <w:r w:rsidRPr="00637F45">
        <w:rPr>
          <w:rFonts w:asciiTheme="majorBidi" w:hAnsiTheme="majorBidi" w:cstheme="majorBidi"/>
          <w:b/>
          <w:bCs/>
          <w:sz w:val="24"/>
          <w:szCs w:val="24"/>
          <w:lang w:val="en-US"/>
        </w:rPr>
        <w:t>.</w:t>
      </w:r>
      <w:r w:rsidRPr="00637F45">
        <w:rPr>
          <w:rFonts w:asciiTheme="majorBidi" w:hAnsiTheme="majorBidi" w:cstheme="majorBidi"/>
          <w:sz w:val="24"/>
          <w:szCs w:val="24"/>
        </w:rPr>
        <w:t xml:space="preserve"> Project cost estimates are ideally developed in consultation with skilled, interdisciplinary experts, and not in isolation. Working with such expertise is particularly important when the project scope is least defined. Where possible project cost estimates should be prepared using a team approach, employing expertise from appropriate disciplines for the major project components (e.g. engineers for design parameters; property acquisition experts for property costs and related risks; construction personnel for constructability and scheduling; and environmental experts to determine potential impacts and mitigation). Interdisciplinary experts should also review the project scope, objectives and risks to ensure the project is well defined and understood. Where practical, a field review should be conducted with the team of experts, prior to the preparation of the estimate. Consultation with outside agencies may also be appropriate, particularly for work that is unique or unusual (</w:t>
      </w:r>
      <w:proofErr w:type="spellStart"/>
      <w:r w:rsidRPr="00637F45">
        <w:rPr>
          <w:rFonts w:asciiTheme="majorBidi" w:hAnsiTheme="majorBidi" w:cstheme="majorBidi"/>
          <w:sz w:val="24"/>
          <w:szCs w:val="24"/>
        </w:rPr>
        <w:t>eg</w:t>
      </w:r>
      <w:proofErr w:type="spellEnd"/>
      <w:r w:rsidRPr="00637F45">
        <w:rPr>
          <w:rFonts w:asciiTheme="majorBidi" w:hAnsiTheme="majorBidi" w:cstheme="majorBidi"/>
          <w:sz w:val="24"/>
          <w:szCs w:val="24"/>
        </w:rPr>
        <w:t xml:space="preserve"> buildings, railroads, marine).</w:t>
      </w:r>
    </w:p>
    <w:p w14:paraId="5EC63013" w14:textId="77777777" w:rsidR="00DD672D" w:rsidRPr="00637F45" w:rsidRDefault="00DD672D" w:rsidP="00637F45">
      <w:pPr>
        <w:spacing w:line="360" w:lineRule="auto"/>
        <w:jc w:val="both"/>
        <w:rPr>
          <w:rFonts w:asciiTheme="majorBidi" w:hAnsiTheme="majorBidi" w:cstheme="majorBidi"/>
          <w:sz w:val="24"/>
          <w:szCs w:val="24"/>
        </w:rPr>
      </w:pPr>
      <w:r w:rsidRPr="00637F45">
        <w:rPr>
          <w:rFonts w:asciiTheme="majorBidi" w:hAnsiTheme="majorBidi" w:cstheme="majorBidi"/>
          <w:b/>
          <w:bCs/>
          <w:sz w:val="24"/>
          <w:szCs w:val="24"/>
        </w:rPr>
        <w:lastRenderedPageBreak/>
        <w:t>Basis of a Project Cost Estimate</w:t>
      </w:r>
      <w:r w:rsidRPr="00637F45">
        <w:rPr>
          <w:rFonts w:asciiTheme="majorBidi" w:hAnsiTheme="majorBidi" w:cstheme="majorBidi"/>
          <w:b/>
          <w:bCs/>
          <w:sz w:val="24"/>
          <w:szCs w:val="24"/>
          <w:lang w:val="en-US"/>
        </w:rPr>
        <w:t>.</w:t>
      </w:r>
      <w:r w:rsidRPr="00637F45">
        <w:rPr>
          <w:rFonts w:asciiTheme="majorBidi" w:hAnsiTheme="majorBidi" w:cstheme="majorBidi"/>
          <w:sz w:val="24"/>
          <w:szCs w:val="24"/>
        </w:rPr>
        <w:t xml:space="preserve"> Project cost estimates should be based on the best, most complete information available on the project as at the time the estimate is being prepared. A clear and concise scope statement identifying specifically what is included, and what, if anything, is not included in the scope of work for the project is perhaps the most important ingredient for preparing a cost estimate. Project cost estimates should always reflect the entire scope of work for the project. All of the elements and activities necessary to complete the project (e.g. engineering, property acquisition, construction</w:t>
      </w:r>
      <w:r w:rsidRPr="00637F45">
        <w:rPr>
          <w:rFonts w:asciiTheme="majorBidi" w:hAnsiTheme="majorBidi" w:cstheme="majorBidi"/>
          <w:sz w:val="24"/>
          <w:szCs w:val="24"/>
          <w:lang w:val="en-US"/>
        </w:rPr>
        <w:t>)</w:t>
      </w:r>
      <w:r w:rsidRPr="00637F45">
        <w:rPr>
          <w:rFonts w:asciiTheme="majorBidi" w:hAnsiTheme="majorBidi" w:cstheme="majorBidi"/>
          <w:sz w:val="24"/>
          <w:szCs w:val="24"/>
        </w:rPr>
        <w:t xml:space="preserve"> must be considered, along with a cost allocation for each which respects the quality and accuracy of the data available, the geographic location of the project, the complexity of the work, and the prices prevailing at the time the estimate is prepared. The uncertainties and risks associated with the</w:t>
      </w:r>
      <w:r w:rsidRPr="00637F45">
        <w:rPr>
          <w:rFonts w:asciiTheme="majorBidi" w:hAnsiTheme="majorBidi" w:cstheme="majorBidi"/>
          <w:sz w:val="24"/>
          <w:szCs w:val="24"/>
          <w:lang w:val="en-US"/>
        </w:rPr>
        <w:t xml:space="preserve"> </w:t>
      </w:r>
      <w:r w:rsidRPr="00637F45">
        <w:rPr>
          <w:rFonts w:asciiTheme="majorBidi" w:hAnsiTheme="majorBidi" w:cstheme="majorBidi"/>
          <w:sz w:val="24"/>
          <w:szCs w:val="24"/>
        </w:rPr>
        <w:t xml:space="preserve">work must be carefully considered to establish appropriate contingency. Cost estimators must make assumptions in developing any estimate, particularly during the early stages of a project when much less information is known. All such assumptions should be documented clearly and comprehensively enough to readily establish the basis on which the estimate is built. Cost estimators should identify the ‘Estimate Level’ on each cost estimate so there is a clear understanding of the amount of project development upon which the cost estimate is based. </w:t>
      </w:r>
    </w:p>
    <w:p w14:paraId="742F25BC" w14:textId="77777777" w:rsidR="00DD672D" w:rsidRPr="00637F45" w:rsidRDefault="00DD672D" w:rsidP="00637F45">
      <w:pPr>
        <w:spacing w:line="360" w:lineRule="auto"/>
        <w:jc w:val="both"/>
        <w:rPr>
          <w:rFonts w:asciiTheme="majorBidi" w:hAnsiTheme="majorBidi" w:cstheme="majorBidi"/>
          <w:sz w:val="24"/>
          <w:szCs w:val="24"/>
        </w:rPr>
      </w:pPr>
      <w:r w:rsidRPr="00637F45">
        <w:rPr>
          <w:rFonts w:asciiTheme="majorBidi" w:hAnsiTheme="majorBidi" w:cstheme="majorBidi"/>
          <w:b/>
          <w:bCs/>
          <w:sz w:val="24"/>
          <w:szCs w:val="24"/>
        </w:rPr>
        <w:t>Contingency</w:t>
      </w:r>
      <w:r w:rsidRPr="00637F45">
        <w:rPr>
          <w:rFonts w:asciiTheme="majorBidi" w:hAnsiTheme="majorBidi" w:cstheme="majorBidi"/>
          <w:sz w:val="24"/>
          <w:szCs w:val="24"/>
          <w:lang w:val="en-US"/>
        </w:rPr>
        <w:t>.</w:t>
      </w:r>
      <w:r w:rsidRPr="00637F45">
        <w:rPr>
          <w:rFonts w:asciiTheme="majorBidi" w:hAnsiTheme="majorBidi" w:cstheme="majorBidi"/>
          <w:sz w:val="24"/>
          <w:szCs w:val="24"/>
        </w:rPr>
        <w:t xml:space="preserve"> Project cost estimates should always include contingency to cover certain uncertainties and risks. Contingency is generally understood to be an amount of money added to an estimate to cover items of cost which are not known exactly at the time the estimate is developed, but which will likely occur during the life of the project. It is intended only for the scope as defined in the estimate, it is not intended to cover scope changes. Contingency is an item in a cost estimate like any other. It is best presented as a separate line to clearly identify it. Ideally the amount should be derived through a risk analysis of the items of work within the project using the expert judgment of the experienced estimator and project team members, rather than simply including a pre-determined percentage of the base estimate. Contingency should be estimated and included in every estimate and every budget. It is a very real cost to the project. It is not “padding” and it should reasonably be expected to be consumed as the project evolves. Establishing </w:t>
      </w:r>
      <w:r w:rsidRPr="00637F45">
        <w:rPr>
          <w:rFonts w:asciiTheme="majorBidi" w:hAnsiTheme="majorBidi" w:cstheme="majorBidi"/>
          <w:sz w:val="24"/>
          <w:szCs w:val="24"/>
        </w:rPr>
        <w:lastRenderedPageBreak/>
        <w:t>the amount of contingency is part of the estimating process. It evolves with the level of project understanding.</w:t>
      </w:r>
    </w:p>
    <w:p w14:paraId="4FC79F86" w14:textId="77777777" w:rsidR="00DD672D" w:rsidRPr="00637F45" w:rsidRDefault="00DD672D" w:rsidP="00637F45">
      <w:pPr>
        <w:spacing w:line="360" w:lineRule="auto"/>
        <w:jc w:val="both"/>
        <w:rPr>
          <w:rFonts w:asciiTheme="majorBidi" w:hAnsiTheme="majorBidi" w:cstheme="majorBidi"/>
          <w:sz w:val="24"/>
          <w:szCs w:val="24"/>
          <w:lang w:val="en-US"/>
        </w:rPr>
      </w:pPr>
      <w:r w:rsidRPr="00637F45">
        <w:rPr>
          <w:rFonts w:asciiTheme="majorBidi" w:hAnsiTheme="majorBidi" w:cstheme="majorBidi"/>
          <w:b/>
          <w:bCs/>
          <w:sz w:val="24"/>
          <w:szCs w:val="24"/>
        </w:rPr>
        <w:t>Continual Documentation throughout Project Life Cycle</w:t>
      </w:r>
      <w:r w:rsidRPr="00637F45">
        <w:rPr>
          <w:rFonts w:asciiTheme="majorBidi" w:hAnsiTheme="majorBidi" w:cstheme="majorBidi"/>
          <w:b/>
          <w:bCs/>
          <w:sz w:val="24"/>
          <w:szCs w:val="24"/>
          <w:lang w:val="en-US"/>
        </w:rPr>
        <w:t>.</w:t>
      </w:r>
      <w:r w:rsidRPr="00637F45">
        <w:rPr>
          <w:rFonts w:asciiTheme="majorBidi" w:hAnsiTheme="majorBidi" w:cstheme="majorBidi"/>
          <w:sz w:val="24"/>
          <w:szCs w:val="24"/>
        </w:rPr>
        <w:t xml:space="preserve"> Project cost estimates should be prepared at strategic points throughout the project lifecycle, ideally at each project phase consistent with the Estimate Levels. each estimate should reflect prevailing pricing for the entire scope of work based on the knowledge and information available, and an appropriate assessment of the risks at the time each estimate is prepared. Scope changes should be clearly and completely documented on the estimate and should consider the risks to the project which may flow from the scope change itself. Each cost estimate should be presented in a consistent, repeatable format to ensure that they clearly demonstrate how the newer estimate evolved from the previous, less-detailed estimate. The desired result being a seamless progression of estimates each comparable to the previous</w:t>
      </w:r>
      <w:r w:rsidRPr="00637F45">
        <w:rPr>
          <w:rFonts w:asciiTheme="majorBidi" w:hAnsiTheme="majorBidi" w:cstheme="majorBidi"/>
          <w:sz w:val="24"/>
          <w:szCs w:val="24"/>
          <w:lang w:val="en-US"/>
        </w:rPr>
        <w:t>.</w:t>
      </w:r>
    </w:p>
    <w:p w14:paraId="383FA5D5" w14:textId="77777777" w:rsidR="00DD672D" w:rsidRPr="00637F45" w:rsidRDefault="00DD672D" w:rsidP="00637F45">
      <w:pPr>
        <w:spacing w:line="360" w:lineRule="auto"/>
        <w:jc w:val="both"/>
        <w:rPr>
          <w:rFonts w:asciiTheme="majorBidi" w:hAnsiTheme="majorBidi" w:cstheme="majorBidi"/>
          <w:sz w:val="24"/>
          <w:szCs w:val="24"/>
        </w:rPr>
      </w:pPr>
      <w:r w:rsidRPr="00637F45">
        <w:rPr>
          <w:rFonts w:asciiTheme="majorBidi" w:hAnsiTheme="majorBidi" w:cstheme="majorBidi"/>
          <w:b/>
          <w:bCs/>
          <w:sz w:val="24"/>
          <w:szCs w:val="24"/>
        </w:rPr>
        <w:t>Review of Estimates</w:t>
      </w:r>
      <w:r w:rsidRPr="00637F45">
        <w:rPr>
          <w:rFonts w:asciiTheme="majorBidi" w:hAnsiTheme="majorBidi" w:cstheme="majorBidi"/>
          <w:sz w:val="24"/>
          <w:szCs w:val="24"/>
          <w:lang w:val="en-US"/>
        </w:rPr>
        <w:t>.</w:t>
      </w:r>
      <w:r w:rsidRPr="00637F45">
        <w:rPr>
          <w:rFonts w:asciiTheme="majorBidi" w:hAnsiTheme="majorBidi" w:cstheme="majorBidi"/>
          <w:sz w:val="24"/>
          <w:szCs w:val="24"/>
        </w:rPr>
        <w:t xml:space="preserve"> Project cost estimates should undergo periodic reviews by a competent, independent third party to validate the cost estimates. This is particularly important for larger projects where the estimates are very complex and often subject to significant scrutiny. Each estimate is based on the individual evaluation, views, and interpretation of a particular estimator. A second independent set of eyes reviewing the estimate will afford project managers and decision makers an opportunity to capture a different perspective (a second opinion), and provide assurances as to the quality of the estimate. These reviews are also important to ensure that any changes to the conditions and underlying assumptions for the original estimate are appropriately reflected in subsequent estimates. For smaller, less complex projects, this review could be conducted by independent MOTI personnel experienced in project construction and delivery or perhaps other members of the project design firm who were not involved in the original estimate. For larger, more complex projects, such reviews shall be carried out by contracted independent qualified third-party estimators. MOTI has retained several qualified cost estimators on ‘as and when required’ consulting services contracts for such estimate review purposes. </w:t>
      </w:r>
    </w:p>
    <w:p w14:paraId="57ABB540" w14:textId="22154E99" w:rsidR="00791102" w:rsidRPr="00637F45" w:rsidRDefault="00DD672D" w:rsidP="00637F45">
      <w:pPr>
        <w:spacing w:line="360" w:lineRule="auto"/>
        <w:jc w:val="both"/>
        <w:rPr>
          <w:rFonts w:asciiTheme="majorBidi" w:hAnsiTheme="majorBidi" w:cstheme="majorBidi"/>
          <w:sz w:val="24"/>
          <w:szCs w:val="24"/>
        </w:rPr>
      </w:pPr>
      <w:r w:rsidRPr="00637F45">
        <w:rPr>
          <w:rFonts w:asciiTheme="majorBidi" w:hAnsiTheme="majorBidi" w:cstheme="majorBidi"/>
          <w:b/>
          <w:bCs/>
          <w:sz w:val="24"/>
          <w:szCs w:val="24"/>
        </w:rPr>
        <w:lastRenderedPageBreak/>
        <w:t>Release of Estimating Information</w:t>
      </w:r>
      <w:r w:rsidRPr="00637F45">
        <w:rPr>
          <w:rFonts w:asciiTheme="majorBidi" w:hAnsiTheme="majorBidi" w:cstheme="majorBidi"/>
          <w:sz w:val="24"/>
          <w:szCs w:val="24"/>
          <w:lang w:val="en-US"/>
        </w:rPr>
        <w:t>.</w:t>
      </w:r>
      <w:r w:rsidRPr="00637F45">
        <w:rPr>
          <w:rFonts w:asciiTheme="majorBidi" w:hAnsiTheme="majorBidi" w:cstheme="majorBidi"/>
          <w:sz w:val="24"/>
          <w:szCs w:val="24"/>
        </w:rPr>
        <w:t xml:space="preserve"> Careful consideration must be given to the context surrounding the release and potential use of the information provided in project cost estimates. While estimates may have been developed for a specific and unique purpose, they may be subject to misuse by those who do not understand the applicable context, and by those parties who could derive some personal benefit from acquiring such information (e.g. potential bidders). Project cost estimates should not be released to the public until they have been thoroughly reviewed and found to be an accurate reflection of the project scope and associated project risks. In particular pre-tender Ministry cost estimates prepared for construction contract tendering and bidder evaluation (the “Schedule of Approximate Quantities and Unit Prices”), shall remain confidential, and shall not be released to anyone who could be perceived to derive some benefit from acquiring such information. Project cost estimates should always be accompanied by documentation of the assumptions made in the development of the estimate to ensure that the context in which the estimate was developed is clearly understood. Estimates without such documentation, could lead to incorrect assumptions by those viewing the estimate.</w:t>
      </w:r>
    </w:p>
    <w:p w14:paraId="4E1AD97E" w14:textId="66ABB5D1"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Challenges of Cost Estimation</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There are many factors that are uncertain when cost estimating. For example, if the project is not like prior ones, then experience won’t help guide you. If the planning horizon is further out, the greater the uncertainty. That said, the longer the project’s duration, the less in focus cost estimations will be.</w:t>
      </w:r>
    </w:p>
    <w:p w14:paraId="7716A1B1" w14:textId="77777777"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sz w:val="24"/>
          <w:szCs w:val="24"/>
          <w:lang w:eastAsia="en-001"/>
        </w:rPr>
        <w:t>Then there is the team: the level of skill and experience available are going to have a big factor on overall costs of the project.</w:t>
      </w:r>
    </w:p>
    <w:p w14:paraId="2C29505E" w14:textId="3366C803"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Project Cost Estimation Techniques</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All of these factors impact project cost estimation, making it difficult to come up with precise estimates. Luckily, there are techniques that can help with developing a more accurate cost estimation.</w:t>
      </w:r>
    </w:p>
    <w:p w14:paraId="4BDC2DC9" w14:textId="3B72898B"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Analogous Estimating</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Seek the help of experts who have experience in similar projects, or use your own historical data. If you have access to relevant historical data, try analogous estimating, which can show precedents that help define what your future costs will be in the early stages of the project.</w:t>
      </w:r>
    </w:p>
    <w:p w14:paraId="0BD48989" w14:textId="4CC91CA0"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lastRenderedPageBreak/>
        <w:t xml:space="preserve">Statistical </w:t>
      </w:r>
      <w:r w:rsidR="00AD4571" w:rsidRPr="00637F45">
        <w:rPr>
          <w:rFonts w:asciiTheme="majorBidi" w:hAnsiTheme="majorBidi" w:cstheme="majorBidi"/>
          <w:b/>
          <w:bCs/>
          <w:sz w:val="24"/>
          <w:szCs w:val="24"/>
          <w:lang w:eastAsia="en-001"/>
        </w:rPr>
        <w:t>Modelling</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 xml:space="preserve">There is statistical </w:t>
      </w:r>
      <w:r w:rsidR="00AD4571" w:rsidRPr="00637F45">
        <w:rPr>
          <w:rFonts w:asciiTheme="majorBidi" w:hAnsiTheme="majorBidi" w:cstheme="majorBidi"/>
          <w:sz w:val="24"/>
          <w:szCs w:val="24"/>
          <w:lang w:eastAsia="en-001"/>
        </w:rPr>
        <w:t>modelling</w:t>
      </w:r>
      <w:r w:rsidRPr="00637F45">
        <w:rPr>
          <w:rFonts w:asciiTheme="majorBidi" w:hAnsiTheme="majorBidi" w:cstheme="majorBidi"/>
          <w:sz w:val="24"/>
          <w:szCs w:val="24"/>
          <w:lang w:eastAsia="en-001"/>
        </w:rPr>
        <w:t>, or parametric estimating, which also uses historical data of key cost drivers and then calculates what those costs would be if the duration or another aspect of the project is changed.</w:t>
      </w:r>
    </w:p>
    <w:p w14:paraId="4FBB5960" w14:textId="4C40B9F5"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Bottom-Up Estimating</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A more granular approach is bottom-up estimating, which uses estimates of individual tasks and then adds those up to determine the overall cost of the project.</w:t>
      </w:r>
    </w:p>
    <w:p w14:paraId="52D99319" w14:textId="0A96373F"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Three-point Estimate</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Another approach is the three-point estimate, which comes up with three scenarios: most likely, optimistic and pessimistic ranges. These are then put into an equation to develop an estimation.</w:t>
      </w:r>
    </w:p>
    <w:p w14:paraId="422E51E4" w14:textId="5DBBD86D"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Reserve Analysis</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Reserve analysis determines how much contingency reserve must be allocated. This approach tries to wrangle uncertainty.</w:t>
      </w:r>
    </w:p>
    <w:p w14:paraId="0A799BC4" w14:textId="3B758F8B"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Cost of Quality</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Cost of quality uses money spent during the project to avoid failures and money applied after the project to address failures. This can help fine-tune your overall project cost estimation. And comparing bids from vendors can also help figure out costs.</w:t>
      </w:r>
    </w:p>
    <w:p w14:paraId="5E4FDE85" w14:textId="15FFAC25"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Dynamic Tools</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Whenever you’re estimating costs, it helps to use an online software to collect all of your project information. </w:t>
      </w:r>
      <w:hyperlink r:id="rId18" w:tgtFrame="_blank" w:history="1">
        <w:r w:rsidRPr="00637F45">
          <w:rPr>
            <w:rFonts w:asciiTheme="majorBidi" w:hAnsiTheme="majorBidi" w:cstheme="majorBidi"/>
            <w:sz w:val="24"/>
            <w:szCs w:val="24"/>
            <w:lang w:eastAsia="en-001"/>
          </w:rPr>
          <w:t>Project management software</w:t>
        </w:r>
      </w:hyperlink>
      <w:r w:rsidRPr="00637F45">
        <w:rPr>
          <w:rFonts w:asciiTheme="majorBidi" w:hAnsiTheme="majorBidi" w:cstheme="majorBidi"/>
          <w:sz w:val="24"/>
          <w:szCs w:val="24"/>
          <w:lang w:eastAsia="en-001"/>
        </w:rPr>
        <w:t> that can be used in congress with many of these techniques to help facilitate the process. Use online software to define your project teams, tasks and goals. Even manage your vendors and track costs as the project unfolds. We’ll show you how.</w:t>
      </w:r>
    </w:p>
    <w:p w14:paraId="7A663944" w14:textId="2BD922E1" w:rsidR="00DD672D" w:rsidRPr="00637F45" w:rsidRDefault="00DD672D" w:rsidP="00637F45">
      <w:pPr>
        <w:spacing w:line="360" w:lineRule="auto"/>
        <w:jc w:val="both"/>
        <w:rPr>
          <w:rFonts w:asciiTheme="majorBidi" w:hAnsiTheme="majorBidi" w:cstheme="majorBidi"/>
          <w:b/>
          <w:bCs/>
          <w:sz w:val="24"/>
          <w:szCs w:val="24"/>
          <w:lang w:eastAsia="en-001"/>
        </w:rPr>
      </w:pPr>
      <w:r w:rsidRPr="00637F45">
        <w:rPr>
          <w:rFonts w:asciiTheme="majorBidi" w:hAnsiTheme="majorBidi" w:cstheme="majorBidi"/>
          <w:b/>
          <w:bCs/>
          <w:sz w:val="24"/>
          <w:szCs w:val="24"/>
          <w:lang w:eastAsia="en-001"/>
        </w:rPr>
        <w:t>Techniques used to estimate project cost</w:t>
      </w:r>
      <w:r w:rsidR="001E63B8" w:rsidRPr="00637F45">
        <w:rPr>
          <w:rFonts w:asciiTheme="majorBidi" w:hAnsiTheme="majorBidi" w:cstheme="majorBidi"/>
          <w:b/>
          <w:bCs/>
          <w:sz w:val="24"/>
          <w:szCs w:val="24"/>
          <w:lang w:val="en-US" w:eastAsia="en-001"/>
        </w:rPr>
        <w:t xml:space="preserve">. </w:t>
      </w:r>
      <w:r w:rsidRPr="00637F45">
        <w:rPr>
          <w:rFonts w:asciiTheme="majorBidi" w:hAnsiTheme="majorBidi" w:cstheme="majorBidi"/>
          <w:sz w:val="24"/>
          <w:szCs w:val="24"/>
          <w:lang w:eastAsia="en-001"/>
        </w:rPr>
        <w:t>To estimate project cost formally there are few methods (techniques) used as follows:</w:t>
      </w:r>
    </w:p>
    <w:p w14:paraId="7E7DF6BB" w14:textId="620C6845"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Analogous Estimating</w:t>
      </w:r>
      <w:r w:rsidR="001E63B8" w:rsidRPr="00637F45">
        <w:rPr>
          <w:rFonts w:asciiTheme="majorBidi" w:hAnsiTheme="majorBidi" w:cstheme="majorBidi"/>
          <w:sz w:val="24"/>
          <w:szCs w:val="24"/>
          <w:lang w:val="en-US" w:eastAsia="en-001"/>
        </w:rPr>
        <w:t xml:space="preserve">. </w:t>
      </w:r>
      <w:r w:rsidRPr="00637F45">
        <w:rPr>
          <w:rFonts w:asciiTheme="majorBidi" w:hAnsiTheme="majorBidi" w:cstheme="majorBidi"/>
          <w:sz w:val="24"/>
          <w:szCs w:val="24"/>
          <w:lang w:eastAsia="en-001"/>
        </w:rPr>
        <w:t>This estimating technique is based on expert judgments and information based on similar previous projects. Where previously done similar project, cost is considered with plus or minus of 20% for existing project.</w:t>
      </w:r>
    </w:p>
    <w:p w14:paraId="6747DC92" w14:textId="78C8B1FE"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t>Parametric estimating</w:t>
      </w:r>
      <w:r w:rsidR="001E63B8" w:rsidRPr="00637F45">
        <w:rPr>
          <w:rFonts w:asciiTheme="majorBidi" w:hAnsiTheme="majorBidi" w:cstheme="majorBidi"/>
          <w:sz w:val="24"/>
          <w:szCs w:val="24"/>
          <w:lang w:val="en-US" w:eastAsia="en-001"/>
        </w:rPr>
        <w:t xml:space="preserve">. </w:t>
      </w:r>
      <w:r w:rsidRPr="00637F45">
        <w:rPr>
          <w:rFonts w:asciiTheme="majorBidi" w:hAnsiTheme="majorBidi" w:cstheme="majorBidi"/>
          <w:sz w:val="24"/>
          <w:szCs w:val="24"/>
          <w:lang w:eastAsia="en-001"/>
        </w:rPr>
        <w:t>Past data or record is used to estimate cost for the current project.</w:t>
      </w:r>
    </w:p>
    <w:p w14:paraId="67AFF25D" w14:textId="25FA7622" w:rsidR="00DD672D"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b/>
          <w:bCs/>
          <w:sz w:val="24"/>
          <w:szCs w:val="24"/>
          <w:lang w:eastAsia="en-001"/>
        </w:rPr>
        <w:lastRenderedPageBreak/>
        <w:t>Bottom-up estimating</w:t>
      </w:r>
      <w:r w:rsidR="001E63B8" w:rsidRPr="00637F45">
        <w:rPr>
          <w:rFonts w:asciiTheme="majorBidi" w:hAnsiTheme="majorBidi" w:cstheme="majorBidi"/>
          <w:sz w:val="24"/>
          <w:szCs w:val="24"/>
          <w:lang w:val="en-US" w:eastAsia="en-001"/>
        </w:rPr>
        <w:t xml:space="preserve">. </w:t>
      </w:r>
      <w:r w:rsidRPr="00637F45">
        <w:rPr>
          <w:rFonts w:asciiTheme="majorBidi" w:hAnsiTheme="majorBidi" w:cstheme="majorBidi"/>
          <w:sz w:val="24"/>
          <w:szCs w:val="24"/>
          <w:lang w:eastAsia="en-001"/>
        </w:rPr>
        <w:t>Once you have defined the scope of the project, it is the most reliable form of technique. In this technique, based on WBS, you estimate the cost for each resource or deliverables.</w:t>
      </w:r>
    </w:p>
    <w:p w14:paraId="2674F51D" w14:textId="159A0B60" w:rsidR="00285343" w:rsidRPr="00637F45" w:rsidRDefault="00DD672D" w:rsidP="00637F45">
      <w:pPr>
        <w:spacing w:line="360" w:lineRule="auto"/>
        <w:jc w:val="both"/>
        <w:rPr>
          <w:rFonts w:asciiTheme="majorBidi" w:hAnsiTheme="majorBidi" w:cstheme="majorBidi"/>
          <w:sz w:val="24"/>
          <w:szCs w:val="24"/>
          <w:lang w:eastAsia="en-001"/>
        </w:rPr>
      </w:pPr>
      <w:r w:rsidRPr="00637F45">
        <w:rPr>
          <w:rFonts w:asciiTheme="majorBidi" w:hAnsiTheme="majorBidi" w:cstheme="majorBidi"/>
          <w:sz w:val="24"/>
          <w:szCs w:val="24"/>
          <w:lang w:eastAsia="en-001"/>
        </w:rPr>
        <w:t>Likewise, there are other methods (techniques) which could be useful for estimating cost like PERT estimating, vendor bid analysis, etc.</w:t>
      </w:r>
    </w:p>
    <w:p w14:paraId="51B32A54" w14:textId="77777777" w:rsidR="00285343" w:rsidRDefault="00285343">
      <w:pPr>
        <w:rPr>
          <w:lang w:eastAsia="en-001"/>
        </w:rPr>
      </w:pPr>
      <w:r>
        <w:rPr>
          <w:lang w:eastAsia="en-001"/>
        </w:rPr>
        <w:br w:type="page"/>
      </w:r>
    </w:p>
    <w:p w14:paraId="1802D6BD" w14:textId="7BAB554A" w:rsidR="00285343" w:rsidRPr="00285343" w:rsidRDefault="001C0759" w:rsidP="00285343">
      <w:pPr>
        <w:spacing w:line="360" w:lineRule="auto"/>
        <w:jc w:val="both"/>
        <w:rPr>
          <w:rFonts w:asciiTheme="majorBidi" w:hAnsiTheme="majorBidi" w:cstheme="majorBidi"/>
          <w:b/>
          <w:bCs/>
          <w:color w:val="000000"/>
          <w:sz w:val="24"/>
          <w:szCs w:val="24"/>
          <w:shd w:val="clear" w:color="auto" w:fill="FFFFFF"/>
          <w:lang w:val="en-US"/>
        </w:rPr>
      </w:pPr>
      <w:r w:rsidRPr="00285343">
        <w:rPr>
          <w:rFonts w:asciiTheme="majorBidi" w:hAnsiTheme="majorBidi" w:cstheme="majorBidi"/>
          <w:b/>
          <w:bCs/>
          <w:color w:val="000000"/>
          <w:sz w:val="24"/>
          <w:szCs w:val="24"/>
          <w:shd w:val="clear" w:color="auto" w:fill="FFFFFF"/>
          <w:lang w:val="en-US"/>
        </w:rPr>
        <w:lastRenderedPageBreak/>
        <w:t>REFERENCES</w:t>
      </w:r>
    </w:p>
    <w:p w14:paraId="616BCB27" w14:textId="6194796B" w:rsidR="00285343" w:rsidRPr="00C7706D" w:rsidRDefault="00285343" w:rsidP="00285343">
      <w:pPr>
        <w:spacing w:line="360" w:lineRule="auto"/>
        <w:jc w:val="both"/>
        <w:rPr>
          <w:rFonts w:asciiTheme="majorBidi" w:hAnsiTheme="majorBidi" w:cstheme="majorBidi"/>
          <w:color w:val="000000"/>
          <w:sz w:val="24"/>
          <w:szCs w:val="24"/>
          <w:shd w:val="clear" w:color="auto" w:fill="FFFFFF"/>
        </w:rPr>
      </w:pPr>
      <w:proofErr w:type="spellStart"/>
      <w:r w:rsidRPr="00C7706D">
        <w:rPr>
          <w:rFonts w:asciiTheme="majorBidi" w:hAnsiTheme="majorBidi" w:cstheme="majorBidi"/>
          <w:color w:val="000000"/>
          <w:sz w:val="24"/>
          <w:szCs w:val="24"/>
          <w:shd w:val="clear" w:color="auto" w:fill="FFFFFF"/>
        </w:rPr>
        <w:t>Gwatkin</w:t>
      </w:r>
      <w:proofErr w:type="spellEnd"/>
      <w:r w:rsidRPr="00C7706D">
        <w:rPr>
          <w:rFonts w:asciiTheme="majorBidi" w:hAnsiTheme="majorBidi" w:cstheme="majorBidi"/>
          <w:color w:val="000000"/>
          <w:sz w:val="24"/>
          <w:szCs w:val="24"/>
          <w:shd w:val="clear" w:color="auto" w:fill="FFFFFF"/>
        </w:rPr>
        <w:t xml:space="preserve"> DR, </w:t>
      </w:r>
      <w:proofErr w:type="spellStart"/>
      <w:r w:rsidRPr="00C7706D">
        <w:rPr>
          <w:rFonts w:asciiTheme="majorBidi" w:hAnsiTheme="majorBidi" w:cstheme="majorBidi"/>
          <w:color w:val="000000"/>
          <w:sz w:val="24"/>
          <w:szCs w:val="24"/>
          <w:shd w:val="clear" w:color="auto" w:fill="FFFFFF"/>
        </w:rPr>
        <w:t>Devishwar-Bahl</w:t>
      </w:r>
      <w:proofErr w:type="spellEnd"/>
      <w:r w:rsidRPr="00C7706D">
        <w:rPr>
          <w:rFonts w:asciiTheme="majorBidi" w:hAnsiTheme="majorBidi" w:cstheme="majorBidi"/>
          <w:color w:val="000000"/>
          <w:sz w:val="24"/>
          <w:szCs w:val="24"/>
          <w:shd w:val="clear" w:color="auto" w:fill="FFFFFF"/>
        </w:rPr>
        <w:t xml:space="preserve"> G. Immunization coverage inequalities: an overview of socioeconomic and gender differentials in developing countries. Washington DC: World Bank; 2001.</w:t>
      </w:r>
    </w:p>
    <w:p w14:paraId="7F5D93EC" w14:textId="77777777" w:rsidR="00285343" w:rsidRPr="00C7706D" w:rsidRDefault="00285343" w:rsidP="00285343">
      <w:pPr>
        <w:spacing w:line="360" w:lineRule="auto"/>
        <w:jc w:val="both"/>
        <w:rPr>
          <w:rFonts w:asciiTheme="majorBidi" w:hAnsiTheme="majorBidi" w:cstheme="majorBidi"/>
          <w:color w:val="000000"/>
          <w:sz w:val="24"/>
          <w:szCs w:val="24"/>
          <w:shd w:val="clear" w:color="auto" w:fill="FFFFFF"/>
          <w:lang w:val="en-US"/>
        </w:rPr>
      </w:pPr>
      <w:r w:rsidRPr="00C7706D">
        <w:rPr>
          <w:rFonts w:asciiTheme="majorBidi" w:hAnsiTheme="majorBidi" w:cstheme="majorBidi"/>
          <w:color w:val="000000"/>
          <w:sz w:val="24"/>
          <w:szCs w:val="24"/>
          <w:shd w:val="clear" w:color="auto" w:fill="FFFFFF"/>
        </w:rPr>
        <w:t>Filmer D. The incidence of public expenditures on health and education. Background note for the World Development Report 2004: making services work for the poor. Washington DC: World Bank; 2003.</w:t>
      </w:r>
    </w:p>
    <w:p w14:paraId="4400AF22" w14:textId="77777777" w:rsidR="00285343" w:rsidRPr="00C7706D" w:rsidRDefault="00285343" w:rsidP="00285343">
      <w:pPr>
        <w:spacing w:line="360" w:lineRule="auto"/>
        <w:jc w:val="both"/>
        <w:rPr>
          <w:rFonts w:asciiTheme="majorBidi" w:hAnsiTheme="majorBidi" w:cstheme="majorBidi"/>
          <w:color w:val="000000"/>
          <w:sz w:val="24"/>
          <w:szCs w:val="24"/>
          <w:shd w:val="clear" w:color="auto" w:fill="FFFFFF"/>
        </w:rPr>
      </w:pPr>
      <w:r w:rsidRPr="00C7706D">
        <w:rPr>
          <w:rFonts w:asciiTheme="majorBidi" w:hAnsiTheme="majorBidi" w:cstheme="majorBidi"/>
          <w:color w:val="000000"/>
          <w:sz w:val="24"/>
          <w:szCs w:val="24"/>
          <w:shd w:val="clear" w:color="auto" w:fill="FFFFFF"/>
        </w:rPr>
        <w:t>World Health Organization. World health report 2000. Geneva: World Health Organization; 2000.</w:t>
      </w:r>
    </w:p>
    <w:p w14:paraId="694B827E" w14:textId="77777777" w:rsidR="00285343" w:rsidRPr="00C7706D" w:rsidRDefault="00285343" w:rsidP="00285343">
      <w:pPr>
        <w:spacing w:line="360" w:lineRule="auto"/>
        <w:jc w:val="both"/>
        <w:rPr>
          <w:rFonts w:asciiTheme="majorBidi" w:hAnsiTheme="majorBidi" w:cstheme="majorBidi"/>
          <w:color w:val="000000"/>
          <w:sz w:val="24"/>
          <w:szCs w:val="24"/>
          <w:shd w:val="clear" w:color="auto" w:fill="FFFFFF"/>
        </w:rPr>
      </w:pPr>
      <w:proofErr w:type="spellStart"/>
      <w:r w:rsidRPr="00C7706D">
        <w:rPr>
          <w:rFonts w:asciiTheme="majorBidi" w:hAnsiTheme="majorBidi" w:cstheme="majorBidi"/>
          <w:color w:val="000000"/>
          <w:sz w:val="24"/>
          <w:szCs w:val="24"/>
          <w:shd w:val="clear" w:color="auto" w:fill="FFFFFF"/>
        </w:rPr>
        <w:t>Lavy</w:t>
      </w:r>
      <w:proofErr w:type="spellEnd"/>
      <w:r w:rsidRPr="00C7706D">
        <w:rPr>
          <w:rFonts w:asciiTheme="majorBidi" w:hAnsiTheme="majorBidi" w:cstheme="majorBidi"/>
          <w:color w:val="000000"/>
          <w:sz w:val="24"/>
          <w:szCs w:val="24"/>
          <w:shd w:val="clear" w:color="auto" w:fill="FFFFFF"/>
        </w:rPr>
        <w:t xml:space="preserve"> V, Germain J-M. Quality and cost in health care choice in developing countries. Washington DC: World Bank; 1994. (</w:t>
      </w:r>
      <w:proofErr w:type="spellStart"/>
      <w:r w:rsidRPr="00C7706D">
        <w:rPr>
          <w:rFonts w:asciiTheme="majorBidi" w:hAnsiTheme="majorBidi" w:cstheme="majorBidi"/>
          <w:color w:val="000000"/>
          <w:sz w:val="24"/>
          <w:szCs w:val="24"/>
          <w:shd w:val="clear" w:color="auto" w:fill="FFFFFF"/>
        </w:rPr>
        <w:t>Lsms</w:t>
      </w:r>
      <w:proofErr w:type="spellEnd"/>
      <w:r w:rsidRPr="00C7706D">
        <w:rPr>
          <w:rFonts w:asciiTheme="majorBidi" w:hAnsiTheme="majorBidi" w:cstheme="majorBidi"/>
          <w:color w:val="000000"/>
          <w:sz w:val="24"/>
          <w:szCs w:val="24"/>
          <w:shd w:val="clear" w:color="auto" w:fill="FFFFFF"/>
        </w:rPr>
        <w:t xml:space="preserve"> Working Paper, 105). </w:t>
      </w:r>
      <w:proofErr w:type="spellStart"/>
      <w:r w:rsidRPr="00C7706D">
        <w:rPr>
          <w:rFonts w:asciiTheme="majorBidi" w:hAnsiTheme="majorBidi" w:cstheme="majorBidi"/>
          <w:color w:val="000000"/>
          <w:sz w:val="24"/>
          <w:szCs w:val="24"/>
          <w:shd w:val="clear" w:color="auto" w:fill="FFFFFF"/>
        </w:rPr>
        <w:t>Lavy</w:t>
      </w:r>
      <w:proofErr w:type="spellEnd"/>
      <w:r w:rsidRPr="00C7706D">
        <w:rPr>
          <w:rFonts w:asciiTheme="majorBidi" w:hAnsiTheme="majorBidi" w:cstheme="majorBidi"/>
          <w:color w:val="000000"/>
          <w:sz w:val="24"/>
          <w:szCs w:val="24"/>
          <w:shd w:val="clear" w:color="auto" w:fill="FFFFFF"/>
        </w:rPr>
        <w:t xml:space="preserve"> V, Germain J-M. Quality and cost in health care choice in developing countries. Washington DC: World Bank; 1994. (</w:t>
      </w:r>
      <w:proofErr w:type="spellStart"/>
      <w:r w:rsidRPr="00C7706D">
        <w:rPr>
          <w:rFonts w:asciiTheme="majorBidi" w:hAnsiTheme="majorBidi" w:cstheme="majorBidi"/>
          <w:color w:val="000000"/>
          <w:sz w:val="24"/>
          <w:szCs w:val="24"/>
          <w:shd w:val="clear" w:color="auto" w:fill="FFFFFF"/>
        </w:rPr>
        <w:t>Lsms</w:t>
      </w:r>
      <w:proofErr w:type="spellEnd"/>
      <w:r w:rsidRPr="00C7706D">
        <w:rPr>
          <w:rFonts w:asciiTheme="majorBidi" w:hAnsiTheme="majorBidi" w:cstheme="majorBidi"/>
          <w:color w:val="000000"/>
          <w:sz w:val="24"/>
          <w:szCs w:val="24"/>
          <w:shd w:val="clear" w:color="auto" w:fill="FFFFFF"/>
        </w:rPr>
        <w:t xml:space="preserve"> Working Paper, 105).</w:t>
      </w:r>
    </w:p>
    <w:p w14:paraId="10D9FF22" w14:textId="617BACE8" w:rsidR="00285343" w:rsidRPr="00FD2F43" w:rsidRDefault="00285343" w:rsidP="00FD2F43">
      <w:pPr>
        <w:spacing w:line="360" w:lineRule="auto"/>
        <w:jc w:val="both"/>
        <w:rPr>
          <w:rFonts w:asciiTheme="majorBidi" w:hAnsiTheme="majorBidi" w:cstheme="majorBidi"/>
          <w:color w:val="000000"/>
          <w:sz w:val="24"/>
          <w:szCs w:val="24"/>
          <w:shd w:val="clear" w:color="auto" w:fill="FFFFFF"/>
        </w:rPr>
      </w:pPr>
      <w:r w:rsidRPr="00FD2F43">
        <w:rPr>
          <w:rFonts w:asciiTheme="majorBidi" w:hAnsiTheme="majorBidi" w:cstheme="majorBidi"/>
          <w:color w:val="000000"/>
          <w:sz w:val="24"/>
          <w:szCs w:val="24"/>
          <w:shd w:val="clear" w:color="auto" w:fill="FFFFFF"/>
        </w:rPr>
        <w:t xml:space="preserve">De Bethune X, </w:t>
      </w:r>
      <w:proofErr w:type="spellStart"/>
      <w:r w:rsidRPr="00FD2F43">
        <w:rPr>
          <w:rFonts w:asciiTheme="majorBidi" w:hAnsiTheme="majorBidi" w:cstheme="majorBidi"/>
          <w:color w:val="000000"/>
          <w:sz w:val="24"/>
          <w:szCs w:val="24"/>
          <w:shd w:val="clear" w:color="auto" w:fill="FFFFFF"/>
        </w:rPr>
        <w:t>Alfani</w:t>
      </w:r>
      <w:proofErr w:type="spellEnd"/>
      <w:r w:rsidRPr="00FD2F43">
        <w:rPr>
          <w:rFonts w:asciiTheme="majorBidi" w:hAnsiTheme="majorBidi" w:cstheme="majorBidi"/>
          <w:color w:val="000000"/>
          <w:sz w:val="24"/>
          <w:szCs w:val="24"/>
          <w:shd w:val="clear" w:color="auto" w:fill="FFFFFF"/>
        </w:rPr>
        <w:t xml:space="preserve"> S, </w:t>
      </w:r>
      <w:proofErr w:type="spellStart"/>
      <w:r w:rsidRPr="00FD2F43">
        <w:rPr>
          <w:rFonts w:asciiTheme="majorBidi" w:hAnsiTheme="majorBidi" w:cstheme="majorBidi"/>
          <w:color w:val="000000"/>
          <w:sz w:val="24"/>
          <w:szCs w:val="24"/>
          <w:shd w:val="clear" w:color="auto" w:fill="FFFFFF"/>
        </w:rPr>
        <w:t>Lahaye</w:t>
      </w:r>
      <w:proofErr w:type="spellEnd"/>
      <w:r w:rsidRPr="00FD2F43">
        <w:rPr>
          <w:rFonts w:asciiTheme="majorBidi" w:hAnsiTheme="majorBidi" w:cstheme="majorBidi"/>
          <w:color w:val="000000"/>
          <w:sz w:val="24"/>
          <w:szCs w:val="24"/>
          <w:shd w:val="clear" w:color="auto" w:fill="FFFFFF"/>
        </w:rPr>
        <w:t xml:space="preserve"> JP. The influence of abrupt price increases on health service utilization: evidence from Zaire. Health Policy Plan 1989; 4:76-81.</w:t>
      </w:r>
    </w:p>
    <w:p w14:paraId="7B1973F2" w14:textId="7053440A" w:rsidR="00FD2F43" w:rsidRPr="00FD2F43" w:rsidRDefault="00FD2F43" w:rsidP="00FD2F43">
      <w:pPr>
        <w:shd w:val="clear" w:color="auto" w:fill="FFFFFF"/>
        <w:spacing w:line="360" w:lineRule="auto"/>
        <w:jc w:val="both"/>
        <w:rPr>
          <w:rFonts w:asciiTheme="majorBidi" w:hAnsiTheme="majorBidi" w:cstheme="majorBidi"/>
          <w:color w:val="000000"/>
          <w:sz w:val="24"/>
          <w:szCs w:val="24"/>
        </w:rPr>
      </w:pPr>
      <w:r w:rsidRPr="00FD2F43">
        <w:rPr>
          <w:rStyle w:val="element-citation"/>
          <w:rFonts w:asciiTheme="majorBidi" w:hAnsiTheme="majorBidi" w:cstheme="majorBidi"/>
          <w:color w:val="000000"/>
          <w:sz w:val="24"/>
          <w:szCs w:val="24"/>
        </w:rPr>
        <w:t>Ministry of Health, author. </w:t>
      </w:r>
      <w:r w:rsidRPr="00FD2F43">
        <w:rPr>
          <w:rStyle w:val="ref-journal"/>
          <w:rFonts w:asciiTheme="majorBidi" w:hAnsiTheme="majorBidi" w:cstheme="majorBidi"/>
          <w:color w:val="000000"/>
          <w:sz w:val="24"/>
          <w:szCs w:val="24"/>
        </w:rPr>
        <w:t>National Health Accounts.</w:t>
      </w:r>
      <w:r w:rsidRPr="00FD2F43">
        <w:rPr>
          <w:rStyle w:val="element-citation"/>
          <w:rFonts w:asciiTheme="majorBidi" w:hAnsiTheme="majorBidi" w:cstheme="majorBidi"/>
          <w:color w:val="000000"/>
          <w:sz w:val="24"/>
          <w:szCs w:val="24"/>
        </w:rPr>
        <w:t> Kampala: Government of Uganda; 2004. Financing health services in Uganda 1998/1999–2000/2001.</w:t>
      </w:r>
    </w:p>
    <w:p w14:paraId="1A81FB89" w14:textId="06ADE939" w:rsidR="00FD2F43" w:rsidRPr="00FD2F43" w:rsidRDefault="00FD2F43" w:rsidP="00FD2F43">
      <w:pPr>
        <w:shd w:val="clear" w:color="auto" w:fill="FFFFFF"/>
        <w:spacing w:line="360" w:lineRule="auto"/>
        <w:jc w:val="both"/>
        <w:rPr>
          <w:rFonts w:asciiTheme="majorBidi" w:hAnsiTheme="majorBidi" w:cstheme="majorBidi"/>
          <w:color w:val="000000"/>
          <w:sz w:val="24"/>
          <w:szCs w:val="24"/>
        </w:rPr>
      </w:pPr>
      <w:r w:rsidRPr="00FD2F43">
        <w:rPr>
          <w:rFonts w:asciiTheme="majorBidi" w:hAnsiTheme="majorBidi" w:cstheme="majorBidi"/>
          <w:color w:val="000000"/>
          <w:sz w:val="24"/>
          <w:szCs w:val="24"/>
        </w:rPr>
        <w:t>25. </w:t>
      </w:r>
      <w:r w:rsidRPr="00FD2F43">
        <w:rPr>
          <w:rStyle w:val="element-citation"/>
          <w:rFonts w:asciiTheme="majorBidi" w:hAnsiTheme="majorBidi" w:cstheme="majorBidi"/>
          <w:color w:val="000000"/>
          <w:sz w:val="24"/>
          <w:szCs w:val="24"/>
        </w:rPr>
        <w:t>Palmer N, Mueller DH, Gilson L, Mills A, Haines A. Health financing to promote access in low income settings — how much do we know. </w:t>
      </w:r>
      <w:r w:rsidRPr="00FD2F43">
        <w:rPr>
          <w:rStyle w:val="ref-journal"/>
          <w:rFonts w:asciiTheme="majorBidi" w:hAnsiTheme="majorBidi" w:cstheme="majorBidi"/>
          <w:color w:val="000000"/>
          <w:sz w:val="24"/>
          <w:szCs w:val="24"/>
        </w:rPr>
        <w:t>Lancet. </w:t>
      </w:r>
      <w:r w:rsidRPr="00FD2F43">
        <w:rPr>
          <w:rStyle w:val="element-citation"/>
          <w:rFonts w:asciiTheme="majorBidi" w:hAnsiTheme="majorBidi" w:cstheme="majorBidi"/>
          <w:color w:val="000000"/>
          <w:sz w:val="24"/>
          <w:szCs w:val="24"/>
        </w:rPr>
        <w:t>2004;</w:t>
      </w:r>
      <w:r w:rsidRPr="00FD2F43">
        <w:rPr>
          <w:rStyle w:val="ref-vol"/>
          <w:rFonts w:asciiTheme="majorBidi" w:hAnsiTheme="majorBidi" w:cstheme="majorBidi"/>
          <w:color w:val="000000"/>
          <w:sz w:val="24"/>
          <w:szCs w:val="24"/>
        </w:rPr>
        <w:t xml:space="preserve"> 364:1365</w:t>
      </w:r>
      <w:r w:rsidRPr="00FD2F43">
        <w:rPr>
          <w:rStyle w:val="element-citation"/>
          <w:rFonts w:asciiTheme="majorBidi" w:hAnsiTheme="majorBidi" w:cstheme="majorBidi"/>
          <w:color w:val="000000"/>
          <w:sz w:val="24"/>
          <w:szCs w:val="24"/>
        </w:rPr>
        <w:t>–1370. </w:t>
      </w:r>
    </w:p>
    <w:p w14:paraId="60A533D2" w14:textId="77777777" w:rsidR="00FD2F43" w:rsidRPr="00C7706D" w:rsidRDefault="00FD2F43" w:rsidP="00285343">
      <w:pPr>
        <w:spacing w:line="360" w:lineRule="auto"/>
        <w:jc w:val="both"/>
        <w:rPr>
          <w:rFonts w:asciiTheme="majorBidi" w:hAnsiTheme="majorBidi" w:cstheme="majorBidi"/>
          <w:sz w:val="24"/>
          <w:szCs w:val="24"/>
          <w:lang w:val="en-US"/>
        </w:rPr>
      </w:pPr>
    </w:p>
    <w:p w14:paraId="75D2086C" w14:textId="77777777" w:rsidR="00DD672D" w:rsidRPr="00193512" w:rsidRDefault="00DD672D" w:rsidP="00DD672D">
      <w:pPr>
        <w:spacing w:line="360" w:lineRule="auto"/>
        <w:jc w:val="both"/>
        <w:rPr>
          <w:lang w:eastAsia="en-001"/>
        </w:rPr>
      </w:pPr>
    </w:p>
    <w:sectPr w:rsidR="00DD672D" w:rsidRPr="00193512">
      <w:headerReference w:type="default" r:id="rId19"/>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2604F" w14:textId="77777777" w:rsidR="009E0EA6" w:rsidRDefault="009E0EA6" w:rsidP="00AD55EF">
      <w:pPr>
        <w:spacing w:after="0" w:line="240" w:lineRule="auto"/>
      </w:pPr>
      <w:r>
        <w:separator/>
      </w:r>
    </w:p>
  </w:endnote>
  <w:endnote w:type="continuationSeparator" w:id="0">
    <w:p w14:paraId="3BF26E7F" w14:textId="77777777" w:rsidR="009E0EA6" w:rsidRDefault="009E0EA6" w:rsidP="00AD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D9922" w14:textId="4E1E300B" w:rsidR="00AD55EF" w:rsidRDefault="00AD55EF" w:rsidP="00AD55EF">
    <w:pPr>
      <w:pStyle w:val="Footer"/>
      <w:jc w:val="center"/>
    </w:pPr>
    <w:r>
      <w:rPr>
        <w:noProof/>
      </w:rPr>
      <w:drawing>
        <wp:inline distT="0" distB="0" distL="0" distR="0" wp14:anchorId="6C3FA329" wp14:editId="606353B4">
          <wp:extent cx="2514600" cy="628650"/>
          <wp:effectExtent l="0" t="0" r="0" b="9525"/>
          <wp:docPr id="1" name="Picture 1"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6286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53348" w14:textId="77777777" w:rsidR="009E0EA6" w:rsidRDefault="009E0EA6" w:rsidP="00AD55EF">
      <w:pPr>
        <w:spacing w:after="0" w:line="240" w:lineRule="auto"/>
      </w:pPr>
      <w:r>
        <w:separator/>
      </w:r>
    </w:p>
  </w:footnote>
  <w:footnote w:type="continuationSeparator" w:id="0">
    <w:p w14:paraId="06D1F84C" w14:textId="77777777" w:rsidR="009E0EA6" w:rsidRDefault="009E0EA6" w:rsidP="00AD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C94E6" w14:textId="77260304" w:rsidR="00AD55EF" w:rsidRDefault="00AD55EF" w:rsidP="00AD55EF">
    <w:pPr>
      <w:pStyle w:val="Header"/>
      <w:jc w:val="center"/>
    </w:pPr>
    <w:r>
      <w:rPr>
        <w:noProof/>
      </w:rPr>
      <w:drawing>
        <wp:inline distT="0" distB="0" distL="0" distR="0" wp14:anchorId="1A199751" wp14:editId="62CECADA">
          <wp:extent cx="2514600" cy="628650"/>
          <wp:effectExtent l="0" t="0" r="0" b="9525"/>
          <wp:docPr id="5" name="Picture 5"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6286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21"/>
    <w:multiLevelType w:val="multilevel"/>
    <w:tmpl w:val="000008A4"/>
    <w:lvl w:ilvl="0">
      <w:start w:val="4"/>
      <w:numFmt w:val="decimal"/>
      <w:lvlText w:val="%1"/>
      <w:lvlJc w:val="left"/>
      <w:pPr>
        <w:ind w:left="1940" w:hanging="480"/>
      </w:pPr>
    </w:lvl>
    <w:lvl w:ilvl="1">
      <w:start w:val="1"/>
      <w:numFmt w:val="decimal"/>
      <w:lvlText w:val="%1.%2"/>
      <w:lvlJc w:val="left"/>
      <w:pPr>
        <w:ind w:left="1940" w:hanging="480"/>
      </w:pPr>
      <w:rPr>
        <w:rFonts w:ascii="Gill Sans MT" w:hAnsi="Gill Sans MT" w:cs="Gill Sans MT"/>
        <w:b w:val="0"/>
        <w:bCs w:val="0"/>
        <w:color w:val="231F20"/>
        <w:spacing w:val="-5"/>
        <w:w w:val="114"/>
        <w:sz w:val="24"/>
        <w:szCs w:val="24"/>
      </w:rPr>
    </w:lvl>
    <w:lvl w:ilvl="2">
      <w:start w:val="1"/>
      <w:numFmt w:val="decimal"/>
      <w:lvlText w:val="%1.%2.%3"/>
      <w:lvlJc w:val="left"/>
      <w:pPr>
        <w:ind w:left="2179" w:hanging="720"/>
      </w:pPr>
      <w:rPr>
        <w:rFonts w:ascii="Book Antiqua" w:hAnsi="Book Antiqua" w:cs="Book Antiqua"/>
        <w:b/>
        <w:bCs/>
        <w:i/>
        <w:iCs/>
        <w:color w:val="231F20"/>
        <w:spacing w:val="-5"/>
        <w:w w:val="111"/>
        <w:sz w:val="24"/>
        <w:szCs w:val="24"/>
      </w:rPr>
    </w:lvl>
    <w:lvl w:ilvl="3">
      <w:numFmt w:val="bullet"/>
      <w:lvlText w:val="■"/>
      <w:lvlJc w:val="left"/>
      <w:pPr>
        <w:ind w:left="3433" w:hanging="245"/>
      </w:pPr>
      <w:rPr>
        <w:rFonts w:ascii="Arial" w:hAnsi="Arial" w:cs="Arial"/>
        <w:b w:val="0"/>
        <w:bCs w:val="0"/>
        <w:color w:val="E31836"/>
        <w:w w:val="126"/>
        <w:position w:val="2"/>
        <w:sz w:val="16"/>
        <w:szCs w:val="16"/>
      </w:rPr>
    </w:lvl>
    <w:lvl w:ilvl="4">
      <w:numFmt w:val="bullet"/>
      <w:lvlText w:val="•"/>
      <w:lvlJc w:val="left"/>
      <w:pPr>
        <w:ind w:left="4603" w:hanging="245"/>
      </w:pPr>
    </w:lvl>
    <w:lvl w:ilvl="5">
      <w:numFmt w:val="bullet"/>
      <w:lvlText w:val="•"/>
      <w:lvlJc w:val="left"/>
      <w:pPr>
        <w:ind w:left="5772" w:hanging="245"/>
      </w:pPr>
    </w:lvl>
    <w:lvl w:ilvl="6">
      <w:numFmt w:val="bullet"/>
      <w:lvlText w:val="•"/>
      <w:lvlJc w:val="left"/>
      <w:pPr>
        <w:ind w:left="6942" w:hanging="245"/>
      </w:pPr>
    </w:lvl>
    <w:lvl w:ilvl="7">
      <w:numFmt w:val="bullet"/>
      <w:lvlText w:val="•"/>
      <w:lvlJc w:val="left"/>
      <w:pPr>
        <w:ind w:left="8112" w:hanging="245"/>
      </w:pPr>
    </w:lvl>
    <w:lvl w:ilvl="8">
      <w:numFmt w:val="bullet"/>
      <w:lvlText w:val="•"/>
      <w:lvlJc w:val="left"/>
      <w:pPr>
        <w:ind w:left="9282" w:hanging="245"/>
      </w:pPr>
    </w:lvl>
  </w:abstractNum>
  <w:abstractNum w:abstractNumId="1" w15:restartNumberingAfterBreak="0">
    <w:nsid w:val="00000423"/>
    <w:multiLevelType w:val="multilevel"/>
    <w:tmpl w:val="000008A6"/>
    <w:lvl w:ilvl="0">
      <w:numFmt w:val="bullet"/>
      <w:lvlText w:val="■"/>
      <w:lvlJc w:val="left"/>
      <w:pPr>
        <w:ind w:left="1730" w:hanging="245"/>
      </w:pPr>
      <w:rPr>
        <w:rFonts w:ascii="Arial" w:hAnsi="Arial" w:cs="Arial"/>
        <w:b w:val="0"/>
        <w:bCs w:val="0"/>
        <w:color w:val="E31836"/>
        <w:w w:val="126"/>
        <w:position w:val="2"/>
        <w:sz w:val="16"/>
        <w:szCs w:val="16"/>
      </w:rPr>
    </w:lvl>
    <w:lvl w:ilvl="1">
      <w:numFmt w:val="bullet"/>
      <w:lvlText w:val="•"/>
      <w:lvlJc w:val="left"/>
      <w:pPr>
        <w:ind w:left="2719" w:hanging="245"/>
      </w:pPr>
    </w:lvl>
    <w:lvl w:ilvl="2">
      <w:numFmt w:val="bullet"/>
      <w:lvlText w:val="•"/>
      <w:lvlJc w:val="left"/>
      <w:pPr>
        <w:ind w:left="3708" w:hanging="245"/>
      </w:pPr>
    </w:lvl>
    <w:lvl w:ilvl="3">
      <w:numFmt w:val="bullet"/>
      <w:lvlText w:val="•"/>
      <w:lvlJc w:val="left"/>
      <w:pPr>
        <w:ind w:left="4698" w:hanging="245"/>
      </w:pPr>
    </w:lvl>
    <w:lvl w:ilvl="4">
      <w:numFmt w:val="bullet"/>
      <w:lvlText w:val="•"/>
      <w:lvlJc w:val="left"/>
      <w:pPr>
        <w:ind w:left="5687" w:hanging="245"/>
      </w:pPr>
    </w:lvl>
    <w:lvl w:ilvl="5">
      <w:numFmt w:val="bullet"/>
      <w:lvlText w:val="•"/>
      <w:lvlJc w:val="left"/>
      <w:pPr>
        <w:ind w:left="6676" w:hanging="245"/>
      </w:pPr>
    </w:lvl>
    <w:lvl w:ilvl="6">
      <w:numFmt w:val="bullet"/>
      <w:lvlText w:val="•"/>
      <w:lvlJc w:val="left"/>
      <w:pPr>
        <w:ind w:left="7665" w:hanging="245"/>
      </w:pPr>
    </w:lvl>
    <w:lvl w:ilvl="7">
      <w:numFmt w:val="bullet"/>
      <w:lvlText w:val="•"/>
      <w:lvlJc w:val="left"/>
      <w:pPr>
        <w:ind w:left="8654" w:hanging="245"/>
      </w:pPr>
    </w:lvl>
    <w:lvl w:ilvl="8">
      <w:numFmt w:val="bullet"/>
      <w:lvlText w:val="•"/>
      <w:lvlJc w:val="left"/>
      <w:pPr>
        <w:ind w:left="9643" w:hanging="245"/>
      </w:pPr>
    </w:lvl>
  </w:abstractNum>
  <w:abstractNum w:abstractNumId="2" w15:restartNumberingAfterBreak="0">
    <w:nsid w:val="00000425"/>
    <w:multiLevelType w:val="multilevel"/>
    <w:tmpl w:val="000008A8"/>
    <w:lvl w:ilvl="0">
      <w:numFmt w:val="bullet"/>
      <w:lvlText w:val="■"/>
      <w:lvlJc w:val="left"/>
      <w:pPr>
        <w:ind w:left="2190" w:hanging="245"/>
      </w:pPr>
      <w:rPr>
        <w:rFonts w:ascii="Arial" w:hAnsi="Arial" w:cs="Arial"/>
        <w:b w:val="0"/>
        <w:bCs w:val="0"/>
        <w:color w:val="E31836"/>
        <w:w w:val="126"/>
        <w:position w:val="2"/>
        <w:sz w:val="16"/>
        <w:szCs w:val="16"/>
      </w:rPr>
    </w:lvl>
    <w:lvl w:ilvl="1">
      <w:numFmt w:val="bullet"/>
      <w:lvlText w:val="•"/>
      <w:lvlJc w:val="left"/>
      <w:pPr>
        <w:ind w:left="3133" w:hanging="245"/>
      </w:pPr>
    </w:lvl>
    <w:lvl w:ilvl="2">
      <w:numFmt w:val="bullet"/>
      <w:lvlText w:val="•"/>
      <w:lvlJc w:val="left"/>
      <w:pPr>
        <w:ind w:left="4076" w:hanging="245"/>
      </w:pPr>
    </w:lvl>
    <w:lvl w:ilvl="3">
      <w:numFmt w:val="bullet"/>
      <w:lvlText w:val="•"/>
      <w:lvlJc w:val="left"/>
      <w:pPr>
        <w:ind w:left="5020" w:hanging="245"/>
      </w:pPr>
    </w:lvl>
    <w:lvl w:ilvl="4">
      <w:numFmt w:val="bullet"/>
      <w:lvlText w:val="•"/>
      <w:lvlJc w:val="left"/>
      <w:pPr>
        <w:ind w:left="5963" w:hanging="245"/>
      </w:pPr>
    </w:lvl>
    <w:lvl w:ilvl="5">
      <w:numFmt w:val="bullet"/>
      <w:lvlText w:val="•"/>
      <w:lvlJc w:val="left"/>
      <w:pPr>
        <w:ind w:left="6906" w:hanging="245"/>
      </w:pPr>
    </w:lvl>
    <w:lvl w:ilvl="6">
      <w:numFmt w:val="bullet"/>
      <w:lvlText w:val="•"/>
      <w:lvlJc w:val="left"/>
      <w:pPr>
        <w:ind w:left="7849" w:hanging="245"/>
      </w:pPr>
    </w:lvl>
    <w:lvl w:ilvl="7">
      <w:numFmt w:val="bullet"/>
      <w:lvlText w:val="•"/>
      <w:lvlJc w:val="left"/>
      <w:pPr>
        <w:ind w:left="8792" w:hanging="245"/>
      </w:pPr>
    </w:lvl>
    <w:lvl w:ilvl="8">
      <w:numFmt w:val="bullet"/>
      <w:lvlText w:val="•"/>
      <w:lvlJc w:val="left"/>
      <w:pPr>
        <w:ind w:left="9735" w:hanging="245"/>
      </w:pPr>
    </w:lvl>
  </w:abstractNum>
  <w:abstractNum w:abstractNumId="3" w15:restartNumberingAfterBreak="0">
    <w:nsid w:val="00000427"/>
    <w:multiLevelType w:val="multilevel"/>
    <w:tmpl w:val="000008AA"/>
    <w:lvl w:ilvl="0">
      <w:numFmt w:val="bullet"/>
      <w:lvlText w:val="■"/>
      <w:lvlJc w:val="left"/>
      <w:pPr>
        <w:ind w:left="2190" w:hanging="245"/>
      </w:pPr>
      <w:rPr>
        <w:rFonts w:ascii="Arial" w:hAnsi="Arial" w:cs="Arial"/>
        <w:b w:val="0"/>
        <w:bCs w:val="0"/>
        <w:color w:val="E31836"/>
        <w:w w:val="126"/>
        <w:position w:val="2"/>
        <w:sz w:val="16"/>
        <w:szCs w:val="16"/>
      </w:rPr>
    </w:lvl>
    <w:lvl w:ilvl="1">
      <w:numFmt w:val="bullet"/>
      <w:lvlText w:val="—"/>
      <w:lvlJc w:val="left"/>
      <w:pPr>
        <w:ind w:left="2493" w:hanging="283"/>
      </w:pPr>
      <w:rPr>
        <w:rFonts w:ascii="Garamond" w:hAnsi="Garamond" w:cs="Garamond"/>
        <w:b w:val="0"/>
        <w:bCs w:val="0"/>
        <w:color w:val="231F20"/>
        <w:sz w:val="22"/>
        <w:szCs w:val="22"/>
      </w:rPr>
    </w:lvl>
    <w:lvl w:ilvl="2">
      <w:numFmt w:val="bullet"/>
      <w:lvlText w:val="•"/>
      <w:lvlJc w:val="left"/>
      <w:pPr>
        <w:ind w:left="3507" w:hanging="283"/>
      </w:pPr>
    </w:lvl>
    <w:lvl w:ilvl="3">
      <w:numFmt w:val="bullet"/>
      <w:lvlText w:val="•"/>
      <w:lvlJc w:val="left"/>
      <w:pPr>
        <w:ind w:left="4521" w:hanging="283"/>
      </w:pPr>
    </w:lvl>
    <w:lvl w:ilvl="4">
      <w:numFmt w:val="bullet"/>
      <w:lvlText w:val="•"/>
      <w:lvlJc w:val="left"/>
      <w:pPr>
        <w:ind w:left="5536" w:hanging="283"/>
      </w:pPr>
    </w:lvl>
    <w:lvl w:ilvl="5">
      <w:numFmt w:val="bullet"/>
      <w:lvlText w:val="•"/>
      <w:lvlJc w:val="left"/>
      <w:pPr>
        <w:ind w:left="6550" w:hanging="283"/>
      </w:pPr>
    </w:lvl>
    <w:lvl w:ilvl="6">
      <w:numFmt w:val="bullet"/>
      <w:lvlText w:val="•"/>
      <w:lvlJc w:val="left"/>
      <w:pPr>
        <w:ind w:left="7564" w:hanging="283"/>
      </w:pPr>
    </w:lvl>
    <w:lvl w:ilvl="7">
      <w:numFmt w:val="bullet"/>
      <w:lvlText w:val="•"/>
      <w:lvlJc w:val="left"/>
      <w:pPr>
        <w:ind w:left="8579" w:hanging="283"/>
      </w:pPr>
    </w:lvl>
    <w:lvl w:ilvl="8">
      <w:numFmt w:val="bullet"/>
      <w:lvlText w:val="•"/>
      <w:lvlJc w:val="left"/>
      <w:pPr>
        <w:ind w:left="9593" w:hanging="283"/>
      </w:pPr>
    </w:lvl>
  </w:abstractNum>
  <w:abstractNum w:abstractNumId="4" w15:restartNumberingAfterBreak="0">
    <w:nsid w:val="00000429"/>
    <w:multiLevelType w:val="multilevel"/>
    <w:tmpl w:val="000008AC"/>
    <w:lvl w:ilvl="0">
      <w:numFmt w:val="bullet"/>
      <w:lvlText w:val="■"/>
      <w:lvlJc w:val="left"/>
      <w:pPr>
        <w:ind w:left="2184" w:hanging="245"/>
      </w:pPr>
      <w:rPr>
        <w:rFonts w:ascii="Arial" w:hAnsi="Arial" w:cs="Arial"/>
        <w:b w:val="0"/>
        <w:bCs w:val="0"/>
        <w:color w:val="E31836"/>
        <w:w w:val="126"/>
        <w:position w:val="2"/>
        <w:sz w:val="16"/>
        <w:szCs w:val="16"/>
      </w:rPr>
    </w:lvl>
    <w:lvl w:ilvl="1">
      <w:numFmt w:val="bullet"/>
      <w:lvlText w:val="•"/>
      <w:lvlJc w:val="left"/>
      <w:pPr>
        <w:ind w:left="3127" w:hanging="245"/>
      </w:pPr>
    </w:lvl>
    <w:lvl w:ilvl="2">
      <w:numFmt w:val="bullet"/>
      <w:lvlText w:val="•"/>
      <w:lvlJc w:val="left"/>
      <w:pPr>
        <w:ind w:left="4071" w:hanging="245"/>
      </w:pPr>
    </w:lvl>
    <w:lvl w:ilvl="3">
      <w:numFmt w:val="bullet"/>
      <w:lvlText w:val="•"/>
      <w:lvlJc w:val="left"/>
      <w:pPr>
        <w:ind w:left="5015" w:hanging="245"/>
      </w:pPr>
    </w:lvl>
    <w:lvl w:ilvl="4">
      <w:numFmt w:val="bullet"/>
      <w:lvlText w:val="•"/>
      <w:lvlJc w:val="left"/>
      <w:pPr>
        <w:ind w:left="5959" w:hanging="245"/>
      </w:pPr>
    </w:lvl>
    <w:lvl w:ilvl="5">
      <w:numFmt w:val="bullet"/>
      <w:lvlText w:val="•"/>
      <w:lvlJc w:val="left"/>
      <w:pPr>
        <w:ind w:left="6903" w:hanging="245"/>
      </w:pPr>
    </w:lvl>
    <w:lvl w:ilvl="6">
      <w:numFmt w:val="bullet"/>
      <w:lvlText w:val="•"/>
      <w:lvlJc w:val="left"/>
      <w:pPr>
        <w:ind w:left="7847" w:hanging="245"/>
      </w:pPr>
    </w:lvl>
    <w:lvl w:ilvl="7">
      <w:numFmt w:val="bullet"/>
      <w:lvlText w:val="•"/>
      <w:lvlJc w:val="left"/>
      <w:pPr>
        <w:ind w:left="8790" w:hanging="245"/>
      </w:pPr>
    </w:lvl>
    <w:lvl w:ilvl="8">
      <w:numFmt w:val="bullet"/>
      <w:lvlText w:val="•"/>
      <w:lvlJc w:val="left"/>
      <w:pPr>
        <w:ind w:left="9734" w:hanging="245"/>
      </w:pPr>
    </w:lvl>
  </w:abstractNum>
  <w:abstractNum w:abstractNumId="5" w15:restartNumberingAfterBreak="0">
    <w:nsid w:val="00000435"/>
    <w:multiLevelType w:val="multilevel"/>
    <w:tmpl w:val="000008B8"/>
    <w:lvl w:ilvl="0">
      <w:numFmt w:val="bullet"/>
      <w:lvlText w:val="■"/>
      <w:lvlJc w:val="left"/>
      <w:pPr>
        <w:ind w:left="2190" w:hanging="245"/>
      </w:pPr>
      <w:rPr>
        <w:rFonts w:ascii="Arial" w:hAnsi="Arial" w:cs="Arial"/>
        <w:b w:val="0"/>
        <w:bCs w:val="0"/>
        <w:color w:val="E31836"/>
        <w:w w:val="126"/>
        <w:position w:val="2"/>
        <w:sz w:val="16"/>
        <w:szCs w:val="16"/>
      </w:rPr>
    </w:lvl>
    <w:lvl w:ilvl="1">
      <w:numFmt w:val="bullet"/>
      <w:lvlText w:val="•"/>
      <w:lvlJc w:val="left"/>
      <w:pPr>
        <w:ind w:left="3133" w:hanging="245"/>
      </w:pPr>
    </w:lvl>
    <w:lvl w:ilvl="2">
      <w:numFmt w:val="bullet"/>
      <w:lvlText w:val="•"/>
      <w:lvlJc w:val="left"/>
      <w:pPr>
        <w:ind w:left="4076" w:hanging="245"/>
      </w:pPr>
    </w:lvl>
    <w:lvl w:ilvl="3">
      <w:numFmt w:val="bullet"/>
      <w:lvlText w:val="•"/>
      <w:lvlJc w:val="left"/>
      <w:pPr>
        <w:ind w:left="5020" w:hanging="245"/>
      </w:pPr>
    </w:lvl>
    <w:lvl w:ilvl="4">
      <w:numFmt w:val="bullet"/>
      <w:lvlText w:val="•"/>
      <w:lvlJc w:val="left"/>
      <w:pPr>
        <w:ind w:left="5963" w:hanging="245"/>
      </w:pPr>
    </w:lvl>
    <w:lvl w:ilvl="5">
      <w:numFmt w:val="bullet"/>
      <w:lvlText w:val="•"/>
      <w:lvlJc w:val="left"/>
      <w:pPr>
        <w:ind w:left="6906" w:hanging="245"/>
      </w:pPr>
    </w:lvl>
    <w:lvl w:ilvl="6">
      <w:numFmt w:val="bullet"/>
      <w:lvlText w:val="•"/>
      <w:lvlJc w:val="left"/>
      <w:pPr>
        <w:ind w:left="7849" w:hanging="245"/>
      </w:pPr>
    </w:lvl>
    <w:lvl w:ilvl="7">
      <w:numFmt w:val="bullet"/>
      <w:lvlText w:val="•"/>
      <w:lvlJc w:val="left"/>
      <w:pPr>
        <w:ind w:left="8792" w:hanging="245"/>
      </w:pPr>
    </w:lvl>
    <w:lvl w:ilvl="8">
      <w:numFmt w:val="bullet"/>
      <w:lvlText w:val="•"/>
      <w:lvlJc w:val="left"/>
      <w:pPr>
        <w:ind w:left="9735" w:hanging="245"/>
      </w:pPr>
    </w:lvl>
  </w:abstractNum>
  <w:abstractNum w:abstractNumId="6" w15:restartNumberingAfterBreak="0">
    <w:nsid w:val="00000437"/>
    <w:multiLevelType w:val="multilevel"/>
    <w:tmpl w:val="000008BA"/>
    <w:lvl w:ilvl="0">
      <w:numFmt w:val="bullet"/>
      <w:lvlText w:val="■"/>
      <w:lvlJc w:val="left"/>
      <w:pPr>
        <w:ind w:left="1724" w:hanging="245"/>
      </w:pPr>
      <w:rPr>
        <w:rFonts w:ascii="Arial" w:hAnsi="Arial" w:cs="Arial"/>
        <w:b w:val="0"/>
        <w:bCs w:val="0"/>
        <w:color w:val="E31836"/>
        <w:w w:val="126"/>
        <w:position w:val="2"/>
        <w:sz w:val="16"/>
        <w:szCs w:val="16"/>
      </w:rPr>
    </w:lvl>
    <w:lvl w:ilvl="1">
      <w:numFmt w:val="bullet"/>
      <w:lvlText w:val="■"/>
      <w:lvlJc w:val="left"/>
      <w:pPr>
        <w:ind w:left="2190" w:hanging="245"/>
      </w:pPr>
      <w:rPr>
        <w:rFonts w:ascii="Arial" w:hAnsi="Arial" w:cs="Arial"/>
        <w:b w:val="0"/>
        <w:bCs w:val="0"/>
        <w:color w:val="E31836"/>
        <w:w w:val="126"/>
        <w:position w:val="2"/>
        <w:sz w:val="16"/>
        <w:szCs w:val="16"/>
      </w:rPr>
    </w:lvl>
    <w:lvl w:ilvl="2">
      <w:numFmt w:val="bullet"/>
      <w:lvlText w:val="•"/>
      <w:lvlJc w:val="left"/>
      <w:pPr>
        <w:ind w:left="3238" w:hanging="245"/>
      </w:pPr>
    </w:lvl>
    <w:lvl w:ilvl="3">
      <w:numFmt w:val="bullet"/>
      <w:lvlText w:val="•"/>
      <w:lvlJc w:val="left"/>
      <w:pPr>
        <w:ind w:left="4286" w:hanging="245"/>
      </w:pPr>
    </w:lvl>
    <w:lvl w:ilvl="4">
      <w:numFmt w:val="bullet"/>
      <w:lvlText w:val="•"/>
      <w:lvlJc w:val="left"/>
      <w:pPr>
        <w:ind w:left="5334" w:hanging="245"/>
      </w:pPr>
    </w:lvl>
    <w:lvl w:ilvl="5">
      <w:numFmt w:val="bullet"/>
      <w:lvlText w:val="•"/>
      <w:lvlJc w:val="left"/>
      <w:pPr>
        <w:ind w:left="6382" w:hanging="245"/>
      </w:pPr>
    </w:lvl>
    <w:lvl w:ilvl="6">
      <w:numFmt w:val="bullet"/>
      <w:lvlText w:val="•"/>
      <w:lvlJc w:val="left"/>
      <w:pPr>
        <w:ind w:left="7430" w:hanging="245"/>
      </w:pPr>
    </w:lvl>
    <w:lvl w:ilvl="7">
      <w:numFmt w:val="bullet"/>
      <w:lvlText w:val="•"/>
      <w:lvlJc w:val="left"/>
      <w:pPr>
        <w:ind w:left="8478" w:hanging="245"/>
      </w:pPr>
    </w:lvl>
    <w:lvl w:ilvl="8">
      <w:numFmt w:val="bullet"/>
      <w:lvlText w:val="•"/>
      <w:lvlJc w:val="left"/>
      <w:pPr>
        <w:ind w:left="9526" w:hanging="245"/>
      </w:pPr>
    </w:lvl>
  </w:abstractNum>
  <w:abstractNum w:abstractNumId="7" w15:restartNumberingAfterBreak="0">
    <w:nsid w:val="00000438"/>
    <w:multiLevelType w:val="multilevel"/>
    <w:tmpl w:val="000008BB"/>
    <w:lvl w:ilvl="0">
      <w:numFmt w:val="bullet"/>
      <w:lvlText w:val="■"/>
      <w:lvlJc w:val="left"/>
      <w:pPr>
        <w:ind w:left="1730" w:hanging="245"/>
      </w:pPr>
      <w:rPr>
        <w:rFonts w:ascii="Arial" w:hAnsi="Arial" w:cs="Arial"/>
        <w:b w:val="0"/>
        <w:bCs w:val="0"/>
        <w:color w:val="E31836"/>
        <w:w w:val="126"/>
        <w:position w:val="2"/>
        <w:sz w:val="16"/>
        <w:szCs w:val="16"/>
      </w:rPr>
    </w:lvl>
    <w:lvl w:ilvl="1">
      <w:numFmt w:val="bullet"/>
      <w:lvlText w:val="—"/>
      <w:lvlJc w:val="left"/>
      <w:pPr>
        <w:ind w:left="2033" w:hanging="283"/>
      </w:pPr>
      <w:rPr>
        <w:rFonts w:ascii="Garamond" w:hAnsi="Garamond" w:cs="Garamond"/>
        <w:b w:val="0"/>
        <w:bCs w:val="0"/>
        <w:color w:val="231F20"/>
        <w:sz w:val="22"/>
        <w:szCs w:val="22"/>
      </w:rPr>
    </w:lvl>
    <w:lvl w:ilvl="2">
      <w:numFmt w:val="bullet"/>
      <w:lvlText w:val="■"/>
      <w:lvlJc w:val="left"/>
      <w:pPr>
        <w:ind w:left="2190" w:hanging="245"/>
      </w:pPr>
      <w:rPr>
        <w:rFonts w:ascii="Arial" w:hAnsi="Arial" w:cs="Arial"/>
        <w:b w:val="0"/>
        <w:bCs w:val="0"/>
        <w:color w:val="E31836"/>
        <w:w w:val="126"/>
        <w:position w:val="2"/>
        <w:sz w:val="16"/>
        <w:szCs w:val="16"/>
      </w:rPr>
    </w:lvl>
    <w:lvl w:ilvl="3">
      <w:numFmt w:val="bullet"/>
      <w:lvlText w:val="—"/>
      <w:lvlJc w:val="left"/>
      <w:pPr>
        <w:ind w:left="2436" w:hanging="283"/>
      </w:pPr>
      <w:rPr>
        <w:rFonts w:ascii="Garamond" w:hAnsi="Garamond" w:cs="Garamond"/>
        <w:b w:val="0"/>
        <w:bCs w:val="0"/>
        <w:color w:val="231F20"/>
        <w:sz w:val="22"/>
        <w:szCs w:val="22"/>
      </w:rPr>
    </w:lvl>
    <w:lvl w:ilvl="4">
      <w:numFmt w:val="bullet"/>
      <w:lvlText w:val="•"/>
      <w:lvlJc w:val="left"/>
      <w:pPr>
        <w:ind w:left="3748" w:hanging="283"/>
      </w:pPr>
    </w:lvl>
    <w:lvl w:ilvl="5">
      <w:numFmt w:val="bullet"/>
      <w:lvlText w:val="•"/>
      <w:lvlJc w:val="left"/>
      <w:pPr>
        <w:ind w:left="5060" w:hanging="283"/>
      </w:pPr>
    </w:lvl>
    <w:lvl w:ilvl="6">
      <w:numFmt w:val="bullet"/>
      <w:lvlText w:val="•"/>
      <w:lvlJc w:val="left"/>
      <w:pPr>
        <w:ind w:left="6373" w:hanging="283"/>
      </w:pPr>
    </w:lvl>
    <w:lvl w:ilvl="7">
      <w:numFmt w:val="bullet"/>
      <w:lvlText w:val="•"/>
      <w:lvlJc w:val="left"/>
      <w:pPr>
        <w:ind w:left="7685" w:hanging="283"/>
      </w:pPr>
    </w:lvl>
    <w:lvl w:ilvl="8">
      <w:numFmt w:val="bullet"/>
      <w:lvlText w:val="•"/>
      <w:lvlJc w:val="left"/>
      <w:pPr>
        <w:ind w:left="8997" w:hanging="283"/>
      </w:pPr>
    </w:lvl>
  </w:abstractNum>
  <w:abstractNum w:abstractNumId="8" w15:restartNumberingAfterBreak="0">
    <w:nsid w:val="00000439"/>
    <w:multiLevelType w:val="multilevel"/>
    <w:tmpl w:val="000008BC"/>
    <w:lvl w:ilvl="0">
      <w:numFmt w:val="bullet"/>
      <w:lvlText w:val="■"/>
      <w:lvlJc w:val="left"/>
      <w:pPr>
        <w:ind w:left="2210" w:hanging="228"/>
      </w:pPr>
      <w:rPr>
        <w:rFonts w:ascii="Arial" w:hAnsi="Arial" w:cs="Arial"/>
        <w:b w:val="0"/>
        <w:bCs w:val="0"/>
        <w:color w:val="E31836"/>
        <w:w w:val="126"/>
        <w:position w:val="2"/>
        <w:sz w:val="16"/>
        <w:szCs w:val="16"/>
      </w:rPr>
    </w:lvl>
    <w:lvl w:ilvl="1">
      <w:numFmt w:val="bullet"/>
      <w:lvlText w:val="•"/>
      <w:lvlJc w:val="left"/>
      <w:pPr>
        <w:ind w:left="3151" w:hanging="228"/>
      </w:pPr>
    </w:lvl>
    <w:lvl w:ilvl="2">
      <w:numFmt w:val="bullet"/>
      <w:lvlText w:val="•"/>
      <w:lvlJc w:val="left"/>
      <w:pPr>
        <w:ind w:left="4092" w:hanging="228"/>
      </w:pPr>
    </w:lvl>
    <w:lvl w:ilvl="3">
      <w:numFmt w:val="bullet"/>
      <w:lvlText w:val="•"/>
      <w:lvlJc w:val="left"/>
      <w:pPr>
        <w:ind w:left="5034" w:hanging="228"/>
      </w:pPr>
    </w:lvl>
    <w:lvl w:ilvl="4">
      <w:numFmt w:val="bullet"/>
      <w:lvlText w:val="•"/>
      <w:lvlJc w:val="left"/>
      <w:pPr>
        <w:ind w:left="5975" w:hanging="228"/>
      </w:pPr>
    </w:lvl>
    <w:lvl w:ilvl="5">
      <w:numFmt w:val="bullet"/>
      <w:lvlText w:val="•"/>
      <w:lvlJc w:val="left"/>
      <w:pPr>
        <w:ind w:left="6916" w:hanging="228"/>
      </w:pPr>
    </w:lvl>
    <w:lvl w:ilvl="6">
      <w:numFmt w:val="bullet"/>
      <w:lvlText w:val="•"/>
      <w:lvlJc w:val="left"/>
      <w:pPr>
        <w:ind w:left="7857" w:hanging="228"/>
      </w:pPr>
    </w:lvl>
    <w:lvl w:ilvl="7">
      <w:numFmt w:val="bullet"/>
      <w:lvlText w:val="•"/>
      <w:lvlJc w:val="left"/>
      <w:pPr>
        <w:ind w:left="8798" w:hanging="228"/>
      </w:pPr>
    </w:lvl>
    <w:lvl w:ilvl="8">
      <w:numFmt w:val="bullet"/>
      <w:lvlText w:val="•"/>
      <w:lvlJc w:val="left"/>
      <w:pPr>
        <w:ind w:left="9739" w:hanging="228"/>
      </w:pPr>
    </w:lvl>
  </w:abstractNum>
  <w:abstractNum w:abstractNumId="9" w15:restartNumberingAfterBreak="0">
    <w:nsid w:val="0000043A"/>
    <w:multiLevelType w:val="multilevel"/>
    <w:tmpl w:val="000008BD"/>
    <w:lvl w:ilvl="0">
      <w:numFmt w:val="bullet"/>
      <w:lvlText w:val="■"/>
      <w:lvlJc w:val="left"/>
      <w:pPr>
        <w:ind w:left="1719" w:hanging="245"/>
      </w:pPr>
      <w:rPr>
        <w:rFonts w:ascii="Arial" w:hAnsi="Arial" w:cs="Arial"/>
        <w:b w:val="0"/>
        <w:bCs w:val="0"/>
        <w:color w:val="E31836"/>
        <w:w w:val="126"/>
        <w:position w:val="2"/>
        <w:sz w:val="16"/>
        <w:szCs w:val="16"/>
      </w:rPr>
    </w:lvl>
    <w:lvl w:ilvl="1">
      <w:numFmt w:val="bullet"/>
      <w:lvlText w:val="■"/>
      <w:lvlJc w:val="left"/>
      <w:pPr>
        <w:ind w:left="2184" w:hanging="245"/>
      </w:pPr>
      <w:rPr>
        <w:rFonts w:ascii="Arial" w:hAnsi="Arial" w:cs="Arial"/>
        <w:b w:val="0"/>
        <w:bCs w:val="0"/>
        <w:color w:val="E31836"/>
        <w:w w:val="126"/>
        <w:position w:val="2"/>
        <w:sz w:val="16"/>
        <w:szCs w:val="16"/>
      </w:rPr>
    </w:lvl>
    <w:lvl w:ilvl="2">
      <w:numFmt w:val="bullet"/>
      <w:lvlText w:val="—"/>
      <w:lvlJc w:val="left"/>
      <w:pPr>
        <w:ind w:left="2462" w:hanging="283"/>
      </w:pPr>
      <w:rPr>
        <w:rFonts w:ascii="Garamond" w:hAnsi="Garamond" w:cs="Garamond"/>
        <w:b w:val="0"/>
        <w:bCs w:val="0"/>
        <w:color w:val="231F20"/>
        <w:sz w:val="22"/>
        <w:szCs w:val="22"/>
      </w:rPr>
    </w:lvl>
    <w:lvl w:ilvl="3">
      <w:numFmt w:val="bullet"/>
      <w:lvlText w:val="•"/>
      <w:lvlJc w:val="left"/>
      <w:pPr>
        <w:ind w:left="3607" w:hanging="283"/>
      </w:pPr>
    </w:lvl>
    <w:lvl w:ilvl="4">
      <w:numFmt w:val="bullet"/>
      <w:lvlText w:val="•"/>
      <w:lvlJc w:val="left"/>
      <w:pPr>
        <w:ind w:left="4752" w:hanging="283"/>
      </w:pPr>
    </w:lvl>
    <w:lvl w:ilvl="5">
      <w:numFmt w:val="bullet"/>
      <w:lvlText w:val="•"/>
      <w:lvlJc w:val="left"/>
      <w:pPr>
        <w:ind w:left="5897" w:hanging="283"/>
      </w:pPr>
    </w:lvl>
    <w:lvl w:ilvl="6">
      <w:numFmt w:val="bullet"/>
      <w:lvlText w:val="•"/>
      <w:lvlJc w:val="left"/>
      <w:pPr>
        <w:ind w:left="7042" w:hanging="283"/>
      </w:pPr>
    </w:lvl>
    <w:lvl w:ilvl="7">
      <w:numFmt w:val="bullet"/>
      <w:lvlText w:val="•"/>
      <w:lvlJc w:val="left"/>
      <w:pPr>
        <w:ind w:left="8187" w:hanging="283"/>
      </w:pPr>
    </w:lvl>
    <w:lvl w:ilvl="8">
      <w:numFmt w:val="bullet"/>
      <w:lvlText w:val="•"/>
      <w:lvlJc w:val="left"/>
      <w:pPr>
        <w:ind w:left="9332" w:hanging="283"/>
      </w:pPr>
    </w:lvl>
  </w:abstractNum>
  <w:abstractNum w:abstractNumId="10" w15:restartNumberingAfterBreak="0">
    <w:nsid w:val="0E6E3BF7"/>
    <w:multiLevelType w:val="hybridMultilevel"/>
    <w:tmpl w:val="86DE691A"/>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27D42384"/>
    <w:multiLevelType w:val="multilevel"/>
    <w:tmpl w:val="49C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87789"/>
    <w:multiLevelType w:val="hybridMultilevel"/>
    <w:tmpl w:val="8872F6D8"/>
    <w:lvl w:ilvl="0" w:tplc="94E46F40">
      <w:numFmt w:val="bullet"/>
      <w:lvlText w:val=""/>
      <w:lvlJc w:val="left"/>
      <w:pPr>
        <w:ind w:left="720" w:hanging="360"/>
      </w:pPr>
      <w:rPr>
        <w:rFonts w:ascii="Symbol" w:eastAsiaTheme="minorHAnsi" w:hAnsi="Symbol" w:cstheme="maj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78065268"/>
    <w:multiLevelType w:val="hybridMultilevel"/>
    <w:tmpl w:val="283AB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0"/>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4">
    <w:abstractNumId w:val="5"/>
  </w:num>
  <w:num w:numId="5">
    <w:abstractNumId w:val="1"/>
  </w:num>
  <w:num w:numId="6">
    <w:abstractNumId w:val="2"/>
  </w:num>
  <w:num w:numId="7">
    <w:abstractNumId w:val="6"/>
  </w:num>
  <w:num w:numId="8">
    <w:abstractNumId w:val="7"/>
  </w:num>
  <w:num w:numId="9">
    <w:abstractNumId w:val="3"/>
  </w:num>
  <w:num w:numId="10">
    <w:abstractNumId w:val="8"/>
  </w:num>
  <w:num w:numId="11">
    <w:abstractNumId w:val="4"/>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02"/>
    <w:rsid w:val="000368A0"/>
    <w:rsid w:val="00074892"/>
    <w:rsid w:val="000C466C"/>
    <w:rsid w:val="00140C26"/>
    <w:rsid w:val="0015439E"/>
    <w:rsid w:val="0017591E"/>
    <w:rsid w:val="00181795"/>
    <w:rsid w:val="00193512"/>
    <w:rsid w:val="001C0759"/>
    <w:rsid w:val="001C376A"/>
    <w:rsid w:val="001E63B8"/>
    <w:rsid w:val="00285343"/>
    <w:rsid w:val="0028648B"/>
    <w:rsid w:val="002A2A52"/>
    <w:rsid w:val="002A68B7"/>
    <w:rsid w:val="002D15CE"/>
    <w:rsid w:val="003336EA"/>
    <w:rsid w:val="003766E8"/>
    <w:rsid w:val="003D736E"/>
    <w:rsid w:val="003E64A1"/>
    <w:rsid w:val="004B62ED"/>
    <w:rsid w:val="005A2B2F"/>
    <w:rsid w:val="005C77E8"/>
    <w:rsid w:val="005F308E"/>
    <w:rsid w:val="00611B46"/>
    <w:rsid w:val="00637F45"/>
    <w:rsid w:val="006827C8"/>
    <w:rsid w:val="006D78A2"/>
    <w:rsid w:val="006F4801"/>
    <w:rsid w:val="0074784F"/>
    <w:rsid w:val="007720A1"/>
    <w:rsid w:val="00791102"/>
    <w:rsid w:val="007C0B14"/>
    <w:rsid w:val="007D434B"/>
    <w:rsid w:val="008228DC"/>
    <w:rsid w:val="00826AA9"/>
    <w:rsid w:val="008F6864"/>
    <w:rsid w:val="009110F7"/>
    <w:rsid w:val="00965125"/>
    <w:rsid w:val="0099606A"/>
    <w:rsid w:val="009D2BA9"/>
    <w:rsid w:val="009E0EA6"/>
    <w:rsid w:val="00AB78E7"/>
    <w:rsid w:val="00AD4571"/>
    <w:rsid w:val="00AD55EF"/>
    <w:rsid w:val="00AF7FC0"/>
    <w:rsid w:val="00B27E5C"/>
    <w:rsid w:val="00B53E50"/>
    <w:rsid w:val="00B63A60"/>
    <w:rsid w:val="00B66D0B"/>
    <w:rsid w:val="00C20AC1"/>
    <w:rsid w:val="00C708B7"/>
    <w:rsid w:val="00C709E9"/>
    <w:rsid w:val="00C70B47"/>
    <w:rsid w:val="00CE0306"/>
    <w:rsid w:val="00CE63E6"/>
    <w:rsid w:val="00D251FB"/>
    <w:rsid w:val="00D34E13"/>
    <w:rsid w:val="00DD34B8"/>
    <w:rsid w:val="00DD51F9"/>
    <w:rsid w:val="00DD672D"/>
    <w:rsid w:val="00E017CB"/>
    <w:rsid w:val="00E7697E"/>
    <w:rsid w:val="00E96677"/>
    <w:rsid w:val="00F26E67"/>
    <w:rsid w:val="00F63D3A"/>
    <w:rsid w:val="00F7099B"/>
    <w:rsid w:val="00F85E9F"/>
    <w:rsid w:val="00F9607D"/>
    <w:rsid w:val="00FD1479"/>
    <w:rsid w:val="00FD2F43"/>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57A0"/>
  <w15:chartTrackingRefBased/>
  <w15:docId w15:val="{E0673574-247D-4F56-A8B5-58D917AE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EF"/>
  </w:style>
  <w:style w:type="paragraph" w:styleId="Heading3">
    <w:name w:val="heading 3"/>
    <w:basedOn w:val="Normal"/>
    <w:next w:val="Normal"/>
    <w:link w:val="Heading3Char"/>
    <w:uiPriority w:val="1"/>
    <w:qFormat/>
    <w:rsid w:val="00F63D3A"/>
    <w:pPr>
      <w:widowControl w:val="0"/>
      <w:autoSpaceDE w:val="0"/>
      <w:autoSpaceDN w:val="0"/>
      <w:adjustRightInd w:val="0"/>
      <w:spacing w:after="0" w:line="240" w:lineRule="auto"/>
      <w:ind w:left="112"/>
      <w:outlineLvl w:val="2"/>
    </w:pPr>
    <w:rPr>
      <w:rFonts w:ascii="Times New Roman" w:eastAsiaTheme="minorEastAsia" w:hAnsi="Times New Roman" w:cs="Times New Roman"/>
      <w:b/>
      <w:bCs/>
      <w:sz w:val="20"/>
      <w:szCs w:val="20"/>
      <w:lang w:eastAsia="en-001"/>
    </w:rPr>
  </w:style>
  <w:style w:type="paragraph" w:styleId="Heading8">
    <w:name w:val="heading 8"/>
    <w:basedOn w:val="Normal"/>
    <w:next w:val="Normal"/>
    <w:link w:val="Heading8Char"/>
    <w:uiPriority w:val="9"/>
    <w:semiHidden/>
    <w:unhideWhenUsed/>
    <w:qFormat/>
    <w:rsid w:val="00F9607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07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5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55EF"/>
    <w:rPr>
      <w:rFonts w:eastAsiaTheme="minorEastAsia"/>
      <w:lang w:val="en-US"/>
    </w:rPr>
  </w:style>
  <w:style w:type="paragraph" w:styleId="Header">
    <w:name w:val="header"/>
    <w:basedOn w:val="Normal"/>
    <w:link w:val="HeaderChar"/>
    <w:uiPriority w:val="99"/>
    <w:unhideWhenUsed/>
    <w:rsid w:val="00AD55E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D55EF"/>
  </w:style>
  <w:style w:type="paragraph" w:styleId="Footer">
    <w:name w:val="footer"/>
    <w:basedOn w:val="Normal"/>
    <w:link w:val="FooterChar"/>
    <w:uiPriority w:val="99"/>
    <w:unhideWhenUsed/>
    <w:rsid w:val="00AD55E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D55EF"/>
  </w:style>
  <w:style w:type="paragraph" w:styleId="ListParagraph">
    <w:name w:val="List Paragraph"/>
    <w:basedOn w:val="Normal"/>
    <w:uiPriority w:val="34"/>
    <w:qFormat/>
    <w:rsid w:val="009D2BA9"/>
    <w:pPr>
      <w:spacing w:after="200" w:line="276" w:lineRule="auto"/>
      <w:ind w:left="720"/>
      <w:contextualSpacing/>
    </w:pPr>
    <w:rPr>
      <w:lang w:val="en-US"/>
    </w:rPr>
  </w:style>
  <w:style w:type="paragraph" w:styleId="BodyText">
    <w:name w:val="Body Text"/>
    <w:basedOn w:val="Normal"/>
    <w:link w:val="BodyTextChar"/>
    <w:uiPriority w:val="1"/>
    <w:qFormat/>
    <w:rsid w:val="00B66D0B"/>
    <w:pPr>
      <w:widowControl w:val="0"/>
      <w:autoSpaceDE w:val="0"/>
      <w:autoSpaceDN w:val="0"/>
      <w:adjustRightInd w:val="0"/>
      <w:spacing w:after="0" w:line="240" w:lineRule="auto"/>
      <w:ind w:left="112"/>
    </w:pPr>
    <w:rPr>
      <w:rFonts w:ascii="Times New Roman" w:eastAsiaTheme="minorEastAsia" w:hAnsi="Times New Roman" w:cs="Times New Roman"/>
      <w:sz w:val="20"/>
      <w:szCs w:val="20"/>
      <w:lang w:eastAsia="en-001"/>
    </w:rPr>
  </w:style>
  <w:style w:type="character" w:customStyle="1" w:styleId="BodyTextChar">
    <w:name w:val="Body Text Char"/>
    <w:basedOn w:val="DefaultParagraphFont"/>
    <w:link w:val="BodyText"/>
    <w:uiPriority w:val="99"/>
    <w:rsid w:val="00B66D0B"/>
    <w:rPr>
      <w:rFonts w:ascii="Times New Roman" w:eastAsiaTheme="minorEastAsia" w:hAnsi="Times New Roman" w:cs="Times New Roman"/>
      <w:sz w:val="20"/>
      <w:szCs w:val="20"/>
      <w:lang w:eastAsia="en-001"/>
    </w:rPr>
  </w:style>
  <w:style w:type="character" w:customStyle="1" w:styleId="Heading3Char">
    <w:name w:val="Heading 3 Char"/>
    <w:basedOn w:val="DefaultParagraphFont"/>
    <w:link w:val="Heading3"/>
    <w:uiPriority w:val="1"/>
    <w:rsid w:val="00F63D3A"/>
    <w:rPr>
      <w:rFonts w:ascii="Times New Roman" w:eastAsiaTheme="minorEastAsia" w:hAnsi="Times New Roman" w:cs="Times New Roman"/>
      <w:b/>
      <w:bCs/>
      <w:sz w:val="20"/>
      <w:szCs w:val="20"/>
      <w:lang w:eastAsia="en-001"/>
    </w:rPr>
  </w:style>
  <w:style w:type="paragraph" w:styleId="NormalWeb">
    <w:name w:val="Normal (Web)"/>
    <w:basedOn w:val="Normal"/>
    <w:uiPriority w:val="99"/>
    <w:unhideWhenUsed/>
    <w:rsid w:val="00B27E5C"/>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styleId="Strong">
    <w:name w:val="Strong"/>
    <w:basedOn w:val="DefaultParagraphFont"/>
    <w:uiPriority w:val="22"/>
    <w:qFormat/>
    <w:rsid w:val="00B27E5C"/>
    <w:rPr>
      <w:b/>
      <w:bCs/>
    </w:rPr>
  </w:style>
  <w:style w:type="character" w:styleId="Emphasis">
    <w:name w:val="Emphasis"/>
    <w:basedOn w:val="DefaultParagraphFont"/>
    <w:uiPriority w:val="20"/>
    <w:qFormat/>
    <w:rsid w:val="00B27E5C"/>
    <w:rPr>
      <w:i/>
      <w:iCs/>
    </w:rPr>
  </w:style>
  <w:style w:type="character" w:styleId="Hyperlink">
    <w:name w:val="Hyperlink"/>
    <w:basedOn w:val="DefaultParagraphFont"/>
    <w:uiPriority w:val="99"/>
    <w:semiHidden/>
    <w:unhideWhenUsed/>
    <w:rsid w:val="00B27E5C"/>
    <w:rPr>
      <w:color w:val="0000FF"/>
      <w:u w:val="single"/>
    </w:rPr>
  </w:style>
  <w:style w:type="character" w:customStyle="1" w:styleId="Heading8Char">
    <w:name w:val="Heading 8 Char"/>
    <w:basedOn w:val="DefaultParagraphFont"/>
    <w:link w:val="Heading8"/>
    <w:uiPriority w:val="9"/>
    <w:semiHidden/>
    <w:rsid w:val="00F960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07D"/>
    <w:rPr>
      <w:rFonts w:asciiTheme="majorHAnsi" w:eastAsiaTheme="majorEastAsia" w:hAnsiTheme="majorHAnsi" w:cstheme="majorBidi"/>
      <w:i/>
      <w:iCs/>
      <w:color w:val="272727" w:themeColor="text1" w:themeTint="D8"/>
      <w:sz w:val="21"/>
      <w:szCs w:val="21"/>
    </w:rPr>
  </w:style>
  <w:style w:type="character" w:customStyle="1" w:styleId="element-citation">
    <w:name w:val="element-citation"/>
    <w:basedOn w:val="DefaultParagraphFont"/>
    <w:rsid w:val="00FD2F43"/>
  </w:style>
  <w:style w:type="character" w:customStyle="1" w:styleId="ref-journal">
    <w:name w:val="ref-journal"/>
    <w:basedOn w:val="DefaultParagraphFont"/>
    <w:rsid w:val="00FD2F43"/>
  </w:style>
  <w:style w:type="character" w:customStyle="1" w:styleId="nowrap">
    <w:name w:val="nowrap"/>
    <w:basedOn w:val="DefaultParagraphFont"/>
    <w:rsid w:val="00FD2F43"/>
  </w:style>
  <w:style w:type="character" w:customStyle="1" w:styleId="ref-vol">
    <w:name w:val="ref-vol"/>
    <w:basedOn w:val="DefaultParagraphFont"/>
    <w:rsid w:val="00FD2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337">
      <w:bodyDiv w:val="1"/>
      <w:marLeft w:val="0"/>
      <w:marRight w:val="0"/>
      <w:marTop w:val="0"/>
      <w:marBottom w:val="0"/>
      <w:divBdr>
        <w:top w:val="none" w:sz="0" w:space="0" w:color="auto"/>
        <w:left w:val="none" w:sz="0" w:space="0" w:color="auto"/>
        <w:bottom w:val="none" w:sz="0" w:space="0" w:color="auto"/>
        <w:right w:val="none" w:sz="0" w:space="0" w:color="auto"/>
      </w:divBdr>
    </w:div>
    <w:div w:id="137186100">
      <w:bodyDiv w:val="1"/>
      <w:marLeft w:val="0"/>
      <w:marRight w:val="0"/>
      <w:marTop w:val="0"/>
      <w:marBottom w:val="0"/>
      <w:divBdr>
        <w:top w:val="none" w:sz="0" w:space="0" w:color="auto"/>
        <w:left w:val="none" w:sz="0" w:space="0" w:color="auto"/>
        <w:bottom w:val="none" w:sz="0" w:space="0" w:color="auto"/>
        <w:right w:val="none" w:sz="0" w:space="0" w:color="auto"/>
      </w:divBdr>
    </w:div>
    <w:div w:id="169179593">
      <w:bodyDiv w:val="1"/>
      <w:marLeft w:val="0"/>
      <w:marRight w:val="0"/>
      <w:marTop w:val="0"/>
      <w:marBottom w:val="0"/>
      <w:divBdr>
        <w:top w:val="none" w:sz="0" w:space="0" w:color="auto"/>
        <w:left w:val="none" w:sz="0" w:space="0" w:color="auto"/>
        <w:bottom w:val="none" w:sz="0" w:space="0" w:color="auto"/>
        <w:right w:val="none" w:sz="0" w:space="0" w:color="auto"/>
      </w:divBdr>
    </w:div>
    <w:div w:id="461457570">
      <w:bodyDiv w:val="1"/>
      <w:marLeft w:val="0"/>
      <w:marRight w:val="0"/>
      <w:marTop w:val="0"/>
      <w:marBottom w:val="0"/>
      <w:divBdr>
        <w:top w:val="none" w:sz="0" w:space="0" w:color="auto"/>
        <w:left w:val="none" w:sz="0" w:space="0" w:color="auto"/>
        <w:bottom w:val="none" w:sz="0" w:space="0" w:color="auto"/>
        <w:right w:val="none" w:sz="0" w:space="0" w:color="auto"/>
      </w:divBdr>
    </w:div>
    <w:div w:id="718212279">
      <w:bodyDiv w:val="1"/>
      <w:marLeft w:val="0"/>
      <w:marRight w:val="0"/>
      <w:marTop w:val="0"/>
      <w:marBottom w:val="0"/>
      <w:divBdr>
        <w:top w:val="none" w:sz="0" w:space="0" w:color="auto"/>
        <w:left w:val="none" w:sz="0" w:space="0" w:color="auto"/>
        <w:bottom w:val="none" w:sz="0" w:space="0" w:color="auto"/>
        <w:right w:val="none" w:sz="0" w:space="0" w:color="auto"/>
      </w:divBdr>
    </w:div>
    <w:div w:id="839928286">
      <w:bodyDiv w:val="1"/>
      <w:marLeft w:val="0"/>
      <w:marRight w:val="0"/>
      <w:marTop w:val="0"/>
      <w:marBottom w:val="0"/>
      <w:divBdr>
        <w:top w:val="none" w:sz="0" w:space="0" w:color="auto"/>
        <w:left w:val="none" w:sz="0" w:space="0" w:color="auto"/>
        <w:bottom w:val="none" w:sz="0" w:space="0" w:color="auto"/>
        <w:right w:val="none" w:sz="0" w:space="0" w:color="auto"/>
      </w:divBdr>
    </w:div>
    <w:div w:id="952590602">
      <w:bodyDiv w:val="1"/>
      <w:marLeft w:val="0"/>
      <w:marRight w:val="0"/>
      <w:marTop w:val="0"/>
      <w:marBottom w:val="0"/>
      <w:divBdr>
        <w:top w:val="none" w:sz="0" w:space="0" w:color="auto"/>
        <w:left w:val="none" w:sz="0" w:space="0" w:color="auto"/>
        <w:bottom w:val="none" w:sz="0" w:space="0" w:color="auto"/>
        <w:right w:val="none" w:sz="0" w:space="0" w:color="auto"/>
      </w:divBdr>
    </w:div>
    <w:div w:id="989095891">
      <w:bodyDiv w:val="1"/>
      <w:marLeft w:val="0"/>
      <w:marRight w:val="0"/>
      <w:marTop w:val="0"/>
      <w:marBottom w:val="0"/>
      <w:divBdr>
        <w:top w:val="none" w:sz="0" w:space="0" w:color="auto"/>
        <w:left w:val="none" w:sz="0" w:space="0" w:color="auto"/>
        <w:bottom w:val="none" w:sz="0" w:space="0" w:color="auto"/>
        <w:right w:val="none" w:sz="0" w:space="0" w:color="auto"/>
      </w:divBdr>
    </w:div>
    <w:div w:id="1129668054">
      <w:bodyDiv w:val="1"/>
      <w:marLeft w:val="0"/>
      <w:marRight w:val="0"/>
      <w:marTop w:val="0"/>
      <w:marBottom w:val="0"/>
      <w:divBdr>
        <w:top w:val="none" w:sz="0" w:space="0" w:color="auto"/>
        <w:left w:val="none" w:sz="0" w:space="0" w:color="auto"/>
        <w:bottom w:val="none" w:sz="0" w:space="0" w:color="auto"/>
        <w:right w:val="none" w:sz="0" w:space="0" w:color="auto"/>
      </w:divBdr>
    </w:div>
    <w:div w:id="1191381056">
      <w:bodyDiv w:val="1"/>
      <w:marLeft w:val="0"/>
      <w:marRight w:val="0"/>
      <w:marTop w:val="0"/>
      <w:marBottom w:val="0"/>
      <w:divBdr>
        <w:top w:val="none" w:sz="0" w:space="0" w:color="auto"/>
        <w:left w:val="none" w:sz="0" w:space="0" w:color="auto"/>
        <w:bottom w:val="none" w:sz="0" w:space="0" w:color="auto"/>
        <w:right w:val="none" w:sz="0" w:space="0" w:color="auto"/>
      </w:divBdr>
    </w:div>
    <w:div w:id="1241869690">
      <w:bodyDiv w:val="1"/>
      <w:marLeft w:val="0"/>
      <w:marRight w:val="0"/>
      <w:marTop w:val="0"/>
      <w:marBottom w:val="0"/>
      <w:divBdr>
        <w:top w:val="none" w:sz="0" w:space="0" w:color="auto"/>
        <w:left w:val="none" w:sz="0" w:space="0" w:color="auto"/>
        <w:bottom w:val="none" w:sz="0" w:space="0" w:color="auto"/>
        <w:right w:val="none" w:sz="0" w:space="0" w:color="auto"/>
      </w:divBdr>
    </w:div>
    <w:div w:id="1244415440">
      <w:bodyDiv w:val="1"/>
      <w:marLeft w:val="0"/>
      <w:marRight w:val="0"/>
      <w:marTop w:val="0"/>
      <w:marBottom w:val="0"/>
      <w:divBdr>
        <w:top w:val="none" w:sz="0" w:space="0" w:color="auto"/>
        <w:left w:val="none" w:sz="0" w:space="0" w:color="auto"/>
        <w:bottom w:val="none" w:sz="0" w:space="0" w:color="auto"/>
        <w:right w:val="none" w:sz="0" w:space="0" w:color="auto"/>
      </w:divBdr>
    </w:div>
    <w:div w:id="1460339447">
      <w:bodyDiv w:val="1"/>
      <w:marLeft w:val="0"/>
      <w:marRight w:val="0"/>
      <w:marTop w:val="0"/>
      <w:marBottom w:val="0"/>
      <w:divBdr>
        <w:top w:val="none" w:sz="0" w:space="0" w:color="auto"/>
        <w:left w:val="none" w:sz="0" w:space="0" w:color="auto"/>
        <w:bottom w:val="none" w:sz="0" w:space="0" w:color="auto"/>
        <w:right w:val="none" w:sz="0" w:space="0" w:color="auto"/>
      </w:divBdr>
    </w:div>
    <w:div w:id="1461798926">
      <w:bodyDiv w:val="1"/>
      <w:marLeft w:val="0"/>
      <w:marRight w:val="0"/>
      <w:marTop w:val="0"/>
      <w:marBottom w:val="0"/>
      <w:divBdr>
        <w:top w:val="none" w:sz="0" w:space="0" w:color="auto"/>
        <w:left w:val="none" w:sz="0" w:space="0" w:color="auto"/>
        <w:bottom w:val="none" w:sz="0" w:space="0" w:color="auto"/>
        <w:right w:val="none" w:sz="0" w:space="0" w:color="auto"/>
      </w:divBdr>
    </w:div>
    <w:div w:id="1471702127">
      <w:bodyDiv w:val="1"/>
      <w:marLeft w:val="0"/>
      <w:marRight w:val="0"/>
      <w:marTop w:val="0"/>
      <w:marBottom w:val="0"/>
      <w:divBdr>
        <w:top w:val="none" w:sz="0" w:space="0" w:color="auto"/>
        <w:left w:val="none" w:sz="0" w:space="0" w:color="auto"/>
        <w:bottom w:val="none" w:sz="0" w:space="0" w:color="auto"/>
        <w:right w:val="none" w:sz="0" w:space="0" w:color="auto"/>
      </w:divBdr>
      <w:divsChild>
        <w:div w:id="914054746">
          <w:marLeft w:val="0"/>
          <w:marRight w:val="0"/>
          <w:marTop w:val="166"/>
          <w:marBottom w:val="166"/>
          <w:divBdr>
            <w:top w:val="none" w:sz="0" w:space="0" w:color="auto"/>
            <w:left w:val="none" w:sz="0" w:space="0" w:color="auto"/>
            <w:bottom w:val="none" w:sz="0" w:space="0" w:color="auto"/>
            <w:right w:val="none" w:sz="0" w:space="0" w:color="auto"/>
          </w:divBdr>
        </w:div>
        <w:div w:id="1448543435">
          <w:marLeft w:val="0"/>
          <w:marRight w:val="0"/>
          <w:marTop w:val="166"/>
          <w:marBottom w:val="166"/>
          <w:divBdr>
            <w:top w:val="none" w:sz="0" w:space="0" w:color="auto"/>
            <w:left w:val="none" w:sz="0" w:space="0" w:color="auto"/>
            <w:bottom w:val="none" w:sz="0" w:space="0" w:color="auto"/>
            <w:right w:val="none" w:sz="0" w:space="0" w:color="auto"/>
          </w:divBdr>
        </w:div>
      </w:divsChild>
    </w:div>
    <w:div w:id="1482499622">
      <w:bodyDiv w:val="1"/>
      <w:marLeft w:val="0"/>
      <w:marRight w:val="0"/>
      <w:marTop w:val="0"/>
      <w:marBottom w:val="0"/>
      <w:divBdr>
        <w:top w:val="none" w:sz="0" w:space="0" w:color="auto"/>
        <w:left w:val="none" w:sz="0" w:space="0" w:color="auto"/>
        <w:bottom w:val="none" w:sz="0" w:space="0" w:color="auto"/>
        <w:right w:val="none" w:sz="0" w:space="0" w:color="auto"/>
      </w:divBdr>
    </w:div>
    <w:div w:id="1607344055">
      <w:bodyDiv w:val="1"/>
      <w:marLeft w:val="0"/>
      <w:marRight w:val="0"/>
      <w:marTop w:val="0"/>
      <w:marBottom w:val="0"/>
      <w:divBdr>
        <w:top w:val="none" w:sz="0" w:space="0" w:color="auto"/>
        <w:left w:val="none" w:sz="0" w:space="0" w:color="auto"/>
        <w:bottom w:val="none" w:sz="0" w:space="0" w:color="auto"/>
        <w:right w:val="none" w:sz="0" w:space="0" w:color="auto"/>
      </w:divBdr>
    </w:div>
    <w:div w:id="1663314244">
      <w:bodyDiv w:val="1"/>
      <w:marLeft w:val="0"/>
      <w:marRight w:val="0"/>
      <w:marTop w:val="0"/>
      <w:marBottom w:val="0"/>
      <w:divBdr>
        <w:top w:val="none" w:sz="0" w:space="0" w:color="auto"/>
        <w:left w:val="none" w:sz="0" w:space="0" w:color="auto"/>
        <w:bottom w:val="none" w:sz="0" w:space="0" w:color="auto"/>
        <w:right w:val="none" w:sz="0" w:space="0" w:color="auto"/>
      </w:divBdr>
    </w:div>
    <w:div w:id="1726224247">
      <w:bodyDiv w:val="1"/>
      <w:marLeft w:val="0"/>
      <w:marRight w:val="0"/>
      <w:marTop w:val="0"/>
      <w:marBottom w:val="0"/>
      <w:divBdr>
        <w:top w:val="none" w:sz="0" w:space="0" w:color="auto"/>
        <w:left w:val="none" w:sz="0" w:space="0" w:color="auto"/>
        <w:bottom w:val="none" w:sz="0" w:space="0" w:color="auto"/>
        <w:right w:val="none" w:sz="0" w:space="0" w:color="auto"/>
      </w:divBdr>
    </w:div>
    <w:div w:id="1980914581">
      <w:bodyDiv w:val="1"/>
      <w:marLeft w:val="0"/>
      <w:marRight w:val="0"/>
      <w:marTop w:val="0"/>
      <w:marBottom w:val="0"/>
      <w:divBdr>
        <w:top w:val="none" w:sz="0" w:space="0" w:color="auto"/>
        <w:left w:val="none" w:sz="0" w:space="0" w:color="auto"/>
        <w:bottom w:val="none" w:sz="0" w:space="0" w:color="auto"/>
        <w:right w:val="none" w:sz="0" w:space="0" w:color="auto"/>
      </w:divBdr>
    </w:div>
    <w:div w:id="202863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ofhub.com/articles/how-to-plan-a-project" TargetMode="External"/><Relationship Id="rId18" Type="http://schemas.openxmlformats.org/officeDocument/2006/relationships/hyperlink" Target="https://www.projectmanager.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proofhub.com/articles/what-is-work-management" TargetMode="External"/><Relationship Id="rId17" Type="http://schemas.openxmlformats.org/officeDocument/2006/relationships/hyperlink" Target="https://www.projectmanager.com/training/what-is-a-work-breakdown-structure" TargetMode="External"/><Relationship Id="rId2" Type="http://schemas.openxmlformats.org/officeDocument/2006/relationships/styles" Target="styles.xml"/><Relationship Id="rId16" Type="http://schemas.openxmlformats.org/officeDocument/2006/relationships/hyperlink" Target="https://www.projectmanager.com/software/use-cases/project-timeline-softwa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ofhub.com/how-it-works/project-planning-software" TargetMode="External"/><Relationship Id="rId5" Type="http://schemas.openxmlformats.org/officeDocument/2006/relationships/footnotes" Target="footnotes.xml"/><Relationship Id="rId15" Type="http://schemas.openxmlformats.org/officeDocument/2006/relationships/hyperlink" Target="https://www.proofhub.com/articles/project-management-skills" TargetMode="External"/><Relationship Id="rId23" Type="http://schemas.openxmlformats.org/officeDocument/2006/relationships/theme" Target="theme/theme1.xml"/><Relationship Id="rId10" Type="http://schemas.openxmlformats.org/officeDocument/2006/relationships/hyperlink" Target="https://www.proofhub.com/articles/how-to-plan-a-projec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ofhub.com/articles/smart-goal-setting-examples-for-project-managers" TargetMode="External"/><Relationship Id="rId14" Type="http://schemas.openxmlformats.org/officeDocument/2006/relationships/hyperlink" Target="https://www.proofhub.com/articles/best-collaboration-software-2018"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D3D69C09C1489ABBBAFB6F58FD73C2"/>
        <w:category>
          <w:name w:val="General"/>
          <w:gallery w:val="placeholder"/>
        </w:category>
        <w:types>
          <w:type w:val="bbPlcHdr"/>
        </w:types>
        <w:behaviors>
          <w:behavior w:val="content"/>
        </w:behaviors>
        <w:guid w:val="{23350E23-9494-4D09-8DF9-4128747D2AFF}"/>
      </w:docPartPr>
      <w:docPartBody>
        <w:p w:rsidR="00F47CD5" w:rsidRDefault="000F51E0" w:rsidP="000F51E0">
          <w:pPr>
            <w:pStyle w:val="07D3D69C09C1489ABBBAFB6F58FD73C2"/>
          </w:pPr>
          <w:r>
            <w:rPr>
              <w:rFonts w:asciiTheme="majorHAnsi" w:eastAsiaTheme="majorEastAsia" w:hAnsiTheme="majorHAnsi" w:cstheme="majorBidi"/>
              <w:caps/>
              <w:color w:val="4472C4" w:themeColor="accent1"/>
              <w:sz w:val="80"/>
              <w:szCs w:val="80"/>
            </w:rPr>
            <w:t>[Document title]</w:t>
          </w:r>
        </w:p>
      </w:docPartBody>
    </w:docPart>
    <w:docPart>
      <w:docPartPr>
        <w:name w:val="1216255B296A41B79E450A84BC9F9511"/>
        <w:category>
          <w:name w:val="General"/>
          <w:gallery w:val="placeholder"/>
        </w:category>
        <w:types>
          <w:type w:val="bbPlcHdr"/>
        </w:types>
        <w:behaviors>
          <w:behavior w:val="content"/>
        </w:behaviors>
        <w:guid w:val="{D0734512-8D39-4F68-942E-6AC3C6413D3D}"/>
      </w:docPartPr>
      <w:docPartBody>
        <w:p w:rsidR="00F47CD5" w:rsidRDefault="000F51E0" w:rsidP="000F51E0">
          <w:pPr>
            <w:pStyle w:val="1216255B296A41B79E450A84BC9F951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E0"/>
    <w:rsid w:val="000F51E0"/>
    <w:rsid w:val="002439D0"/>
    <w:rsid w:val="003B21ED"/>
    <w:rsid w:val="003C1A07"/>
    <w:rsid w:val="00581A79"/>
    <w:rsid w:val="00644A34"/>
    <w:rsid w:val="007671C5"/>
    <w:rsid w:val="00AA08C8"/>
    <w:rsid w:val="00D32851"/>
    <w:rsid w:val="00DE30A8"/>
    <w:rsid w:val="00E55BBA"/>
    <w:rsid w:val="00F47CD5"/>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001" w:eastAsia="en-001"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3D69C09C1489ABBBAFB6F58FD73C2">
    <w:name w:val="07D3D69C09C1489ABBBAFB6F58FD73C2"/>
    <w:rsid w:val="000F51E0"/>
  </w:style>
  <w:style w:type="paragraph" w:customStyle="1" w:styleId="1216255B296A41B79E450A84BC9F9511">
    <w:name w:val="1216255B296A41B79E450A84BC9F9511"/>
    <w:rsid w:val="000F51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30</Pages>
  <Words>8093</Words>
  <Characters>46132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PROJECT PLANNING AND DEVELOPMENT</vt:lpstr>
    </vt:vector>
  </TitlesOfParts>
  <Company>AFRICA INSTITUTE FOR PROJECT MANAGEMENT STUDIES</Company>
  <LinksUpToDate>false</LinksUpToDate>
  <CharactersWithSpaces>54117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AND DEVELOPMENT</dc:title>
  <dc:subject>MODULE NINE (9)</dc:subject>
  <dc:creator>Lucious Francis</dc:creator>
  <cp:keywords/>
  <dc:description/>
  <cp:lastModifiedBy>Lucious Francis</cp:lastModifiedBy>
  <cp:revision>52</cp:revision>
  <dcterms:created xsi:type="dcterms:W3CDTF">2019-12-20T09:01:00Z</dcterms:created>
  <dcterms:modified xsi:type="dcterms:W3CDTF">2019-12-31T10:17:00Z</dcterms:modified>
</cp:coreProperties>
</file>